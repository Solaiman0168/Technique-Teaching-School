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99594" w:themeColor="accent2" w:themeTint="99"/>
  <w:body>
    <w:p w:rsidR="00E50FEF" w:rsidRPr="00953737" w:rsidRDefault="00E50FEF" w:rsidP="00E50FEF">
      <w:pPr>
        <w:jc w:val="center"/>
        <w:rPr>
          <w:b/>
          <w:color w:val="31849B" w:themeColor="accent5" w:themeShade="BF"/>
          <w:sz w:val="52"/>
          <w:u w:val="single"/>
        </w:rPr>
      </w:pPr>
      <w:r w:rsidRPr="00953737">
        <w:rPr>
          <w:b/>
          <w:noProof/>
          <w:color w:val="31849B" w:themeColor="accent5" w:themeShade="BF"/>
          <w:sz w:val="52"/>
          <w:u w:val="single"/>
        </w:rPr>
        <w:drawing>
          <wp:anchor distT="0" distB="0" distL="114300" distR="114300" simplePos="0" relativeHeight="251660288" behindDoc="0" locked="0" layoutInCell="1" allowOverlap="1" wp14:anchorId="65078D95" wp14:editId="6DCF828A">
            <wp:simplePos x="0" y="0"/>
            <wp:positionH relativeFrom="page">
              <wp:align>center</wp:align>
            </wp:positionH>
            <wp:positionV relativeFrom="margin">
              <wp:posOffset>-542925</wp:posOffset>
            </wp:positionV>
            <wp:extent cx="5943600" cy="1574800"/>
            <wp:effectExtent l="0" t="0" r="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U-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3737">
        <w:rPr>
          <w:b/>
          <w:color w:val="31849B" w:themeColor="accent5" w:themeShade="BF"/>
          <w:sz w:val="52"/>
          <w:u w:val="single"/>
        </w:rPr>
        <w:t>Lab Report of Signal &amp; System</w:t>
      </w:r>
    </w:p>
    <w:p w:rsidR="00E50FEF" w:rsidRPr="00953737" w:rsidRDefault="00E50FEF" w:rsidP="00E50FEF">
      <w:pPr>
        <w:jc w:val="center"/>
        <w:rPr>
          <w:b/>
          <w:color w:val="31849B" w:themeColor="accent5" w:themeShade="BF"/>
          <w:sz w:val="52"/>
        </w:rPr>
      </w:pPr>
    </w:p>
    <w:p w:rsidR="00E50FEF" w:rsidRPr="00953737" w:rsidRDefault="00E50FEF" w:rsidP="00E50FEF">
      <w:pPr>
        <w:rPr>
          <w:b/>
          <w:color w:val="31849B" w:themeColor="accent5" w:themeShade="BF"/>
          <w:sz w:val="36"/>
        </w:rPr>
      </w:pPr>
      <w:r w:rsidRPr="00953737">
        <w:rPr>
          <w:b/>
          <w:color w:val="31849B" w:themeColor="accent5" w:themeShade="BF"/>
          <w:sz w:val="36"/>
          <w:u w:val="single"/>
        </w:rPr>
        <w:t>Experiment Number:</w:t>
      </w:r>
      <w:r w:rsidRPr="00953737">
        <w:rPr>
          <w:b/>
          <w:color w:val="31849B" w:themeColor="accent5" w:themeShade="BF"/>
          <w:sz w:val="36"/>
        </w:rPr>
        <w:t xml:space="preserve"> 01</w:t>
      </w:r>
    </w:p>
    <w:p w:rsidR="00E50FEF" w:rsidRPr="00953737" w:rsidRDefault="00E50FEF" w:rsidP="00E50FEF">
      <w:pPr>
        <w:rPr>
          <w:b/>
          <w:color w:val="31849B" w:themeColor="accent5" w:themeShade="BF"/>
          <w:sz w:val="40"/>
          <w:szCs w:val="40"/>
        </w:rPr>
      </w:pPr>
      <w:r w:rsidRPr="00953737">
        <w:rPr>
          <w:b/>
          <w:color w:val="31849B" w:themeColor="accent5" w:themeShade="BF"/>
          <w:sz w:val="34"/>
          <w:u w:val="single"/>
        </w:rPr>
        <w:t>Experiment Name:</w:t>
      </w:r>
      <w:r w:rsidRPr="00953737">
        <w:rPr>
          <w:b/>
          <w:color w:val="31849B" w:themeColor="accent5" w:themeShade="BF"/>
          <w:sz w:val="34"/>
        </w:rPr>
        <w:t xml:space="preserve"> </w:t>
      </w:r>
      <w:r w:rsidRPr="00953737">
        <w:rPr>
          <w:b/>
          <w:color w:val="31849B" w:themeColor="accent5" w:themeShade="BF"/>
          <w:sz w:val="40"/>
          <w:szCs w:val="40"/>
        </w:rPr>
        <w:t>Simulate the signals (sinusoidal, impulse, ramp and step signals) in Mat lab.</w:t>
      </w:r>
    </w:p>
    <w:p w:rsidR="00E50FEF" w:rsidRPr="00953737" w:rsidRDefault="00E50FEF" w:rsidP="00E50FEF">
      <w:pPr>
        <w:rPr>
          <w:b/>
          <w:color w:val="31849B" w:themeColor="accent5" w:themeShade="BF"/>
          <w:sz w:val="30"/>
        </w:rPr>
      </w:pPr>
    </w:p>
    <w:p w:rsidR="00E50FEF" w:rsidRPr="00953737" w:rsidRDefault="00E50FEF" w:rsidP="00E50FEF">
      <w:pPr>
        <w:pStyle w:val="Default"/>
        <w:rPr>
          <w:color w:val="31849B" w:themeColor="accent5" w:themeShade="BF"/>
          <w:sz w:val="34"/>
        </w:rPr>
      </w:pPr>
    </w:p>
    <w:p w:rsidR="00E50FEF" w:rsidRPr="00953737" w:rsidRDefault="00E50FEF" w:rsidP="00E50FEF">
      <w:pPr>
        <w:pStyle w:val="Default"/>
        <w:jc w:val="center"/>
        <w:rPr>
          <w:color w:val="31849B" w:themeColor="accent5" w:themeShade="BF"/>
          <w:sz w:val="42"/>
          <w:szCs w:val="32"/>
          <w:u w:val="single"/>
        </w:rPr>
      </w:pPr>
      <w:r w:rsidRPr="00953737">
        <w:rPr>
          <w:b/>
          <w:bCs/>
          <w:color w:val="31849B" w:themeColor="accent5" w:themeShade="BF"/>
          <w:sz w:val="42"/>
          <w:szCs w:val="32"/>
          <w:u w:val="single"/>
        </w:rPr>
        <w:t>Submitted To:</w:t>
      </w:r>
    </w:p>
    <w:p w:rsidR="00E50FEF" w:rsidRPr="00953737" w:rsidRDefault="00E50FEF" w:rsidP="00E50FEF">
      <w:pPr>
        <w:pStyle w:val="Default"/>
        <w:jc w:val="center"/>
        <w:rPr>
          <w:rFonts w:ascii="Georgia" w:hAnsi="Georgia" w:cs="Georgia"/>
          <w:b/>
          <w:color w:val="31849B" w:themeColor="accent5" w:themeShade="BF"/>
          <w:sz w:val="46"/>
          <w:szCs w:val="36"/>
        </w:rPr>
      </w:pPr>
      <w:r w:rsidRPr="00953737">
        <w:rPr>
          <w:rFonts w:ascii="Georgia" w:hAnsi="Georgia" w:cs="Georgia"/>
          <w:b/>
          <w:color w:val="31849B" w:themeColor="accent5" w:themeShade="BF"/>
          <w:sz w:val="46"/>
          <w:szCs w:val="36"/>
        </w:rPr>
        <w:t>Engr. Md. Zahirul Islam</w:t>
      </w:r>
    </w:p>
    <w:p w:rsidR="00E50FEF" w:rsidRPr="00953737" w:rsidRDefault="00E50FEF" w:rsidP="00E50FEF">
      <w:pPr>
        <w:pStyle w:val="Default"/>
        <w:jc w:val="center"/>
        <w:rPr>
          <w:color w:val="31849B" w:themeColor="accent5" w:themeShade="BF"/>
          <w:sz w:val="46"/>
          <w:szCs w:val="36"/>
        </w:rPr>
      </w:pPr>
      <w:r w:rsidRPr="00953737">
        <w:rPr>
          <w:b/>
          <w:bCs/>
          <w:color w:val="31849B" w:themeColor="accent5" w:themeShade="BF"/>
          <w:sz w:val="46"/>
          <w:szCs w:val="36"/>
        </w:rPr>
        <w:t>Senior Lecturer</w:t>
      </w:r>
    </w:p>
    <w:p w:rsidR="00E50FEF" w:rsidRPr="00953737" w:rsidRDefault="00E50FEF" w:rsidP="00E50FEF">
      <w:pPr>
        <w:pStyle w:val="Default"/>
        <w:jc w:val="center"/>
        <w:rPr>
          <w:color w:val="31849B" w:themeColor="accent5" w:themeShade="BF"/>
          <w:sz w:val="42"/>
          <w:szCs w:val="32"/>
        </w:rPr>
      </w:pPr>
      <w:r w:rsidRPr="00953737">
        <w:rPr>
          <w:b/>
          <w:bCs/>
          <w:color w:val="31849B" w:themeColor="accent5" w:themeShade="BF"/>
          <w:sz w:val="42"/>
          <w:szCs w:val="32"/>
        </w:rPr>
        <w:t>Department of ETE</w:t>
      </w:r>
    </w:p>
    <w:p w:rsidR="00E50FEF" w:rsidRPr="00953737" w:rsidRDefault="00E50FEF" w:rsidP="00E50FEF">
      <w:pPr>
        <w:pStyle w:val="Default"/>
        <w:jc w:val="center"/>
        <w:rPr>
          <w:b/>
          <w:bCs/>
          <w:color w:val="31849B" w:themeColor="accent5" w:themeShade="BF"/>
          <w:sz w:val="42"/>
          <w:szCs w:val="32"/>
        </w:rPr>
      </w:pPr>
      <w:r w:rsidRPr="00953737">
        <w:rPr>
          <w:b/>
          <w:bCs/>
          <w:color w:val="31849B" w:themeColor="accent5" w:themeShade="BF"/>
          <w:sz w:val="42"/>
          <w:szCs w:val="32"/>
        </w:rPr>
        <w:t>Daffodil International University</w:t>
      </w:r>
    </w:p>
    <w:p w:rsidR="00E50FEF" w:rsidRPr="00953737" w:rsidRDefault="00E50FEF" w:rsidP="00E50FEF">
      <w:pPr>
        <w:pStyle w:val="Default"/>
        <w:jc w:val="center"/>
        <w:rPr>
          <w:color w:val="31849B" w:themeColor="accent5" w:themeShade="BF"/>
          <w:sz w:val="42"/>
          <w:szCs w:val="32"/>
        </w:rPr>
      </w:pPr>
    </w:p>
    <w:p w:rsidR="00E50FEF" w:rsidRPr="00953737" w:rsidRDefault="00E50FEF" w:rsidP="00E50FEF">
      <w:pPr>
        <w:pStyle w:val="Default"/>
        <w:jc w:val="center"/>
        <w:rPr>
          <w:color w:val="31849B" w:themeColor="accent5" w:themeShade="BF"/>
          <w:sz w:val="42"/>
          <w:szCs w:val="32"/>
          <w:u w:val="single"/>
        </w:rPr>
      </w:pPr>
      <w:r w:rsidRPr="00953737">
        <w:rPr>
          <w:b/>
          <w:bCs/>
          <w:color w:val="31849B" w:themeColor="accent5" w:themeShade="BF"/>
          <w:sz w:val="42"/>
          <w:szCs w:val="32"/>
          <w:u w:val="single"/>
        </w:rPr>
        <w:t>Submitted By:</w:t>
      </w:r>
    </w:p>
    <w:p w:rsidR="00E50FEF" w:rsidRPr="00953737" w:rsidRDefault="00E50FEF" w:rsidP="00E50FEF">
      <w:pPr>
        <w:pStyle w:val="Default"/>
        <w:jc w:val="center"/>
        <w:rPr>
          <w:color w:val="31849B" w:themeColor="accent5" w:themeShade="BF"/>
          <w:sz w:val="46"/>
          <w:szCs w:val="36"/>
        </w:rPr>
      </w:pPr>
      <w:r w:rsidRPr="00953737">
        <w:rPr>
          <w:b/>
          <w:bCs/>
          <w:color w:val="31849B" w:themeColor="accent5" w:themeShade="BF"/>
          <w:sz w:val="46"/>
          <w:szCs w:val="36"/>
        </w:rPr>
        <w:t>Md. Shahadat Hossain Bhuiya</w:t>
      </w:r>
    </w:p>
    <w:p w:rsidR="00E50FEF" w:rsidRPr="00953737" w:rsidRDefault="00E50FEF" w:rsidP="00E50FEF">
      <w:pPr>
        <w:pStyle w:val="Default"/>
        <w:jc w:val="center"/>
        <w:rPr>
          <w:color w:val="31849B" w:themeColor="accent5" w:themeShade="BF"/>
          <w:sz w:val="42"/>
          <w:szCs w:val="32"/>
        </w:rPr>
      </w:pPr>
      <w:r w:rsidRPr="00953737">
        <w:rPr>
          <w:b/>
          <w:bCs/>
          <w:color w:val="31849B" w:themeColor="accent5" w:themeShade="BF"/>
          <w:sz w:val="42"/>
          <w:szCs w:val="32"/>
        </w:rPr>
        <w:t>ID: 151-19-1666</w:t>
      </w:r>
    </w:p>
    <w:p w:rsidR="00E50FEF" w:rsidRPr="00953737" w:rsidRDefault="00E50FEF" w:rsidP="00E50FEF">
      <w:pPr>
        <w:pStyle w:val="Default"/>
        <w:jc w:val="center"/>
        <w:rPr>
          <w:b/>
          <w:bCs/>
          <w:color w:val="31849B" w:themeColor="accent5" w:themeShade="BF"/>
          <w:sz w:val="42"/>
          <w:szCs w:val="32"/>
        </w:rPr>
      </w:pPr>
      <w:r w:rsidRPr="00953737">
        <w:rPr>
          <w:b/>
          <w:bCs/>
          <w:color w:val="31849B" w:themeColor="accent5" w:themeShade="BF"/>
          <w:sz w:val="42"/>
          <w:szCs w:val="32"/>
        </w:rPr>
        <w:t>Section: A1</w:t>
      </w:r>
    </w:p>
    <w:p w:rsidR="00E50FEF" w:rsidRPr="00953737" w:rsidRDefault="00E50FEF" w:rsidP="00E50FEF">
      <w:pPr>
        <w:pStyle w:val="Default"/>
        <w:jc w:val="center"/>
        <w:rPr>
          <w:color w:val="31849B" w:themeColor="accent5" w:themeShade="BF"/>
          <w:sz w:val="42"/>
          <w:szCs w:val="32"/>
        </w:rPr>
      </w:pPr>
    </w:p>
    <w:p w:rsidR="00E50FEF" w:rsidRPr="00953737" w:rsidRDefault="00E50FEF" w:rsidP="00E50FEF">
      <w:pPr>
        <w:pStyle w:val="Default"/>
        <w:jc w:val="center"/>
        <w:rPr>
          <w:color w:val="31849B" w:themeColor="accent5" w:themeShade="BF"/>
          <w:sz w:val="42"/>
          <w:szCs w:val="32"/>
        </w:rPr>
      </w:pPr>
      <w:r w:rsidRPr="00953737">
        <w:rPr>
          <w:b/>
          <w:bCs/>
          <w:color w:val="31849B" w:themeColor="accent5" w:themeShade="BF"/>
          <w:sz w:val="42"/>
          <w:szCs w:val="32"/>
        </w:rPr>
        <w:t>Department of ETE</w:t>
      </w:r>
    </w:p>
    <w:p w:rsidR="00E50FEF" w:rsidRPr="00953737" w:rsidRDefault="00E50FEF" w:rsidP="00E50FEF">
      <w:pPr>
        <w:pStyle w:val="Default"/>
        <w:jc w:val="center"/>
        <w:rPr>
          <w:color w:val="31849B" w:themeColor="accent5" w:themeShade="BF"/>
          <w:sz w:val="42"/>
          <w:szCs w:val="32"/>
        </w:rPr>
      </w:pPr>
      <w:r w:rsidRPr="00953737">
        <w:rPr>
          <w:b/>
          <w:bCs/>
          <w:color w:val="31849B" w:themeColor="accent5" w:themeShade="BF"/>
          <w:sz w:val="42"/>
          <w:szCs w:val="32"/>
        </w:rPr>
        <w:t>Daffodil International University</w:t>
      </w:r>
    </w:p>
    <w:p w:rsidR="00E50FEF" w:rsidRPr="00953737" w:rsidRDefault="00E50FEF" w:rsidP="00E50FEF">
      <w:pPr>
        <w:pStyle w:val="Default"/>
        <w:jc w:val="center"/>
        <w:rPr>
          <w:color w:val="31849B" w:themeColor="accent5" w:themeShade="BF"/>
          <w:sz w:val="42"/>
          <w:szCs w:val="32"/>
        </w:rPr>
      </w:pPr>
      <w:r w:rsidRPr="00953737">
        <w:rPr>
          <w:b/>
          <w:bCs/>
          <w:color w:val="31849B" w:themeColor="accent5" w:themeShade="BF"/>
          <w:sz w:val="42"/>
          <w:szCs w:val="32"/>
        </w:rPr>
        <w:t>Date of Submission:</w:t>
      </w:r>
    </w:p>
    <w:p w:rsidR="00E50FEF" w:rsidRPr="00953737" w:rsidRDefault="005F3E87" w:rsidP="00E50FEF">
      <w:pPr>
        <w:jc w:val="center"/>
        <w:rPr>
          <w:b/>
          <w:bCs/>
          <w:color w:val="31849B" w:themeColor="accent5" w:themeShade="BF"/>
          <w:sz w:val="42"/>
          <w:szCs w:val="32"/>
        </w:rPr>
      </w:pPr>
      <w:r>
        <w:rPr>
          <w:b/>
          <w:bCs/>
          <w:color w:val="31849B" w:themeColor="accent5" w:themeShade="BF"/>
          <w:sz w:val="42"/>
          <w:szCs w:val="32"/>
        </w:rPr>
        <w:t>27</w:t>
      </w:r>
      <w:r w:rsidRPr="005F3E87">
        <w:rPr>
          <w:b/>
          <w:bCs/>
          <w:color w:val="31849B" w:themeColor="accent5" w:themeShade="BF"/>
          <w:sz w:val="42"/>
          <w:szCs w:val="32"/>
          <w:vertAlign w:val="superscript"/>
        </w:rPr>
        <w:t>th</w:t>
      </w:r>
      <w:r>
        <w:rPr>
          <w:b/>
          <w:bCs/>
          <w:color w:val="31849B" w:themeColor="accent5" w:themeShade="BF"/>
          <w:sz w:val="42"/>
          <w:szCs w:val="32"/>
        </w:rPr>
        <w:t xml:space="preserve"> </w:t>
      </w:r>
      <w:bookmarkStart w:id="0" w:name="_GoBack"/>
      <w:bookmarkEnd w:id="0"/>
      <w:r w:rsidR="00E50FEF" w:rsidRPr="00953737">
        <w:rPr>
          <w:b/>
          <w:bCs/>
          <w:color w:val="31849B" w:themeColor="accent5" w:themeShade="BF"/>
          <w:sz w:val="42"/>
          <w:szCs w:val="32"/>
        </w:rPr>
        <w:t xml:space="preserve"> August,2016</w:t>
      </w:r>
    </w:p>
    <w:p w:rsidR="00E50FEF" w:rsidRDefault="00E50FEF" w:rsidP="00E50FEF">
      <w:pPr>
        <w:jc w:val="center"/>
        <w:rPr>
          <w:b/>
          <w:bCs/>
          <w:sz w:val="42"/>
          <w:szCs w:val="32"/>
        </w:rPr>
      </w:pPr>
    </w:p>
    <w:p w:rsidR="00E50FEF" w:rsidRDefault="00E50FEF" w:rsidP="00E50FEF">
      <w:pPr>
        <w:jc w:val="center"/>
        <w:rPr>
          <w:b/>
          <w:bCs/>
          <w:sz w:val="42"/>
          <w:szCs w:val="32"/>
        </w:rPr>
      </w:pPr>
    </w:p>
    <w:p w:rsidR="00E50FEF" w:rsidRPr="005B5E71" w:rsidRDefault="00E50FEF" w:rsidP="00E50FEF">
      <w:pPr>
        <w:jc w:val="center"/>
        <w:rPr>
          <w:sz w:val="52"/>
        </w:rPr>
      </w:pPr>
    </w:p>
    <w:p w:rsidR="00094352" w:rsidRDefault="00094352">
      <w:pPr>
        <w:spacing w:line="200" w:lineRule="exact"/>
      </w:pPr>
    </w:p>
    <w:p w:rsidR="00094352" w:rsidRDefault="00094352">
      <w:pPr>
        <w:spacing w:before="13" w:line="240" w:lineRule="exact"/>
        <w:rPr>
          <w:sz w:val="24"/>
          <w:szCs w:val="24"/>
        </w:rPr>
      </w:pPr>
    </w:p>
    <w:p w:rsidR="00094352" w:rsidRPr="00953737" w:rsidRDefault="007942D8">
      <w:pPr>
        <w:spacing w:line="560" w:lineRule="exact"/>
        <w:ind w:left="106"/>
        <w:rPr>
          <w:rFonts w:ascii="Calibri" w:eastAsia="Calibri" w:hAnsi="Calibri" w:cs="Calibri"/>
          <w:color w:val="31849B" w:themeColor="accent5" w:themeShade="BF"/>
          <w:sz w:val="48"/>
          <w:szCs w:val="48"/>
        </w:rPr>
      </w:pPr>
      <w:r w:rsidRPr="00953737">
        <w:rPr>
          <w:rFonts w:ascii="Calibri" w:eastAsia="Calibri" w:hAnsi="Calibri" w:cs="Calibri"/>
          <w:b/>
          <w:color w:val="31849B" w:themeColor="accent5" w:themeShade="BF"/>
          <w:sz w:val="48"/>
          <w:szCs w:val="48"/>
          <w:u w:val="thick" w:color="000000"/>
        </w:rPr>
        <w:t>Theor</w:t>
      </w:r>
      <w:r w:rsidRPr="00953737">
        <w:rPr>
          <w:rFonts w:ascii="Calibri" w:eastAsia="Calibri" w:hAnsi="Calibri" w:cs="Calibri"/>
          <w:b/>
          <w:color w:val="31849B" w:themeColor="accent5" w:themeShade="BF"/>
          <w:spacing w:val="1"/>
          <w:sz w:val="48"/>
          <w:szCs w:val="48"/>
          <w:u w:val="thick" w:color="000000"/>
        </w:rPr>
        <w:t>y</w:t>
      </w:r>
      <w:r w:rsidRPr="00953737">
        <w:rPr>
          <w:rFonts w:ascii="Calibri" w:eastAsia="Calibri" w:hAnsi="Calibri" w:cs="Calibri"/>
          <w:b/>
          <w:color w:val="31849B" w:themeColor="accent5" w:themeShade="BF"/>
          <w:sz w:val="48"/>
          <w:szCs w:val="48"/>
          <w:u w:val="thick" w:color="000000"/>
        </w:rPr>
        <w:t>:</w:t>
      </w:r>
    </w:p>
    <w:p w:rsidR="00094352" w:rsidRDefault="00094352">
      <w:pPr>
        <w:spacing w:before="4" w:line="120" w:lineRule="exact"/>
        <w:rPr>
          <w:sz w:val="12"/>
          <w:szCs w:val="12"/>
        </w:rPr>
      </w:pPr>
    </w:p>
    <w:p w:rsidR="00094352" w:rsidRDefault="00094352">
      <w:pPr>
        <w:spacing w:line="200" w:lineRule="exact"/>
      </w:pPr>
    </w:p>
    <w:p w:rsidR="00094352" w:rsidRPr="00FB3DE3" w:rsidRDefault="007942D8">
      <w:pPr>
        <w:spacing w:before="24"/>
        <w:ind w:left="116" w:right="702" w:hanging="10"/>
        <w:rPr>
          <w:rFonts w:ascii="Georgia" w:eastAsia="Georgia" w:hAnsi="Georgia" w:cs="Georgia"/>
          <w:sz w:val="36"/>
          <w:szCs w:val="32"/>
        </w:rPr>
      </w:pPr>
      <w:r w:rsidRPr="00FB3DE3">
        <w:rPr>
          <w:rFonts w:ascii="Georgia" w:eastAsia="Georgia" w:hAnsi="Georgia" w:cs="Georgia"/>
          <w:sz w:val="36"/>
          <w:szCs w:val="32"/>
        </w:rPr>
        <w:t>S</w:t>
      </w:r>
      <w:r w:rsidRPr="00FB3DE3">
        <w:rPr>
          <w:rFonts w:ascii="Georgia" w:eastAsia="Georgia" w:hAnsi="Georgia" w:cs="Georgia"/>
          <w:spacing w:val="1"/>
          <w:sz w:val="36"/>
          <w:szCs w:val="32"/>
        </w:rPr>
        <w:t>i</w:t>
      </w:r>
      <w:r w:rsidRPr="00FB3DE3">
        <w:rPr>
          <w:rFonts w:ascii="Georgia" w:eastAsia="Georgia" w:hAnsi="Georgia" w:cs="Georgia"/>
          <w:sz w:val="36"/>
          <w:szCs w:val="32"/>
        </w:rPr>
        <w:t>n</w:t>
      </w:r>
      <w:r w:rsidRPr="00FB3DE3">
        <w:rPr>
          <w:rFonts w:ascii="Georgia" w:eastAsia="Georgia" w:hAnsi="Georgia" w:cs="Georgia"/>
          <w:spacing w:val="2"/>
          <w:sz w:val="36"/>
          <w:szCs w:val="32"/>
        </w:rPr>
        <w:t>u</w:t>
      </w:r>
      <w:r w:rsidRPr="00FB3DE3">
        <w:rPr>
          <w:rFonts w:ascii="Georgia" w:eastAsia="Georgia" w:hAnsi="Georgia" w:cs="Georgia"/>
          <w:spacing w:val="-1"/>
          <w:sz w:val="36"/>
          <w:szCs w:val="32"/>
        </w:rPr>
        <w:t>s</w:t>
      </w:r>
      <w:r w:rsidRPr="00FB3DE3">
        <w:rPr>
          <w:rFonts w:ascii="Georgia" w:eastAsia="Georgia" w:hAnsi="Georgia" w:cs="Georgia"/>
          <w:sz w:val="36"/>
          <w:szCs w:val="32"/>
        </w:rPr>
        <w:t>oids</w:t>
      </w:r>
      <w:r w:rsidRPr="00FB3DE3">
        <w:rPr>
          <w:rFonts w:ascii="Georgia" w:eastAsia="Georgia" w:hAnsi="Georgia" w:cs="Georgia"/>
          <w:spacing w:val="-15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pacing w:val="2"/>
          <w:sz w:val="36"/>
          <w:szCs w:val="32"/>
        </w:rPr>
        <w:t>a</w:t>
      </w:r>
      <w:r w:rsidRPr="00FB3DE3">
        <w:rPr>
          <w:rFonts w:ascii="Georgia" w:eastAsia="Georgia" w:hAnsi="Georgia" w:cs="Georgia"/>
          <w:spacing w:val="1"/>
          <w:sz w:val="36"/>
          <w:szCs w:val="32"/>
        </w:rPr>
        <w:t>r</w:t>
      </w:r>
      <w:r w:rsidRPr="00FB3DE3">
        <w:rPr>
          <w:rFonts w:ascii="Georgia" w:eastAsia="Georgia" w:hAnsi="Georgia" w:cs="Georgia"/>
          <w:sz w:val="36"/>
          <w:szCs w:val="32"/>
        </w:rPr>
        <w:t>e</w:t>
      </w:r>
      <w:r w:rsidRPr="00FB3DE3">
        <w:rPr>
          <w:rFonts w:ascii="Georgia" w:eastAsia="Georgia" w:hAnsi="Georgia" w:cs="Georgia"/>
          <w:spacing w:val="-4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z w:val="36"/>
          <w:szCs w:val="32"/>
        </w:rPr>
        <w:t>t</w:t>
      </w:r>
      <w:r w:rsidRPr="00FB3DE3">
        <w:rPr>
          <w:rFonts w:ascii="Georgia" w:eastAsia="Georgia" w:hAnsi="Georgia" w:cs="Georgia"/>
          <w:spacing w:val="1"/>
          <w:sz w:val="36"/>
          <w:szCs w:val="32"/>
        </w:rPr>
        <w:t>h</w:t>
      </w:r>
      <w:r w:rsidRPr="00FB3DE3">
        <w:rPr>
          <w:rFonts w:ascii="Georgia" w:eastAsia="Georgia" w:hAnsi="Georgia" w:cs="Georgia"/>
          <w:sz w:val="36"/>
          <w:szCs w:val="32"/>
        </w:rPr>
        <w:t>e</w:t>
      </w:r>
      <w:r w:rsidRPr="00FB3DE3">
        <w:rPr>
          <w:rFonts w:ascii="Georgia" w:eastAsia="Georgia" w:hAnsi="Georgia" w:cs="Georgia"/>
          <w:spacing w:val="-4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pacing w:val="-1"/>
          <w:sz w:val="36"/>
          <w:szCs w:val="32"/>
        </w:rPr>
        <w:t>b</w:t>
      </w:r>
      <w:r w:rsidRPr="00FB3DE3">
        <w:rPr>
          <w:rFonts w:ascii="Georgia" w:eastAsia="Georgia" w:hAnsi="Georgia" w:cs="Georgia"/>
          <w:spacing w:val="1"/>
          <w:sz w:val="36"/>
          <w:szCs w:val="32"/>
        </w:rPr>
        <w:t>u</w:t>
      </w:r>
      <w:r w:rsidRPr="00FB3DE3">
        <w:rPr>
          <w:rFonts w:ascii="Georgia" w:eastAsia="Georgia" w:hAnsi="Georgia" w:cs="Georgia"/>
          <w:sz w:val="36"/>
          <w:szCs w:val="32"/>
        </w:rPr>
        <w:t>ilding</w:t>
      </w:r>
      <w:r w:rsidRPr="00FB3DE3">
        <w:rPr>
          <w:rFonts w:ascii="Georgia" w:eastAsia="Georgia" w:hAnsi="Georgia" w:cs="Georgia"/>
          <w:spacing w:val="-9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pacing w:val="-1"/>
          <w:sz w:val="36"/>
          <w:szCs w:val="32"/>
        </w:rPr>
        <w:t>b</w:t>
      </w:r>
      <w:r w:rsidRPr="00FB3DE3">
        <w:rPr>
          <w:rFonts w:ascii="Georgia" w:eastAsia="Georgia" w:hAnsi="Georgia" w:cs="Georgia"/>
          <w:sz w:val="36"/>
          <w:szCs w:val="32"/>
        </w:rPr>
        <w:t>l</w:t>
      </w:r>
      <w:r w:rsidRPr="00FB3DE3">
        <w:rPr>
          <w:rFonts w:ascii="Georgia" w:eastAsia="Georgia" w:hAnsi="Georgia" w:cs="Georgia"/>
          <w:spacing w:val="3"/>
          <w:sz w:val="36"/>
          <w:szCs w:val="32"/>
        </w:rPr>
        <w:t>o</w:t>
      </w:r>
      <w:r w:rsidRPr="00FB3DE3">
        <w:rPr>
          <w:rFonts w:ascii="Georgia" w:eastAsia="Georgia" w:hAnsi="Georgia" w:cs="Georgia"/>
          <w:sz w:val="36"/>
          <w:szCs w:val="32"/>
        </w:rPr>
        <w:t>ck</w:t>
      </w:r>
      <w:r w:rsidRPr="00FB3DE3">
        <w:rPr>
          <w:rFonts w:ascii="Georgia" w:eastAsia="Georgia" w:hAnsi="Georgia" w:cs="Georgia"/>
          <w:spacing w:val="-10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z w:val="36"/>
          <w:szCs w:val="32"/>
        </w:rPr>
        <w:t>of</w:t>
      </w:r>
      <w:r w:rsidRPr="00FB3DE3">
        <w:rPr>
          <w:rFonts w:ascii="Georgia" w:eastAsia="Georgia" w:hAnsi="Georgia" w:cs="Georgia"/>
          <w:spacing w:val="-1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z w:val="36"/>
          <w:szCs w:val="32"/>
        </w:rPr>
        <w:t>anal</w:t>
      </w:r>
      <w:r w:rsidRPr="00FB3DE3">
        <w:rPr>
          <w:rFonts w:ascii="Georgia" w:eastAsia="Georgia" w:hAnsi="Georgia" w:cs="Georgia"/>
          <w:spacing w:val="1"/>
          <w:sz w:val="36"/>
          <w:szCs w:val="32"/>
        </w:rPr>
        <w:t>o</w:t>
      </w:r>
      <w:r w:rsidRPr="00FB3DE3">
        <w:rPr>
          <w:rFonts w:ascii="Georgia" w:eastAsia="Georgia" w:hAnsi="Georgia" w:cs="Georgia"/>
          <w:sz w:val="36"/>
          <w:szCs w:val="32"/>
        </w:rPr>
        <w:t>g</w:t>
      </w:r>
      <w:r w:rsidRPr="00FB3DE3">
        <w:rPr>
          <w:rFonts w:ascii="Georgia" w:eastAsia="Georgia" w:hAnsi="Georgia" w:cs="Georgia"/>
          <w:spacing w:val="-9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z w:val="36"/>
          <w:szCs w:val="32"/>
        </w:rPr>
        <w:t>sig</w:t>
      </w:r>
      <w:r w:rsidRPr="00FB3DE3">
        <w:rPr>
          <w:rFonts w:ascii="Georgia" w:eastAsia="Georgia" w:hAnsi="Georgia" w:cs="Georgia"/>
          <w:spacing w:val="1"/>
          <w:sz w:val="36"/>
          <w:szCs w:val="32"/>
        </w:rPr>
        <w:t>n</w:t>
      </w:r>
      <w:r w:rsidRPr="00FB3DE3">
        <w:rPr>
          <w:rFonts w:ascii="Georgia" w:eastAsia="Georgia" w:hAnsi="Georgia" w:cs="Georgia"/>
          <w:sz w:val="36"/>
          <w:szCs w:val="32"/>
        </w:rPr>
        <w:t>al</w:t>
      </w:r>
      <w:r w:rsidRPr="00FB3DE3">
        <w:rPr>
          <w:rFonts w:ascii="Georgia" w:eastAsia="Georgia" w:hAnsi="Georgia" w:cs="Georgia"/>
          <w:spacing w:val="-6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z w:val="36"/>
          <w:szCs w:val="32"/>
        </w:rPr>
        <w:t>p</w:t>
      </w:r>
      <w:r w:rsidRPr="00FB3DE3">
        <w:rPr>
          <w:rFonts w:ascii="Georgia" w:eastAsia="Georgia" w:hAnsi="Georgia" w:cs="Georgia"/>
          <w:spacing w:val="1"/>
          <w:sz w:val="36"/>
          <w:szCs w:val="32"/>
        </w:rPr>
        <w:t>r</w:t>
      </w:r>
      <w:r w:rsidRPr="00FB3DE3">
        <w:rPr>
          <w:rFonts w:ascii="Georgia" w:eastAsia="Georgia" w:hAnsi="Georgia" w:cs="Georgia"/>
          <w:sz w:val="36"/>
          <w:szCs w:val="32"/>
        </w:rPr>
        <w:t>oc</w:t>
      </w:r>
      <w:r w:rsidRPr="00FB3DE3">
        <w:rPr>
          <w:rFonts w:ascii="Georgia" w:eastAsia="Georgia" w:hAnsi="Georgia" w:cs="Georgia"/>
          <w:spacing w:val="1"/>
          <w:sz w:val="36"/>
          <w:szCs w:val="32"/>
        </w:rPr>
        <w:t>e</w:t>
      </w:r>
      <w:r w:rsidRPr="00FB3DE3">
        <w:rPr>
          <w:rFonts w:ascii="Georgia" w:eastAsia="Georgia" w:hAnsi="Georgia" w:cs="Georgia"/>
          <w:spacing w:val="-1"/>
          <w:sz w:val="36"/>
          <w:szCs w:val="32"/>
        </w:rPr>
        <w:t>ss</w:t>
      </w:r>
      <w:r w:rsidRPr="00FB3DE3">
        <w:rPr>
          <w:rFonts w:ascii="Georgia" w:eastAsia="Georgia" w:hAnsi="Georgia" w:cs="Georgia"/>
          <w:sz w:val="36"/>
          <w:szCs w:val="32"/>
        </w:rPr>
        <w:t>i</w:t>
      </w:r>
      <w:r w:rsidRPr="00FB3DE3">
        <w:rPr>
          <w:rFonts w:ascii="Georgia" w:eastAsia="Georgia" w:hAnsi="Georgia" w:cs="Georgia"/>
          <w:spacing w:val="1"/>
          <w:sz w:val="36"/>
          <w:szCs w:val="32"/>
        </w:rPr>
        <w:t>n</w:t>
      </w:r>
      <w:r w:rsidRPr="00FB3DE3">
        <w:rPr>
          <w:rFonts w:ascii="Georgia" w:eastAsia="Georgia" w:hAnsi="Georgia" w:cs="Georgia"/>
          <w:sz w:val="36"/>
          <w:szCs w:val="32"/>
        </w:rPr>
        <w:t>g.</w:t>
      </w:r>
      <w:r w:rsidRPr="00FB3DE3">
        <w:rPr>
          <w:rFonts w:ascii="Georgia" w:eastAsia="Georgia" w:hAnsi="Georgia" w:cs="Georgia"/>
          <w:spacing w:val="-16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pacing w:val="2"/>
          <w:sz w:val="36"/>
          <w:szCs w:val="32"/>
        </w:rPr>
        <w:t>A</w:t>
      </w:r>
      <w:r w:rsidRPr="00FB3DE3">
        <w:rPr>
          <w:rFonts w:ascii="Georgia" w:eastAsia="Georgia" w:hAnsi="Georgia" w:cs="Georgia"/>
          <w:sz w:val="36"/>
          <w:szCs w:val="32"/>
        </w:rPr>
        <w:t>ll</w:t>
      </w:r>
      <w:r w:rsidRPr="00FB3DE3">
        <w:rPr>
          <w:rFonts w:ascii="Georgia" w:eastAsia="Georgia" w:hAnsi="Georgia" w:cs="Georgia"/>
          <w:spacing w:val="-2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pacing w:val="-1"/>
          <w:sz w:val="36"/>
          <w:szCs w:val="32"/>
        </w:rPr>
        <w:t>r</w:t>
      </w:r>
      <w:r w:rsidRPr="00FB3DE3">
        <w:rPr>
          <w:rFonts w:ascii="Georgia" w:eastAsia="Georgia" w:hAnsi="Georgia" w:cs="Georgia"/>
          <w:sz w:val="36"/>
          <w:szCs w:val="32"/>
        </w:rPr>
        <w:t>eal wor</w:t>
      </w:r>
      <w:r w:rsidRPr="00FB3DE3">
        <w:rPr>
          <w:rFonts w:ascii="Georgia" w:eastAsia="Georgia" w:hAnsi="Georgia" w:cs="Georgia"/>
          <w:spacing w:val="1"/>
          <w:sz w:val="36"/>
          <w:szCs w:val="32"/>
        </w:rPr>
        <w:t>l</w:t>
      </w:r>
      <w:r w:rsidRPr="00FB3DE3">
        <w:rPr>
          <w:rFonts w:ascii="Georgia" w:eastAsia="Georgia" w:hAnsi="Georgia" w:cs="Georgia"/>
          <w:sz w:val="36"/>
          <w:szCs w:val="32"/>
        </w:rPr>
        <w:t>d</w:t>
      </w:r>
      <w:r w:rsidRPr="00FB3DE3">
        <w:rPr>
          <w:rFonts w:ascii="Georgia" w:eastAsia="Georgia" w:hAnsi="Georgia" w:cs="Georgia"/>
          <w:spacing w:val="-8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pacing w:val="-2"/>
          <w:sz w:val="36"/>
          <w:szCs w:val="32"/>
        </w:rPr>
        <w:t>s</w:t>
      </w:r>
      <w:r w:rsidRPr="00FB3DE3">
        <w:rPr>
          <w:rFonts w:ascii="Georgia" w:eastAsia="Georgia" w:hAnsi="Georgia" w:cs="Georgia"/>
          <w:sz w:val="36"/>
          <w:szCs w:val="32"/>
        </w:rPr>
        <w:t>ig</w:t>
      </w:r>
      <w:r w:rsidRPr="00FB3DE3">
        <w:rPr>
          <w:rFonts w:ascii="Georgia" w:eastAsia="Georgia" w:hAnsi="Georgia" w:cs="Georgia"/>
          <w:spacing w:val="1"/>
          <w:sz w:val="36"/>
          <w:szCs w:val="32"/>
        </w:rPr>
        <w:t>n</w:t>
      </w:r>
      <w:r w:rsidRPr="00FB3DE3">
        <w:rPr>
          <w:rFonts w:ascii="Georgia" w:eastAsia="Georgia" w:hAnsi="Georgia" w:cs="Georgia"/>
          <w:sz w:val="36"/>
          <w:szCs w:val="32"/>
        </w:rPr>
        <w:t>a</w:t>
      </w:r>
      <w:r w:rsidRPr="00FB3DE3">
        <w:rPr>
          <w:rFonts w:ascii="Georgia" w:eastAsia="Georgia" w:hAnsi="Georgia" w:cs="Georgia"/>
          <w:spacing w:val="2"/>
          <w:sz w:val="36"/>
          <w:szCs w:val="32"/>
        </w:rPr>
        <w:t>l</w:t>
      </w:r>
      <w:r w:rsidRPr="00FB3DE3">
        <w:rPr>
          <w:rFonts w:ascii="Georgia" w:eastAsia="Georgia" w:hAnsi="Georgia" w:cs="Georgia"/>
          <w:sz w:val="36"/>
          <w:szCs w:val="32"/>
        </w:rPr>
        <w:t>s</w:t>
      </w:r>
      <w:r w:rsidRPr="00FB3DE3">
        <w:rPr>
          <w:rFonts w:ascii="Georgia" w:eastAsia="Georgia" w:hAnsi="Georgia" w:cs="Georgia"/>
          <w:spacing w:val="-10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z w:val="36"/>
          <w:szCs w:val="32"/>
        </w:rPr>
        <w:t>c</w:t>
      </w:r>
      <w:r w:rsidRPr="00FB3DE3">
        <w:rPr>
          <w:rFonts w:ascii="Georgia" w:eastAsia="Georgia" w:hAnsi="Georgia" w:cs="Georgia"/>
          <w:spacing w:val="-1"/>
          <w:sz w:val="36"/>
          <w:szCs w:val="32"/>
        </w:rPr>
        <w:t>a</w:t>
      </w:r>
      <w:r w:rsidRPr="00FB3DE3">
        <w:rPr>
          <w:rFonts w:ascii="Georgia" w:eastAsia="Georgia" w:hAnsi="Georgia" w:cs="Georgia"/>
          <w:sz w:val="36"/>
          <w:szCs w:val="32"/>
        </w:rPr>
        <w:t>n</w:t>
      </w:r>
      <w:r w:rsidRPr="00FB3DE3">
        <w:rPr>
          <w:rFonts w:ascii="Georgia" w:eastAsia="Georgia" w:hAnsi="Georgia" w:cs="Georgia"/>
          <w:spacing w:val="-2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pacing w:val="-1"/>
          <w:sz w:val="36"/>
          <w:szCs w:val="32"/>
        </w:rPr>
        <w:t>b</w:t>
      </w:r>
      <w:r w:rsidRPr="00FB3DE3">
        <w:rPr>
          <w:rFonts w:ascii="Georgia" w:eastAsia="Georgia" w:hAnsi="Georgia" w:cs="Georgia"/>
          <w:sz w:val="36"/>
          <w:szCs w:val="32"/>
        </w:rPr>
        <w:t>e</w:t>
      </w:r>
      <w:r w:rsidRPr="00FB3DE3">
        <w:rPr>
          <w:rFonts w:ascii="Georgia" w:eastAsia="Georgia" w:hAnsi="Georgia" w:cs="Georgia"/>
          <w:spacing w:val="-2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pacing w:val="1"/>
          <w:sz w:val="36"/>
          <w:szCs w:val="32"/>
        </w:rPr>
        <w:t>r</w:t>
      </w:r>
      <w:r w:rsidRPr="00FB3DE3">
        <w:rPr>
          <w:rFonts w:ascii="Georgia" w:eastAsia="Georgia" w:hAnsi="Georgia" w:cs="Georgia"/>
          <w:sz w:val="36"/>
          <w:szCs w:val="32"/>
        </w:rPr>
        <w:t>epre</w:t>
      </w:r>
      <w:r w:rsidRPr="00FB3DE3">
        <w:rPr>
          <w:rFonts w:ascii="Georgia" w:eastAsia="Georgia" w:hAnsi="Georgia" w:cs="Georgia"/>
          <w:spacing w:val="1"/>
          <w:sz w:val="36"/>
          <w:szCs w:val="32"/>
        </w:rPr>
        <w:t>s</w:t>
      </w:r>
      <w:r w:rsidRPr="00FB3DE3">
        <w:rPr>
          <w:rFonts w:ascii="Georgia" w:eastAsia="Georgia" w:hAnsi="Georgia" w:cs="Georgia"/>
          <w:sz w:val="36"/>
          <w:szCs w:val="32"/>
        </w:rPr>
        <w:t>ent</w:t>
      </w:r>
      <w:r w:rsidRPr="00FB3DE3">
        <w:rPr>
          <w:rFonts w:ascii="Georgia" w:eastAsia="Georgia" w:hAnsi="Georgia" w:cs="Georgia"/>
          <w:spacing w:val="2"/>
          <w:sz w:val="36"/>
          <w:szCs w:val="32"/>
        </w:rPr>
        <w:t>e</w:t>
      </w:r>
      <w:r w:rsidRPr="00FB3DE3">
        <w:rPr>
          <w:rFonts w:ascii="Georgia" w:eastAsia="Georgia" w:hAnsi="Georgia" w:cs="Georgia"/>
          <w:sz w:val="36"/>
          <w:szCs w:val="32"/>
        </w:rPr>
        <w:t>d</w:t>
      </w:r>
      <w:r w:rsidRPr="00FB3DE3">
        <w:rPr>
          <w:rFonts w:ascii="Georgia" w:eastAsia="Georgia" w:hAnsi="Georgia" w:cs="Georgia"/>
          <w:spacing w:val="-17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pacing w:val="1"/>
          <w:sz w:val="36"/>
          <w:szCs w:val="32"/>
        </w:rPr>
        <w:t>a</w:t>
      </w:r>
      <w:r w:rsidRPr="00FB3DE3">
        <w:rPr>
          <w:rFonts w:ascii="Georgia" w:eastAsia="Georgia" w:hAnsi="Georgia" w:cs="Georgia"/>
          <w:sz w:val="36"/>
          <w:szCs w:val="32"/>
        </w:rPr>
        <w:t>s</w:t>
      </w:r>
      <w:r w:rsidRPr="00FB3DE3">
        <w:rPr>
          <w:rFonts w:ascii="Georgia" w:eastAsia="Georgia" w:hAnsi="Georgia" w:cs="Georgia"/>
          <w:spacing w:val="-4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z w:val="36"/>
          <w:szCs w:val="32"/>
        </w:rPr>
        <w:t>an</w:t>
      </w:r>
      <w:r w:rsidRPr="00FB3DE3">
        <w:rPr>
          <w:rFonts w:ascii="Georgia" w:eastAsia="Georgia" w:hAnsi="Georgia" w:cs="Georgia"/>
          <w:spacing w:val="-3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z w:val="36"/>
          <w:szCs w:val="32"/>
        </w:rPr>
        <w:t>i</w:t>
      </w:r>
      <w:r w:rsidRPr="00FB3DE3">
        <w:rPr>
          <w:rFonts w:ascii="Georgia" w:eastAsia="Georgia" w:hAnsi="Georgia" w:cs="Georgia"/>
          <w:spacing w:val="1"/>
          <w:sz w:val="36"/>
          <w:szCs w:val="32"/>
        </w:rPr>
        <w:t>n</w:t>
      </w:r>
      <w:r w:rsidRPr="00FB3DE3">
        <w:rPr>
          <w:rFonts w:ascii="Georgia" w:eastAsia="Georgia" w:hAnsi="Georgia" w:cs="Georgia"/>
          <w:sz w:val="36"/>
          <w:szCs w:val="32"/>
        </w:rPr>
        <w:t>fini</w:t>
      </w:r>
      <w:r w:rsidRPr="00FB3DE3">
        <w:rPr>
          <w:rFonts w:ascii="Georgia" w:eastAsia="Georgia" w:hAnsi="Georgia" w:cs="Georgia"/>
          <w:spacing w:val="3"/>
          <w:sz w:val="36"/>
          <w:szCs w:val="32"/>
        </w:rPr>
        <w:t>t</w:t>
      </w:r>
      <w:r w:rsidRPr="00FB3DE3">
        <w:rPr>
          <w:rFonts w:ascii="Georgia" w:eastAsia="Georgia" w:hAnsi="Georgia" w:cs="Georgia"/>
          <w:sz w:val="36"/>
          <w:szCs w:val="32"/>
        </w:rPr>
        <w:t>e</w:t>
      </w:r>
      <w:r w:rsidRPr="00FB3DE3">
        <w:rPr>
          <w:rFonts w:ascii="Georgia" w:eastAsia="Georgia" w:hAnsi="Georgia" w:cs="Georgia"/>
          <w:spacing w:val="-10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pacing w:val="-2"/>
          <w:sz w:val="36"/>
          <w:szCs w:val="32"/>
        </w:rPr>
        <w:t>s</w:t>
      </w:r>
      <w:r w:rsidRPr="00FB3DE3">
        <w:rPr>
          <w:rFonts w:ascii="Georgia" w:eastAsia="Georgia" w:hAnsi="Georgia" w:cs="Georgia"/>
          <w:spacing w:val="1"/>
          <w:sz w:val="36"/>
          <w:szCs w:val="32"/>
        </w:rPr>
        <w:t>u</w:t>
      </w:r>
      <w:r w:rsidRPr="00FB3DE3">
        <w:rPr>
          <w:rFonts w:ascii="Georgia" w:eastAsia="Georgia" w:hAnsi="Georgia" w:cs="Georgia"/>
          <w:sz w:val="36"/>
          <w:szCs w:val="32"/>
        </w:rPr>
        <w:t>m</w:t>
      </w:r>
      <w:r w:rsidRPr="00FB3DE3">
        <w:rPr>
          <w:rFonts w:ascii="Georgia" w:eastAsia="Georgia" w:hAnsi="Georgia" w:cs="Georgia"/>
          <w:spacing w:val="-3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z w:val="36"/>
          <w:szCs w:val="32"/>
        </w:rPr>
        <w:t>of</w:t>
      </w:r>
      <w:r w:rsidRPr="00FB3DE3">
        <w:rPr>
          <w:rFonts w:ascii="Georgia" w:eastAsia="Georgia" w:hAnsi="Georgia" w:cs="Georgia"/>
          <w:spacing w:val="-3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pacing w:val="-1"/>
          <w:sz w:val="36"/>
          <w:szCs w:val="32"/>
        </w:rPr>
        <w:t>s</w:t>
      </w:r>
      <w:r w:rsidRPr="00FB3DE3">
        <w:rPr>
          <w:rFonts w:ascii="Georgia" w:eastAsia="Georgia" w:hAnsi="Georgia" w:cs="Georgia"/>
          <w:sz w:val="36"/>
          <w:szCs w:val="32"/>
        </w:rPr>
        <w:t>i</w:t>
      </w:r>
      <w:r w:rsidRPr="00FB3DE3">
        <w:rPr>
          <w:rFonts w:ascii="Georgia" w:eastAsia="Georgia" w:hAnsi="Georgia" w:cs="Georgia"/>
          <w:spacing w:val="1"/>
          <w:sz w:val="36"/>
          <w:szCs w:val="32"/>
        </w:rPr>
        <w:t>nu</w:t>
      </w:r>
      <w:r w:rsidRPr="00FB3DE3">
        <w:rPr>
          <w:rFonts w:ascii="Georgia" w:eastAsia="Georgia" w:hAnsi="Georgia" w:cs="Georgia"/>
          <w:spacing w:val="-1"/>
          <w:sz w:val="36"/>
          <w:szCs w:val="32"/>
        </w:rPr>
        <w:t>s</w:t>
      </w:r>
      <w:r w:rsidRPr="00FB3DE3">
        <w:rPr>
          <w:rFonts w:ascii="Georgia" w:eastAsia="Georgia" w:hAnsi="Georgia" w:cs="Georgia"/>
          <w:sz w:val="36"/>
          <w:szCs w:val="32"/>
        </w:rPr>
        <w:t>o</w:t>
      </w:r>
      <w:r w:rsidRPr="00FB3DE3">
        <w:rPr>
          <w:rFonts w:ascii="Georgia" w:eastAsia="Georgia" w:hAnsi="Georgia" w:cs="Georgia"/>
          <w:spacing w:val="3"/>
          <w:sz w:val="36"/>
          <w:szCs w:val="32"/>
        </w:rPr>
        <w:t>i</w:t>
      </w:r>
      <w:r w:rsidRPr="00FB3DE3">
        <w:rPr>
          <w:rFonts w:ascii="Georgia" w:eastAsia="Georgia" w:hAnsi="Georgia" w:cs="Georgia"/>
          <w:sz w:val="36"/>
          <w:szCs w:val="32"/>
        </w:rPr>
        <w:t>dal fu</w:t>
      </w:r>
      <w:r w:rsidRPr="00FB3DE3">
        <w:rPr>
          <w:rFonts w:ascii="Georgia" w:eastAsia="Georgia" w:hAnsi="Georgia" w:cs="Georgia"/>
          <w:spacing w:val="1"/>
          <w:sz w:val="36"/>
          <w:szCs w:val="32"/>
        </w:rPr>
        <w:t>n</w:t>
      </w:r>
      <w:r w:rsidRPr="00FB3DE3">
        <w:rPr>
          <w:rFonts w:ascii="Georgia" w:eastAsia="Georgia" w:hAnsi="Georgia" w:cs="Georgia"/>
          <w:sz w:val="36"/>
          <w:szCs w:val="32"/>
        </w:rPr>
        <w:t>ctio</w:t>
      </w:r>
      <w:r w:rsidRPr="00FB3DE3">
        <w:rPr>
          <w:rFonts w:ascii="Georgia" w:eastAsia="Georgia" w:hAnsi="Georgia" w:cs="Georgia"/>
          <w:spacing w:val="1"/>
          <w:sz w:val="36"/>
          <w:szCs w:val="32"/>
        </w:rPr>
        <w:t>n</w:t>
      </w:r>
      <w:r w:rsidRPr="00FB3DE3">
        <w:rPr>
          <w:rFonts w:ascii="Georgia" w:eastAsia="Georgia" w:hAnsi="Georgia" w:cs="Georgia"/>
          <w:sz w:val="36"/>
          <w:szCs w:val="32"/>
        </w:rPr>
        <w:t>s</w:t>
      </w:r>
      <w:r w:rsidRPr="00FB3DE3">
        <w:rPr>
          <w:rFonts w:ascii="Georgia" w:eastAsia="Georgia" w:hAnsi="Georgia" w:cs="Georgia"/>
          <w:spacing w:val="-14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z w:val="36"/>
          <w:szCs w:val="32"/>
        </w:rPr>
        <w:t>via</w:t>
      </w:r>
      <w:r w:rsidRPr="00FB3DE3">
        <w:rPr>
          <w:rFonts w:ascii="Georgia" w:eastAsia="Georgia" w:hAnsi="Georgia" w:cs="Georgia"/>
          <w:spacing w:val="-2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z w:val="36"/>
          <w:szCs w:val="32"/>
        </w:rPr>
        <w:t>a</w:t>
      </w:r>
      <w:r w:rsidRPr="00FB3DE3">
        <w:rPr>
          <w:rFonts w:ascii="Georgia" w:eastAsia="Georgia" w:hAnsi="Georgia" w:cs="Georgia"/>
          <w:spacing w:val="-2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pacing w:val="3"/>
          <w:sz w:val="36"/>
          <w:szCs w:val="32"/>
        </w:rPr>
        <w:t>F</w:t>
      </w:r>
      <w:r w:rsidRPr="00FB3DE3">
        <w:rPr>
          <w:rFonts w:ascii="Georgia" w:eastAsia="Georgia" w:hAnsi="Georgia" w:cs="Georgia"/>
          <w:sz w:val="36"/>
          <w:szCs w:val="32"/>
        </w:rPr>
        <w:t>o</w:t>
      </w:r>
      <w:r w:rsidRPr="00FB3DE3">
        <w:rPr>
          <w:rFonts w:ascii="Georgia" w:eastAsia="Georgia" w:hAnsi="Georgia" w:cs="Georgia"/>
          <w:spacing w:val="2"/>
          <w:sz w:val="36"/>
          <w:szCs w:val="32"/>
        </w:rPr>
        <w:t>u</w:t>
      </w:r>
      <w:r w:rsidRPr="00FB3DE3">
        <w:rPr>
          <w:rFonts w:ascii="Georgia" w:eastAsia="Georgia" w:hAnsi="Georgia" w:cs="Georgia"/>
          <w:spacing w:val="-1"/>
          <w:sz w:val="36"/>
          <w:szCs w:val="32"/>
        </w:rPr>
        <w:t>r</w:t>
      </w:r>
      <w:r w:rsidRPr="00FB3DE3">
        <w:rPr>
          <w:rFonts w:ascii="Georgia" w:eastAsia="Georgia" w:hAnsi="Georgia" w:cs="Georgia"/>
          <w:sz w:val="36"/>
          <w:szCs w:val="32"/>
        </w:rPr>
        <w:t>ier</w:t>
      </w:r>
      <w:r w:rsidRPr="00FB3DE3">
        <w:rPr>
          <w:rFonts w:ascii="Georgia" w:eastAsia="Georgia" w:hAnsi="Georgia" w:cs="Georgia"/>
          <w:spacing w:val="-11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pacing w:val="2"/>
          <w:sz w:val="36"/>
          <w:szCs w:val="32"/>
        </w:rPr>
        <w:t>s</w:t>
      </w:r>
      <w:r w:rsidRPr="00FB3DE3">
        <w:rPr>
          <w:rFonts w:ascii="Georgia" w:eastAsia="Georgia" w:hAnsi="Georgia" w:cs="Georgia"/>
          <w:sz w:val="36"/>
          <w:szCs w:val="32"/>
        </w:rPr>
        <w:t>e</w:t>
      </w:r>
      <w:r w:rsidRPr="00FB3DE3">
        <w:rPr>
          <w:rFonts w:ascii="Georgia" w:eastAsia="Georgia" w:hAnsi="Georgia" w:cs="Georgia"/>
          <w:spacing w:val="-2"/>
          <w:sz w:val="36"/>
          <w:szCs w:val="32"/>
        </w:rPr>
        <w:t>r</w:t>
      </w:r>
      <w:r w:rsidRPr="00FB3DE3">
        <w:rPr>
          <w:rFonts w:ascii="Georgia" w:eastAsia="Georgia" w:hAnsi="Georgia" w:cs="Georgia"/>
          <w:spacing w:val="2"/>
          <w:sz w:val="36"/>
          <w:szCs w:val="32"/>
        </w:rPr>
        <w:t>i</w:t>
      </w:r>
      <w:r w:rsidRPr="00FB3DE3">
        <w:rPr>
          <w:rFonts w:ascii="Georgia" w:eastAsia="Georgia" w:hAnsi="Georgia" w:cs="Georgia"/>
          <w:sz w:val="36"/>
          <w:szCs w:val="32"/>
        </w:rPr>
        <w:t>e</w:t>
      </w:r>
      <w:r w:rsidRPr="00FB3DE3">
        <w:rPr>
          <w:rFonts w:ascii="Georgia" w:eastAsia="Georgia" w:hAnsi="Georgia" w:cs="Georgia"/>
          <w:spacing w:val="-2"/>
          <w:sz w:val="36"/>
          <w:szCs w:val="32"/>
        </w:rPr>
        <w:t>s</w:t>
      </w:r>
      <w:r w:rsidRPr="00FB3DE3">
        <w:rPr>
          <w:rFonts w:ascii="Georgia" w:eastAsia="Georgia" w:hAnsi="Georgia" w:cs="Georgia"/>
          <w:sz w:val="36"/>
          <w:szCs w:val="32"/>
        </w:rPr>
        <w:t>.</w:t>
      </w:r>
      <w:r w:rsidRPr="00FB3DE3">
        <w:rPr>
          <w:rFonts w:ascii="Georgia" w:eastAsia="Georgia" w:hAnsi="Georgia" w:cs="Georgia"/>
          <w:spacing w:val="-6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z w:val="36"/>
          <w:szCs w:val="32"/>
        </w:rPr>
        <w:t>A</w:t>
      </w:r>
      <w:r w:rsidRPr="00FB3DE3">
        <w:rPr>
          <w:rFonts w:ascii="Georgia" w:eastAsia="Georgia" w:hAnsi="Georgia" w:cs="Georgia"/>
          <w:spacing w:val="-1"/>
          <w:sz w:val="36"/>
          <w:szCs w:val="32"/>
        </w:rPr>
        <w:t xml:space="preserve"> s</w:t>
      </w:r>
      <w:r w:rsidRPr="00FB3DE3">
        <w:rPr>
          <w:rFonts w:ascii="Georgia" w:eastAsia="Georgia" w:hAnsi="Georgia" w:cs="Georgia"/>
          <w:spacing w:val="2"/>
          <w:sz w:val="36"/>
          <w:szCs w:val="32"/>
        </w:rPr>
        <w:t>i</w:t>
      </w:r>
      <w:r w:rsidRPr="00FB3DE3">
        <w:rPr>
          <w:rFonts w:ascii="Georgia" w:eastAsia="Georgia" w:hAnsi="Georgia" w:cs="Georgia"/>
          <w:sz w:val="36"/>
          <w:szCs w:val="32"/>
        </w:rPr>
        <w:t>n</w:t>
      </w:r>
      <w:r w:rsidRPr="00FB3DE3">
        <w:rPr>
          <w:rFonts w:ascii="Georgia" w:eastAsia="Georgia" w:hAnsi="Georgia" w:cs="Georgia"/>
          <w:spacing w:val="2"/>
          <w:sz w:val="36"/>
          <w:szCs w:val="32"/>
        </w:rPr>
        <w:t>u</w:t>
      </w:r>
      <w:r w:rsidRPr="00FB3DE3">
        <w:rPr>
          <w:rFonts w:ascii="Georgia" w:eastAsia="Georgia" w:hAnsi="Georgia" w:cs="Georgia"/>
          <w:spacing w:val="-1"/>
          <w:sz w:val="36"/>
          <w:szCs w:val="32"/>
        </w:rPr>
        <w:t>s</w:t>
      </w:r>
      <w:r w:rsidRPr="00FB3DE3">
        <w:rPr>
          <w:rFonts w:ascii="Georgia" w:eastAsia="Georgia" w:hAnsi="Georgia" w:cs="Georgia"/>
          <w:sz w:val="36"/>
          <w:szCs w:val="32"/>
        </w:rPr>
        <w:t>oidal</w:t>
      </w:r>
      <w:r w:rsidRPr="00FB3DE3">
        <w:rPr>
          <w:rFonts w:ascii="Georgia" w:eastAsia="Georgia" w:hAnsi="Georgia" w:cs="Georgia"/>
          <w:spacing w:val="-13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z w:val="36"/>
          <w:szCs w:val="32"/>
        </w:rPr>
        <w:t>fu</w:t>
      </w:r>
      <w:r w:rsidRPr="00FB3DE3">
        <w:rPr>
          <w:rFonts w:ascii="Georgia" w:eastAsia="Georgia" w:hAnsi="Georgia" w:cs="Georgia"/>
          <w:spacing w:val="3"/>
          <w:sz w:val="36"/>
          <w:szCs w:val="32"/>
        </w:rPr>
        <w:t>n</w:t>
      </w:r>
      <w:r w:rsidRPr="00FB3DE3">
        <w:rPr>
          <w:rFonts w:ascii="Georgia" w:eastAsia="Georgia" w:hAnsi="Georgia" w:cs="Georgia"/>
          <w:sz w:val="36"/>
          <w:szCs w:val="32"/>
        </w:rPr>
        <w:t>cti</w:t>
      </w:r>
      <w:r w:rsidRPr="00FB3DE3">
        <w:rPr>
          <w:rFonts w:ascii="Georgia" w:eastAsia="Georgia" w:hAnsi="Georgia" w:cs="Georgia"/>
          <w:spacing w:val="2"/>
          <w:sz w:val="36"/>
          <w:szCs w:val="32"/>
        </w:rPr>
        <w:t>o</w:t>
      </w:r>
      <w:r w:rsidRPr="00FB3DE3">
        <w:rPr>
          <w:rFonts w:ascii="Georgia" w:eastAsia="Georgia" w:hAnsi="Georgia" w:cs="Georgia"/>
          <w:sz w:val="36"/>
          <w:szCs w:val="32"/>
        </w:rPr>
        <w:t>n</w:t>
      </w:r>
      <w:r w:rsidRPr="00FB3DE3">
        <w:rPr>
          <w:rFonts w:ascii="Georgia" w:eastAsia="Georgia" w:hAnsi="Georgia" w:cs="Georgia"/>
          <w:spacing w:val="-12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z w:val="36"/>
          <w:szCs w:val="32"/>
        </w:rPr>
        <w:t>can</w:t>
      </w:r>
      <w:r w:rsidRPr="00FB3DE3">
        <w:rPr>
          <w:rFonts w:ascii="Georgia" w:eastAsia="Georgia" w:hAnsi="Georgia" w:cs="Georgia"/>
          <w:spacing w:val="-5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pacing w:val="2"/>
          <w:sz w:val="36"/>
          <w:szCs w:val="32"/>
        </w:rPr>
        <w:t>b</w:t>
      </w:r>
      <w:r w:rsidRPr="00FB3DE3">
        <w:rPr>
          <w:rFonts w:ascii="Georgia" w:eastAsia="Georgia" w:hAnsi="Georgia" w:cs="Georgia"/>
          <w:sz w:val="36"/>
          <w:szCs w:val="32"/>
        </w:rPr>
        <w:t xml:space="preserve">e </w:t>
      </w:r>
      <w:r w:rsidRPr="00FB3DE3">
        <w:rPr>
          <w:rFonts w:ascii="Georgia" w:eastAsia="Georgia" w:hAnsi="Georgia" w:cs="Georgia"/>
          <w:spacing w:val="-1"/>
          <w:sz w:val="36"/>
          <w:szCs w:val="32"/>
        </w:rPr>
        <w:t>r</w:t>
      </w:r>
      <w:r w:rsidRPr="00FB3DE3">
        <w:rPr>
          <w:rFonts w:ascii="Georgia" w:eastAsia="Georgia" w:hAnsi="Georgia" w:cs="Georgia"/>
          <w:sz w:val="36"/>
          <w:szCs w:val="32"/>
        </w:rPr>
        <w:t>e</w:t>
      </w:r>
      <w:r w:rsidRPr="00FB3DE3">
        <w:rPr>
          <w:rFonts w:ascii="Georgia" w:eastAsia="Georgia" w:hAnsi="Georgia" w:cs="Georgia"/>
          <w:spacing w:val="1"/>
          <w:sz w:val="36"/>
          <w:szCs w:val="32"/>
        </w:rPr>
        <w:t>p</w:t>
      </w:r>
      <w:r w:rsidRPr="00FB3DE3">
        <w:rPr>
          <w:rFonts w:ascii="Georgia" w:eastAsia="Georgia" w:hAnsi="Georgia" w:cs="Georgia"/>
          <w:spacing w:val="-1"/>
          <w:sz w:val="36"/>
          <w:szCs w:val="32"/>
        </w:rPr>
        <w:t>r</w:t>
      </w:r>
      <w:r w:rsidRPr="00FB3DE3">
        <w:rPr>
          <w:rFonts w:ascii="Georgia" w:eastAsia="Georgia" w:hAnsi="Georgia" w:cs="Georgia"/>
          <w:spacing w:val="1"/>
          <w:sz w:val="36"/>
          <w:szCs w:val="32"/>
        </w:rPr>
        <w:t>e</w:t>
      </w:r>
      <w:r w:rsidRPr="00FB3DE3">
        <w:rPr>
          <w:rFonts w:ascii="Georgia" w:eastAsia="Georgia" w:hAnsi="Georgia" w:cs="Georgia"/>
          <w:spacing w:val="-1"/>
          <w:sz w:val="36"/>
          <w:szCs w:val="32"/>
        </w:rPr>
        <w:t>s</w:t>
      </w:r>
      <w:r w:rsidRPr="00FB3DE3">
        <w:rPr>
          <w:rFonts w:ascii="Georgia" w:eastAsia="Georgia" w:hAnsi="Georgia" w:cs="Georgia"/>
          <w:sz w:val="36"/>
          <w:szCs w:val="32"/>
        </w:rPr>
        <w:t>en</w:t>
      </w:r>
      <w:r w:rsidRPr="00FB3DE3">
        <w:rPr>
          <w:rFonts w:ascii="Georgia" w:eastAsia="Georgia" w:hAnsi="Georgia" w:cs="Georgia"/>
          <w:spacing w:val="3"/>
          <w:sz w:val="36"/>
          <w:szCs w:val="32"/>
        </w:rPr>
        <w:t>t</w:t>
      </w:r>
      <w:r w:rsidRPr="00FB3DE3">
        <w:rPr>
          <w:rFonts w:ascii="Georgia" w:eastAsia="Georgia" w:hAnsi="Georgia" w:cs="Georgia"/>
          <w:sz w:val="36"/>
          <w:szCs w:val="32"/>
        </w:rPr>
        <w:t>ed</w:t>
      </w:r>
      <w:r w:rsidRPr="00FB3DE3">
        <w:rPr>
          <w:rFonts w:ascii="Georgia" w:eastAsia="Georgia" w:hAnsi="Georgia" w:cs="Georgia"/>
          <w:spacing w:val="-19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z w:val="36"/>
          <w:szCs w:val="32"/>
        </w:rPr>
        <w:t>in</w:t>
      </w:r>
      <w:r w:rsidRPr="00FB3DE3">
        <w:rPr>
          <w:rFonts w:ascii="Georgia" w:eastAsia="Georgia" w:hAnsi="Georgia" w:cs="Georgia"/>
          <w:spacing w:val="-3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pacing w:val="3"/>
          <w:sz w:val="36"/>
          <w:szCs w:val="32"/>
        </w:rPr>
        <w:t>t</w:t>
      </w:r>
      <w:r w:rsidRPr="00FB3DE3">
        <w:rPr>
          <w:rFonts w:ascii="Georgia" w:eastAsia="Georgia" w:hAnsi="Georgia" w:cs="Georgia"/>
          <w:spacing w:val="1"/>
          <w:sz w:val="36"/>
          <w:szCs w:val="32"/>
        </w:rPr>
        <w:t>e</w:t>
      </w:r>
      <w:r w:rsidRPr="00FB3DE3">
        <w:rPr>
          <w:rFonts w:ascii="Georgia" w:eastAsia="Georgia" w:hAnsi="Georgia" w:cs="Georgia"/>
          <w:spacing w:val="-1"/>
          <w:sz w:val="36"/>
          <w:szCs w:val="32"/>
        </w:rPr>
        <w:t>r</w:t>
      </w:r>
      <w:r w:rsidRPr="00FB3DE3">
        <w:rPr>
          <w:rFonts w:ascii="Georgia" w:eastAsia="Georgia" w:hAnsi="Georgia" w:cs="Georgia"/>
          <w:spacing w:val="2"/>
          <w:sz w:val="36"/>
          <w:szCs w:val="32"/>
        </w:rPr>
        <w:t>m</w:t>
      </w:r>
      <w:r w:rsidRPr="00FB3DE3">
        <w:rPr>
          <w:rFonts w:ascii="Georgia" w:eastAsia="Georgia" w:hAnsi="Georgia" w:cs="Georgia"/>
          <w:sz w:val="36"/>
          <w:szCs w:val="32"/>
        </w:rPr>
        <w:t>s</w:t>
      </w:r>
      <w:r w:rsidRPr="00FB3DE3">
        <w:rPr>
          <w:rFonts w:ascii="Georgia" w:eastAsia="Georgia" w:hAnsi="Georgia" w:cs="Georgia"/>
          <w:spacing w:val="-9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z w:val="36"/>
          <w:szCs w:val="32"/>
        </w:rPr>
        <w:t>of</w:t>
      </w:r>
      <w:r w:rsidRPr="00FB3DE3">
        <w:rPr>
          <w:rFonts w:ascii="Georgia" w:eastAsia="Georgia" w:hAnsi="Georgia" w:cs="Georgia"/>
          <w:spacing w:val="-3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z w:val="36"/>
          <w:szCs w:val="32"/>
        </w:rPr>
        <w:t>an</w:t>
      </w:r>
      <w:r w:rsidRPr="00FB3DE3">
        <w:rPr>
          <w:rFonts w:ascii="Georgia" w:eastAsia="Georgia" w:hAnsi="Georgia" w:cs="Georgia"/>
          <w:spacing w:val="-1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z w:val="36"/>
          <w:szCs w:val="32"/>
        </w:rPr>
        <w:t>e</w:t>
      </w:r>
      <w:r w:rsidRPr="00FB3DE3">
        <w:rPr>
          <w:rFonts w:ascii="Georgia" w:eastAsia="Georgia" w:hAnsi="Georgia" w:cs="Georgia"/>
          <w:spacing w:val="-1"/>
          <w:sz w:val="36"/>
          <w:szCs w:val="32"/>
        </w:rPr>
        <w:t>x</w:t>
      </w:r>
      <w:r w:rsidRPr="00FB3DE3">
        <w:rPr>
          <w:rFonts w:ascii="Georgia" w:eastAsia="Georgia" w:hAnsi="Georgia" w:cs="Georgia"/>
          <w:sz w:val="36"/>
          <w:szCs w:val="32"/>
        </w:rPr>
        <w:t>po</w:t>
      </w:r>
      <w:r w:rsidRPr="00FB3DE3">
        <w:rPr>
          <w:rFonts w:ascii="Georgia" w:eastAsia="Georgia" w:hAnsi="Georgia" w:cs="Georgia"/>
          <w:spacing w:val="2"/>
          <w:sz w:val="36"/>
          <w:szCs w:val="32"/>
        </w:rPr>
        <w:t>n</w:t>
      </w:r>
      <w:r w:rsidRPr="00FB3DE3">
        <w:rPr>
          <w:rFonts w:ascii="Georgia" w:eastAsia="Georgia" w:hAnsi="Georgia" w:cs="Georgia"/>
          <w:spacing w:val="1"/>
          <w:sz w:val="36"/>
          <w:szCs w:val="32"/>
        </w:rPr>
        <w:t>e</w:t>
      </w:r>
      <w:r w:rsidRPr="00FB3DE3">
        <w:rPr>
          <w:rFonts w:ascii="Georgia" w:eastAsia="Georgia" w:hAnsi="Georgia" w:cs="Georgia"/>
          <w:sz w:val="36"/>
          <w:szCs w:val="32"/>
        </w:rPr>
        <w:t>n</w:t>
      </w:r>
      <w:r w:rsidRPr="00FB3DE3">
        <w:rPr>
          <w:rFonts w:ascii="Georgia" w:eastAsia="Georgia" w:hAnsi="Georgia" w:cs="Georgia"/>
          <w:spacing w:val="1"/>
          <w:sz w:val="36"/>
          <w:szCs w:val="32"/>
        </w:rPr>
        <w:t>t</w:t>
      </w:r>
      <w:r w:rsidRPr="00FB3DE3">
        <w:rPr>
          <w:rFonts w:ascii="Georgia" w:eastAsia="Georgia" w:hAnsi="Georgia" w:cs="Georgia"/>
          <w:sz w:val="36"/>
          <w:szCs w:val="32"/>
        </w:rPr>
        <w:t>ial</w:t>
      </w:r>
      <w:r w:rsidRPr="00FB3DE3">
        <w:rPr>
          <w:rFonts w:ascii="Georgia" w:eastAsia="Georgia" w:hAnsi="Georgia" w:cs="Georgia"/>
          <w:spacing w:val="-17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pacing w:val="1"/>
          <w:sz w:val="36"/>
          <w:szCs w:val="32"/>
        </w:rPr>
        <w:t>b</w:t>
      </w:r>
      <w:r w:rsidRPr="00FB3DE3">
        <w:rPr>
          <w:rFonts w:ascii="Georgia" w:eastAsia="Georgia" w:hAnsi="Georgia" w:cs="Georgia"/>
          <w:sz w:val="36"/>
          <w:szCs w:val="32"/>
        </w:rPr>
        <w:t>y</w:t>
      </w:r>
      <w:r w:rsidRPr="00FB3DE3">
        <w:rPr>
          <w:rFonts w:ascii="Georgia" w:eastAsia="Georgia" w:hAnsi="Georgia" w:cs="Georgia"/>
          <w:spacing w:val="-4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pacing w:val="2"/>
          <w:sz w:val="36"/>
          <w:szCs w:val="32"/>
        </w:rPr>
        <w:t>t</w:t>
      </w:r>
      <w:r w:rsidRPr="00FB3DE3">
        <w:rPr>
          <w:rFonts w:ascii="Georgia" w:eastAsia="Georgia" w:hAnsi="Georgia" w:cs="Georgia"/>
          <w:spacing w:val="-1"/>
          <w:sz w:val="36"/>
          <w:szCs w:val="32"/>
        </w:rPr>
        <w:t>h</w:t>
      </w:r>
      <w:r w:rsidRPr="00FB3DE3">
        <w:rPr>
          <w:rFonts w:ascii="Georgia" w:eastAsia="Georgia" w:hAnsi="Georgia" w:cs="Georgia"/>
          <w:sz w:val="36"/>
          <w:szCs w:val="32"/>
        </w:rPr>
        <w:t>e</w:t>
      </w:r>
      <w:r w:rsidRPr="00FB3DE3">
        <w:rPr>
          <w:rFonts w:ascii="Georgia" w:eastAsia="Georgia" w:hAnsi="Georgia" w:cs="Georgia"/>
          <w:spacing w:val="-5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pacing w:val="1"/>
          <w:sz w:val="36"/>
          <w:szCs w:val="32"/>
        </w:rPr>
        <w:t>a</w:t>
      </w:r>
      <w:r w:rsidRPr="00FB3DE3">
        <w:rPr>
          <w:rFonts w:ascii="Georgia" w:eastAsia="Georgia" w:hAnsi="Georgia" w:cs="Georgia"/>
          <w:sz w:val="36"/>
          <w:szCs w:val="32"/>
        </w:rPr>
        <w:t>ppl</w:t>
      </w:r>
      <w:r w:rsidRPr="00FB3DE3">
        <w:rPr>
          <w:rFonts w:ascii="Georgia" w:eastAsia="Georgia" w:hAnsi="Georgia" w:cs="Georgia"/>
          <w:spacing w:val="2"/>
          <w:sz w:val="36"/>
          <w:szCs w:val="32"/>
        </w:rPr>
        <w:t>i</w:t>
      </w:r>
      <w:r w:rsidRPr="00FB3DE3">
        <w:rPr>
          <w:rFonts w:ascii="Georgia" w:eastAsia="Georgia" w:hAnsi="Georgia" w:cs="Georgia"/>
          <w:sz w:val="36"/>
          <w:szCs w:val="32"/>
        </w:rPr>
        <w:t>c</w:t>
      </w:r>
      <w:r w:rsidRPr="00FB3DE3">
        <w:rPr>
          <w:rFonts w:ascii="Georgia" w:eastAsia="Georgia" w:hAnsi="Georgia" w:cs="Georgia"/>
          <w:spacing w:val="-1"/>
          <w:sz w:val="36"/>
          <w:szCs w:val="32"/>
        </w:rPr>
        <w:t>a</w:t>
      </w:r>
      <w:r w:rsidRPr="00FB3DE3">
        <w:rPr>
          <w:rFonts w:ascii="Georgia" w:eastAsia="Georgia" w:hAnsi="Georgia" w:cs="Georgia"/>
          <w:sz w:val="36"/>
          <w:szCs w:val="32"/>
        </w:rPr>
        <w:t>ti</w:t>
      </w:r>
      <w:r w:rsidRPr="00FB3DE3">
        <w:rPr>
          <w:rFonts w:ascii="Georgia" w:eastAsia="Georgia" w:hAnsi="Georgia" w:cs="Georgia"/>
          <w:spacing w:val="1"/>
          <w:sz w:val="36"/>
          <w:szCs w:val="32"/>
        </w:rPr>
        <w:t>o</w:t>
      </w:r>
      <w:r w:rsidRPr="00FB3DE3">
        <w:rPr>
          <w:rFonts w:ascii="Georgia" w:eastAsia="Georgia" w:hAnsi="Georgia" w:cs="Georgia"/>
          <w:sz w:val="36"/>
          <w:szCs w:val="32"/>
        </w:rPr>
        <w:t>n</w:t>
      </w:r>
      <w:r w:rsidRPr="00FB3DE3">
        <w:rPr>
          <w:rFonts w:ascii="Georgia" w:eastAsia="Georgia" w:hAnsi="Georgia" w:cs="Georgia"/>
          <w:spacing w:val="-10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z w:val="36"/>
          <w:szCs w:val="32"/>
        </w:rPr>
        <w:t>of</w:t>
      </w:r>
      <w:r w:rsidRPr="00FB3DE3">
        <w:rPr>
          <w:rFonts w:ascii="Georgia" w:eastAsia="Georgia" w:hAnsi="Georgia" w:cs="Georgia"/>
          <w:spacing w:val="-3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z w:val="36"/>
          <w:szCs w:val="32"/>
        </w:rPr>
        <w:t>E</w:t>
      </w:r>
      <w:r w:rsidRPr="00FB3DE3">
        <w:rPr>
          <w:rFonts w:ascii="Georgia" w:eastAsia="Georgia" w:hAnsi="Georgia" w:cs="Georgia"/>
          <w:spacing w:val="1"/>
          <w:sz w:val="36"/>
          <w:szCs w:val="32"/>
        </w:rPr>
        <w:t>u</w:t>
      </w:r>
      <w:r w:rsidRPr="00FB3DE3">
        <w:rPr>
          <w:rFonts w:ascii="Georgia" w:eastAsia="Georgia" w:hAnsi="Georgia" w:cs="Georgia"/>
          <w:spacing w:val="2"/>
          <w:sz w:val="36"/>
          <w:szCs w:val="32"/>
        </w:rPr>
        <w:t>l</w:t>
      </w:r>
      <w:r w:rsidRPr="00FB3DE3">
        <w:rPr>
          <w:rFonts w:ascii="Georgia" w:eastAsia="Georgia" w:hAnsi="Georgia" w:cs="Georgia"/>
          <w:sz w:val="36"/>
          <w:szCs w:val="32"/>
        </w:rPr>
        <w:t>e</w:t>
      </w:r>
      <w:r w:rsidRPr="00FB3DE3">
        <w:rPr>
          <w:rFonts w:ascii="Georgia" w:eastAsia="Georgia" w:hAnsi="Georgia" w:cs="Georgia"/>
          <w:spacing w:val="-2"/>
          <w:sz w:val="36"/>
          <w:szCs w:val="32"/>
        </w:rPr>
        <w:t>r</w:t>
      </w:r>
      <w:r w:rsidRPr="00FB3DE3">
        <w:rPr>
          <w:rFonts w:ascii="Georgia" w:eastAsia="Georgia" w:hAnsi="Georgia" w:cs="Georgia"/>
          <w:spacing w:val="1"/>
          <w:sz w:val="36"/>
          <w:szCs w:val="32"/>
        </w:rPr>
        <w:t>'</w:t>
      </w:r>
      <w:r w:rsidRPr="00FB3DE3">
        <w:rPr>
          <w:rFonts w:ascii="Georgia" w:eastAsia="Georgia" w:hAnsi="Georgia" w:cs="Georgia"/>
          <w:sz w:val="36"/>
          <w:szCs w:val="32"/>
        </w:rPr>
        <w:t>s F</w:t>
      </w:r>
      <w:r w:rsidRPr="00FB3DE3">
        <w:rPr>
          <w:rFonts w:ascii="Georgia" w:eastAsia="Georgia" w:hAnsi="Georgia" w:cs="Georgia"/>
          <w:spacing w:val="1"/>
          <w:sz w:val="36"/>
          <w:szCs w:val="32"/>
        </w:rPr>
        <w:t>o</w:t>
      </w:r>
      <w:r w:rsidRPr="00FB3DE3">
        <w:rPr>
          <w:rFonts w:ascii="Georgia" w:eastAsia="Georgia" w:hAnsi="Georgia" w:cs="Georgia"/>
          <w:spacing w:val="-1"/>
          <w:sz w:val="36"/>
          <w:szCs w:val="32"/>
        </w:rPr>
        <w:t>r</w:t>
      </w:r>
      <w:r w:rsidRPr="00FB3DE3">
        <w:rPr>
          <w:rFonts w:ascii="Georgia" w:eastAsia="Georgia" w:hAnsi="Georgia" w:cs="Georgia"/>
          <w:sz w:val="36"/>
          <w:szCs w:val="32"/>
        </w:rPr>
        <w:t>mula.</w:t>
      </w:r>
    </w:p>
    <w:p w:rsidR="00094352" w:rsidRPr="00FB3DE3" w:rsidRDefault="007942D8">
      <w:pPr>
        <w:spacing w:before="55"/>
        <w:ind w:left="116" w:right="747" w:hanging="10"/>
        <w:rPr>
          <w:rFonts w:ascii="Georgia" w:eastAsia="Georgia" w:hAnsi="Georgia" w:cs="Georgia"/>
          <w:sz w:val="36"/>
          <w:szCs w:val="32"/>
        </w:rPr>
      </w:pPr>
      <w:r w:rsidRPr="00FB3DE3">
        <w:rPr>
          <w:rFonts w:ascii="Georgia" w:eastAsia="Georgia" w:hAnsi="Georgia" w:cs="Georgia"/>
          <w:sz w:val="36"/>
          <w:szCs w:val="32"/>
        </w:rPr>
        <w:t>An</w:t>
      </w:r>
      <w:r w:rsidRPr="00FB3DE3">
        <w:rPr>
          <w:rFonts w:ascii="Georgia" w:eastAsia="Georgia" w:hAnsi="Georgia" w:cs="Georgia"/>
          <w:spacing w:val="-4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z w:val="36"/>
          <w:szCs w:val="32"/>
        </w:rPr>
        <w:t>imp</w:t>
      </w:r>
      <w:r w:rsidRPr="00FB3DE3">
        <w:rPr>
          <w:rFonts w:ascii="Georgia" w:eastAsia="Georgia" w:hAnsi="Georgia" w:cs="Georgia"/>
          <w:spacing w:val="1"/>
          <w:sz w:val="36"/>
          <w:szCs w:val="32"/>
        </w:rPr>
        <w:t>u</w:t>
      </w:r>
      <w:r w:rsidRPr="00FB3DE3">
        <w:rPr>
          <w:rFonts w:ascii="Georgia" w:eastAsia="Georgia" w:hAnsi="Georgia" w:cs="Georgia"/>
          <w:spacing w:val="2"/>
          <w:sz w:val="36"/>
          <w:szCs w:val="32"/>
        </w:rPr>
        <w:t>l</w:t>
      </w:r>
      <w:r w:rsidRPr="00FB3DE3">
        <w:rPr>
          <w:rFonts w:ascii="Georgia" w:eastAsia="Georgia" w:hAnsi="Georgia" w:cs="Georgia"/>
          <w:spacing w:val="-1"/>
          <w:sz w:val="36"/>
          <w:szCs w:val="32"/>
        </w:rPr>
        <w:t>s</w:t>
      </w:r>
      <w:r w:rsidRPr="00FB3DE3">
        <w:rPr>
          <w:rFonts w:ascii="Georgia" w:eastAsia="Georgia" w:hAnsi="Georgia" w:cs="Georgia"/>
          <w:sz w:val="36"/>
          <w:szCs w:val="32"/>
        </w:rPr>
        <w:t>e</w:t>
      </w:r>
      <w:r w:rsidRPr="00FB3DE3">
        <w:rPr>
          <w:rFonts w:ascii="Georgia" w:eastAsia="Georgia" w:hAnsi="Georgia" w:cs="Georgia"/>
          <w:spacing w:val="66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pacing w:val="1"/>
          <w:sz w:val="36"/>
          <w:szCs w:val="32"/>
        </w:rPr>
        <w:t>i</w:t>
      </w:r>
      <w:r w:rsidRPr="00FB3DE3">
        <w:rPr>
          <w:rFonts w:ascii="Georgia" w:eastAsia="Georgia" w:hAnsi="Georgia" w:cs="Georgia"/>
          <w:sz w:val="36"/>
          <w:szCs w:val="32"/>
        </w:rPr>
        <w:t>s</w:t>
      </w:r>
      <w:r w:rsidRPr="00FB3DE3">
        <w:rPr>
          <w:rFonts w:ascii="Georgia" w:eastAsia="Georgia" w:hAnsi="Georgia" w:cs="Georgia"/>
          <w:spacing w:val="-1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z w:val="36"/>
          <w:szCs w:val="32"/>
        </w:rPr>
        <w:t>defined</w:t>
      </w:r>
      <w:r w:rsidRPr="00FB3DE3">
        <w:rPr>
          <w:rFonts w:ascii="Georgia" w:eastAsia="Georgia" w:hAnsi="Georgia" w:cs="Georgia"/>
          <w:spacing w:val="-11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z w:val="36"/>
          <w:szCs w:val="32"/>
        </w:rPr>
        <w:t>as</w:t>
      </w:r>
      <w:r w:rsidRPr="00FB3DE3">
        <w:rPr>
          <w:rFonts w:ascii="Georgia" w:eastAsia="Georgia" w:hAnsi="Georgia" w:cs="Georgia"/>
          <w:spacing w:val="-3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z w:val="36"/>
          <w:szCs w:val="32"/>
        </w:rPr>
        <w:t>a</w:t>
      </w:r>
      <w:r w:rsidRPr="00FB3DE3">
        <w:rPr>
          <w:rFonts w:ascii="Georgia" w:eastAsia="Georgia" w:hAnsi="Georgia" w:cs="Georgia"/>
          <w:spacing w:val="-2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pacing w:val="-1"/>
          <w:sz w:val="36"/>
          <w:szCs w:val="32"/>
        </w:rPr>
        <w:t>s</w:t>
      </w:r>
      <w:r w:rsidRPr="00FB3DE3">
        <w:rPr>
          <w:rFonts w:ascii="Georgia" w:eastAsia="Georgia" w:hAnsi="Georgia" w:cs="Georgia"/>
          <w:sz w:val="36"/>
          <w:szCs w:val="32"/>
        </w:rPr>
        <w:t>ig</w:t>
      </w:r>
      <w:r w:rsidRPr="00FB3DE3">
        <w:rPr>
          <w:rFonts w:ascii="Georgia" w:eastAsia="Georgia" w:hAnsi="Georgia" w:cs="Georgia"/>
          <w:spacing w:val="1"/>
          <w:sz w:val="36"/>
          <w:szCs w:val="32"/>
        </w:rPr>
        <w:t>n</w:t>
      </w:r>
      <w:r w:rsidRPr="00FB3DE3">
        <w:rPr>
          <w:rFonts w:ascii="Georgia" w:eastAsia="Georgia" w:hAnsi="Georgia" w:cs="Georgia"/>
          <w:sz w:val="36"/>
          <w:szCs w:val="32"/>
        </w:rPr>
        <w:t>al</w:t>
      </w:r>
      <w:r w:rsidRPr="00FB3DE3">
        <w:rPr>
          <w:rFonts w:ascii="Georgia" w:eastAsia="Georgia" w:hAnsi="Georgia" w:cs="Georgia"/>
          <w:spacing w:val="-6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pacing w:val="2"/>
          <w:sz w:val="36"/>
          <w:szCs w:val="32"/>
        </w:rPr>
        <w:t>t</w:t>
      </w:r>
      <w:r w:rsidRPr="00FB3DE3">
        <w:rPr>
          <w:rFonts w:ascii="Georgia" w:eastAsia="Georgia" w:hAnsi="Georgia" w:cs="Georgia"/>
          <w:spacing w:val="-1"/>
          <w:sz w:val="36"/>
          <w:szCs w:val="32"/>
        </w:rPr>
        <w:t>h</w:t>
      </w:r>
      <w:r w:rsidRPr="00FB3DE3">
        <w:rPr>
          <w:rFonts w:ascii="Georgia" w:eastAsia="Georgia" w:hAnsi="Georgia" w:cs="Georgia"/>
          <w:sz w:val="36"/>
          <w:szCs w:val="32"/>
        </w:rPr>
        <w:t>at</w:t>
      </w:r>
      <w:r w:rsidRPr="00FB3DE3">
        <w:rPr>
          <w:rFonts w:ascii="Georgia" w:eastAsia="Georgia" w:hAnsi="Georgia" w:cs="Georgia"/>
          <w:spacing w:val="-4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pacing w:val="-1"/>
          <w:sz w:val="36"/>
          <w:szCs w:val="32"/>
        </w:rPr>
        <w:t>h</w:t>
      </w:r>
      <w:r w:rsidRPr="00FB3DE3">
        <w:rPr>
          <w:rFonts w:ascii="Georgia" w:eastAsia="Georgia" w:hAnsi="Georgia" w:cs="Georgia"/>
          <w:sz w:val="36"/>
          <w:szCs w:val="32"/>
        </w:rPr>
        <w:t>as</w:t>
      </w:r>
      <w:r w:rsidRPr="00FB3DE3">
        <w:rPr>
          <w:rFonts w:ascii="Georgia" w:eastAsia="Georgia" w:hAnsi="Georgia" w:cs="Georgia"/>
          <w:spacing w:val="-5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z w:val="36"/>
          <w:szCs w:val="32"/>
        </w:rPr>
        <w:t>an</w:t>
      </w:r>
      <w:r w:rsidRPr="00FB3DE3">
        <w:rPr>
          <w:rFonts w:ascii="Georgia" w:eastAsia="Georgia" w:hAnsi="Georgia" w:cs="Georgia"/>
          <w:spacing w:val="-3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z w:val="36"/>
          <w:szCs w:val="32"/>
        </w:rPr>
        <w:t>i</w:t>
      </w:r>
      <w:r w:rsidRPr="00FB3DE3">
        <w:rPr>
          <w:rFonts w:ascii="Georgia" w:eastAsia="Georgia" w:hAnsi="Georgia" w:cs="Georgia"/>
          <w:spacing w:val="1"/>
          <w:sz w:val="36"/>
          <w:szCs w:val="32"/>
        </w:rPr>
        <w:t>n</w:t>
      </w:r>
      <w:r w:rsidRPr="00FB3DE3">
        <w:rPr>
          <w:rFonts w:ascii="Georgia" w:eastAsia="Georgia" w:hAnsi="Georgia" w:cs="Georgia"/>
          <w:sz w:val="36"/>
          <w:szCs w:val="32"/>
        </w:rPr>
        <w:t>fini</w:t>
      </w:r>
      <w:r w:rsidRPr="00FB3DE3">
        <w:rPr>
          <w:rFonts w:ascii="Georgia" w:eastAsia="Georgia" w:hAnsi="Georgia" w:cs="Georgia"/>
          <w:spacing w:val="3"/>
          <w:sz w:val="36"/>
          <w:szCs w:val="32"/>
        </w:rPr>
        <w:t>t</w:t>
      </w:r>
      <w:r w:rsidRPr="00FB3DE3">
        <w:rPr>
          <w:rFonts w:ascii="Georgia" w:eastAsia="Georgia" w:hAnsi="Georgia" w:cs="Georgia"/>
          <w:sz w:val="36"/>
          <w:szCs w:val="32"/>
        </w:rPr>
        <w:t>e</w:t>
      </w:r>
      <w:r w:rsidRPr="00FB3DE3">
        <w:rPr>
          <w:rFonts w:ascii="Georgia" w:eastAsia="Georgia" w:hAnsi="Georgia" w:cs="Georgia"/>
          <w:spacing w:val="-10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pacing w:val="-1"/>
          <w:sz w:val="36"/>
          <w:szCs w:val="32"/>
        </w:rPr>
        <w:t>m</w:t>
      </w:r>
      <w:r w:rsidRPr="00FB3DE3">
        <w:rPr>
          <w:rFonts w:ascii="Georgia" w:eastAsia="Georgia" w:hAnsi="Georgia" w:cs="Georgia"/>
          <w:sz w:val="36"/>
          <w:szCs w:val="32"/>
        </w:rPr>
        <w:t>ag</w:t>
      </w:r>
      <w:r w:rsidRPr="00FB3DE3">
        <w:rPr>
          <w:rFonts w:ascii="Georgia" w:eastAsia="Georgia" w:hAnsi="Georgia" w:cs="Georgia"/>
          <w:spacing w:val="1"/>
          <w:sz w:val="36"/>
          <w:szCs w:val="32"/>
        </w:rPr>
        <w:t>n</w:t>
      </w:r>
      <w:r w:rsidRPr="00FB3DE3">
        <w:rPr>
          <w:rFonts w:ascii="Georgia" w:eastAsia="Georgia" w:hAnsi="Georgia" w:cs="Georgia"/>
          <w:sz w:val="36"/>
          <w:szCs w:val="32"/>
        </w:rPr>
        <w:t>it</w:t>
      </w:r>
      <w:r w:rsidRPr="00FB3DE3">
        <w:rPr>
          <w:rFonts w:ascii="Georgia" w:eastAsia="Georgia" w:hAnsi="Georgia" w:cs="Georgia"/>
          <w:spacing w:val="1"/>
          <w:sz w:val="36"/>
          <w:szCs w:val="32"/>
        </w:rPr>
        <w:t>ud</w:t>
      </w:r>
      <w:r w:rsidRPr="00FB3DE3">
        <w:rPr>
          <w:rFonts w:ascii="Georgia" w:eastAsia="Georgia" w:hAnsi="Georgia" w:cs="Georgia"/>
          <w:sz w:val="36"/>
          <w:szCs w:val="32"/>
        </w:rPr>
        <w:t>e</w:t>
      </w:r>
      <w:r w:rsidRPr="00FB3DE3">
        <w:rPr>
          <w:rFonts w:ascii="Georgia" w:eastAsia="Georgia" w:hAnsi="Georgia" w:cs="Georgia"/>
          <w:spacing w:val="-16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z w:val="36"/>
          <w:szCs w:val="32"/>
        </w:rPr>
        <w:t>and an</w:t>
      </w:r>
      <w:r w:rsidRPr="00FB3DE3">
        <w:rPr>
          <w:rFonts w:ascii="Georgia" w:eastAsia="Georgia" w:hAnsi="Georgia" w:cs="Georgia"/>
          <w:spacing w:val="-3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z w:val="36"/>
          <w:szCs w:val="32"/>
        </w:rPr>
        <w:t>i</w:t>
      </w:r>
      <w:r w:rsidRPr="00FB3DE3">
        <w:rPr>
          <w:rFonts w:ascii="Georgia" w:eastAsia="Georgia" w:hAnsi="Georgia" w:cs="Georgia"/>
          <w:spacing w:val="1"/>
          <w:sz w:val="36"/>
          <w:szCs w:val="32"/>
        </w:rPr>
        <w:t>n</w:t>
      </w:r>
      <w:r w:rsidRPr="00FB3DE3">
        <w:rPr>
          <w:rFonts w:ascii="Georgia" w:eastAsia="Georgia" w:hAnsi="Georgia" w:cs="Georgia"/>
          <w:sz w:val="36"/>
          <w:szCs w:val="32"/>
        </w:rPr>
        <w:t>finit</w:t>
      </w:r>
      <w:r w:rsidRPr="00FB3DE3">
        <w:rPr>
          <w:rFonts w:ascii="Georgia" w:eastAsia="Georgia" w:hAnsi="Georgia" w:cs="Georgia"/>
          <w:spacing w:val="2"/>
          <w:sz w:val="36"/>
          <w:szCs w:val="32"/>
        </w:rPr>
        <w:t>e</w:t>
      </w:r>
      <w:r w:rsidRPr="00FB3DE3">
        <w:rPr>
          <w:rFonts w:ascii="Georgia" w:eastAsia="Georgia" w:hAnsi="Georgia" w:cs="Georgia"/>
          <w:spacing w:val="-1"/>
          <w:sz w:val="36"/>
          <w:szCs w:val="32"/>
        </w:rPr>
        <w:t>s</w:t>
      </w:r>
      <w:r w:rsidRPr="00FB3DE3">
        <w:rPr>
          <w:rFonts w:ascii="Georgia" w:eastAsia="Georgia" w:hAnsi="Georgia" w:cs="Georgia"/>
          <w:spacing w:val="2"/>
          <w:sz w:val="36"/>
          <w:szCs w:val="32"/>
        </w:rPr>
        <w:t>i</w:t>
      </w:r>
      <w:r w:rsidRPr="00FB3DE3">
        <w:rPr>
          <w:rFonts w:ascii="Georgia" w:eastAsia="Georgia" w:hAnsi="Georgia" w:cs="Georgia"/>
          <w:sz w:val="36"/>
          <w:szCs w:val="32"/>
        </w:rPr>
        <w:t>mal</w:t>
      </w:r>
      <w:r w:rsidRPr="00FB3DE3">
        <w:rPr>
          <w:rFonts w:ascii="Georgia" w:eastAsia="Georgia" w:hAnsi="Georgia" w:cs="Georgia"/>
          <w:spacing w:val="1"/>
          <w:sz w:val="36"/>
          <w:szCs w:val="32"/>
        </w:rPr>
        <w:t>l</w:t>
      </w:r>
      <w:r w:rsidRPr="00FB3DE3">
        <w:rPr>
          <w:rFonts w:ascii="Georgia" w:eastAsia="Georgia" w:hAnsi="Georgia" w:cs="Georgia"/>
          <w:sz w:val="36"/>
          <w:szCs w:val="32"/>
        </w:rPr>
        <w:t>y</w:t>
      </w:r>
      <w:r w:rsidRPr="00FB3DE3">
        <w:rPr>
          <w:rFonts w:ascii="Georgia" w:eastAsia="Georgia" w:hAnsi="Georgia" w:cs="Georgia"/>
          <w:spacing w:val="-20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z w:val="36"/>
          <w:szCs w:val="32"/>
        </w:rPr>
        <w:t>na</w:t>
      </w:r>
      <w:r w:rsidRPr="00FB3DE3">
        <w:rPr>
          <w:rFonts w:ascii="Georgia" w:eastAsia="Georgia" w:hAnsi="Georgia" w:cs="Georgia"/>
          <w:spacing w:val="2"/>
          <w:sz w:val="36"/>
          <w:szCs w:val="32"/>
        </w:rPr>
        <w:t>r</w:t>
      </w:r>
      <w:r w:rsidRPr="00FB3DE3">
        <w:rPr>
          <w:rFonts w:ascii="Georgia" w:eastAsia="Georgia" w:hAnsi="Georgia" w:cs="Georgia"/>
          <w:spacing w:val="-1"/>
          <w:sz w:val="36"/>
          <w:szCs w:val="32"/>
        </w:rPr>
        <w:t>r</w:t>
      </w:r>
      <w:r w:rsidRPr="00FB3DE3">
        <w:rPr>
          <w:rFonts w:ascii="Georgia" w:eastAsia="Georgia" w:hAnsi="Georgia" w:cs="Georgia"/>
          <w:sz w:val="36"/>
          <w:szCs w:val="32"/>
        </w:rPr>
        <w:t>ow</w:t>
      </w:r>
      <w:r w:rsidRPr="00FB3DE3">
        <w:rPr>
          <w:rFonts w:ascii="Georgia" w:eastAsia="Georgia" w:hAnsi="Georgia" w:cs="Georgia"/>
          <w:spacing w:val="-8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z w:val="36"/>
          <w:szCs w:val="32"/>
        </w:rPr>
        <w:t>w</w:t>
      </w:r>
      <w:r w:rsidRPr="00FB3DE3">
        <w:rPr>
          <w:rFonts w:ascii="Georgia" w:eastAsia="Georgia" w:hAnsi="Georgia" w:cs="Georgia"/>
          <w:spacing w:val="2"/>
          <w:sz w:val="36"/>
          <w:szCs w:val="32"/>
        </w:rPr>
        <w:t>i</w:t>
      </w:r>
      <w:r w:rsidRPr="00FB3DE3">
        <w:rPr>
          <w:rFonts w:ascii="Georgia" w:eastAsia="Georgia" w:hAnsi="Georgia" w:cs="Georgia"/>
          <w:sz w:val="36"/>
          <w:szCs w:val="32"/>
        </w:rPr>
        <w:t>dth</w:t>
      </w:r>
      <w:r w:rsidRPr="00FB3DE3">
        <w:rPr>
          <w:rFonts w:ascii="Georgia" w:eastAsia="Georgia" w:hAnsi="Georgia" w:cs="Georgia"/>
          <w:spacing w:val="-8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z w:val="36"/>
          <w:szCs w:val="32"/>
        </w:rPr>
        <w:t>with</w:t>
      </w:r>
      <w:r w:rsidRPr="00FB3DE3">
        <w:rPr>
          <w:rFonts w:ascii="Georgia" w:eastAsia="Georgia" w:hAnsi="Georgia" w:cs="Georgia"/>
          <w:spacing w:val="-5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z w:val="36"/>
          <w:szCs w:val="32"/>
        </w:rPr>
        <w:t>an</w:t>
      </w:r>
      <w:r w:rsidRPr="00FB3DE3">
        <w:rPr>
          <w:rFonts w:ascii="Georgia" w:eastAsia="Georgia" w:hAnsi="Georgia" w:cs="Georgia"/>
          <w:spacing w:val="-3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pacing w:val="3"/>
          <w:sz w:val="36"/>
          <w:szCs w:val="32"/>
        </w:rPr>
        <w:t>a</w:t>
      </w:r>
      <w:r w:rsidRPr="00FB3DE3">
        <w:rPr>
          <w:rFonts w:ascii="Georgia" w:eastAsia="Georgia" w:hAnsi="Georgia" w:cs="Georgia"/>
          <w:spacing w:val="-1"/>
          <w:sz w:val="36"/>
          <w:szCs w:val="32"/>
        </w:rPr>
        <w:t>r</w:t>
      </w:r>
      <w:r w:rsidRPr="00FB3DE3">
        <w:rPr>
          <w:rFonts w:ascii="Georgia" w:eastAsia="Georgia" w:hAnsi="Georgia" w:cs="Georgia"/>
          <w:sz w:val="36"/>
          <w:szCs w:val="32"/>
        </w:rPr>
        <w:t>ea</w:t>
      </w:r>
      <w:r w:rsidRPr="00FB3DE3">
        <w:rPr>
          <w:rFonts w:ascii="Georgia" w:eastAsia="Georgia" w:hAnsi="Georgia" w:cs="Georgia"/>
          <w:spacing w:val="-5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pacing w:val="1"/>
          <w:sz w:val="36"/>
          <w:szCs w:val="32"/>
        </w:rPr>
        <w:t>u</w:t>
      </w:r>
      <w:r w:rsidRPr="00FB3DE3">
        <w:rPr>
          <w:rFonts w:ascii="Georgia" w:eastAsia="Georgia" w:hAnsi="Georgia" w:cs="Georgia"/>
          <w:sz w:val="36"/>
          <w:szCs w:val="32"/>
        </w:rPr>
        <w:t>nder</w:t>
      </w:r>
      <w:r w:rsidRPr="00FB3DE3">
        <w:rPr>
          <w:rFonts w:ascii="Georgia" w:eastAsia="Georgia" w:hAnsi="Georgia" w:cs="Georgia"/>
          <w:spacing w:val="-10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z w:val="36"/>
          <w:szCs w:val="32"/>
        </w:rPr>
        <w:t>it of</w:t>
      </w:r>
      <w:r w:rsidRPr="00FB3DE3">
        <w:rPr>
          <w:rFonts w:ascii="Georgia" w:eastAsia="Georgia" w:hAnsi="Georgia" w:cs="Georgia"/>
          <w:spacing w:val="-3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z w:val="36"/>
          <w:szCs w:val="32"/>
        </w:rPr>
        <w:t>o</w:t>
      </w:r>
      <w:r w:rsidRPr="00FB3DE3">
        <w:rPr>
          <w:rFonts w:ascii="Georgia" w:eastAsia="Georgia" w:hAnsi="Georgia" w:cs="Georgia"/>
          <w:spacing w:val="1"/>
          <w:sz w:val="36"/>
          <w:szCs w:val="32"/>
        </w:rPr>
        <w:t>n</w:t>
      </w:r>
      <w:r w:rsidRPr="00FB3DE3">
        <w:rPr>
          <w:rFonts w:ascii="Georgia" w:eastAsia="Georgia" w:hAnsi="Georgia" w:cs="Georgia"/>
          <w:sz w:val="36"/>
          <w:szCs w:val="32"/>
        </w:rPr>
        <w:t>e, c</w:t>
      </w:r>
      <w:r w:rsidRPr="00FB3DE3">
        <w:rPr>
          <w:rFonts w:ascii="Georgia" w:eastAsia="Georgia" w:hAnsi="Georgia" w:cs="Georgia"/>
          <w:spacing w:val="-2"/>
          <w:sz w:val="36"/>
          <w:szCs w:val="32"/>
        </w:rPr>
        <w:t>e</w:t>
      </w:r>
      <w:r w:rsidRPr="00FB3DE3">
        <w:rPr>
          <w:rFonts w:ascii="Georgia" w:eastAsia="Georgia" w:hAnsi="Georgia" w:cs="Georgia"/>
          <w:sz w:val="36"/>
          <w:szCs w:val="32"/>
        </w:rPr>
        <w:t>n</w:t>
      </w:r>
      <w:r w:rsidRPr="00FB3DE3">
        <w:rPr>
          <w:rFonts w:ascii="Georgia" w:eastAsia="Georgia" w:hAnsi="Georgia" w:cs="Georgia"/>
          <w:spacing w:val="1"/>
          <w:sz w:val="36"/>
          <w:szCs w:val="32"/>
        </w:rPr>
        <w:t>te</w:t>
      </w:r>
      <w:r w:rsidRPr="00FB3DE3">
        <w:rPr>
          <w:rFonts w:ascii="Georgia" w:eastAsia="Georgia" w:hAnsi="Georgia" w:cs="Georgia"/>
          <w:spacing w:val="-1"/>
          <w:sz w:val="36"/>
          <w:szCs w:val="32"/>
        </w:rPr>
        <w:t>r</w:t>
      </w:r>
      <w:r w:rsidRPr="00FB3DE3">
        <w:rPr>
          <w:rFonts w:ascii="Georgia" w:eastAsia="Georgia" w:hAnsi="Georgia" w:cs="Georgia"/>
          <w:spacing w:val="1"/>
          <w:sz w:val="36"/>
          <w:szCs w:val="32"/>
        </w:rPr>
        <w:t>e</w:t>
      </w:r>
      <w:r w:rsidRPr="00FB3DE3">
        <w:rPr>
          <w:rFonts w:ascii="Georgia" w:eastAsia="Georgia" w:hAnsi="Georgia" w:cs="Georgia"/>
          <w:sz w:val="36"/>
          <w:szCs w:val="32"/>
        </w:rPr>
        <w:t>d</w:t>
      </w:r>
      <w:r w:rsidRPr="00FB3DE3">
        <w:rPr>
          <w:rFonts w:ascii="Georgia" w:eastAsia="Georgia" w:hAnsi="Georgia" w:cs="Georgia"/>
          <w:spacing w:val="-12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pacing w:val="-1"/>
          <w:sz w:val="36"/>
          <w:szCs w:val="32"/>
        </w:rPr>
        <w:t>a</w:t>
      </w:r>
      <w:r w:rsidRPr="00FB3DE3">
        <w:rPr>
          <w:rFonts w:ascii="Georgia" w:eastAsia="Georgia" w:hAnsi="Georgia" w:cs="Georgia"/>
          <w:sz w:val="36"/>
          <w:szCs w:val="32"/>
        </w:rPr>
        <w:t>t</w:t>
      </w:r>
      <w:r w:rsidRPr="00FB3DE3">
        <w:rPr>
          <w:rFonts w:ascii="Georgia" w:eastAsia="Georgia" w:hAnsi="Georgia" w:cs="Georgia"/>
          <w:spacing w:val="-1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z w:val="36"/>
          <w:szCs w:val="32"/>
        </w:rPr>
        <w:t>z</w:t>
      </w:r>
      <w:r w:rsidRPr="00FB3DE3">
        <w:rPr>
          <w:rFonts w:ascii="Georgia" w:eastAsia="Georgia" w:hAnsi="Georgia" w:cs="Georgia"/>
          <w:spacing w:val="1"/>
          <w:sz w:val="36"/>
          <w:szCs w:val="32"/>
        </w:rPr>
        <w:t>e</w:t>
      </w:r>
      <w:r w:rsidRPr="00FB3DE3">
        <w:rPr>
          <w:rFonts w:ascii="Georgia" w:eastAsia="Georgia" w:hAnsi="Georgia" w:cs="Georgia"/>
          <w:spacing w:val="-1"/>
          <w:sz w:val="36"/>
          <w:szCs w:val="32"/>
        </w:rPr>
        <w:t>r</w:t>
      </w:r>
      <w:r w:rsidRPr="00FB3DE3">
        <w:rPr>
          <w:rFonts w:ascii="Georgia" w:eastAsia="Georgia" w:hAnsi="Georgia" w:cs="Georgia"/>
          <w:sz w:val="36"/>
          <w:szCs w:val="32"/>
        </w:rPr>
        <w:t>o.</w:t>
      </w:r>
      <w:r w:rsidRPr="00FB3DE3">
        <w:rPr>
          <w:rFonts w:ascii="Georgia" w:eastAsia="Georgia" w:hAnsi="Georgia" w:cs="Georgia"/>
          <w:spacing w:val="-5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z w:val="36"/>
          <w:szCs w:val="32"/>
        </w:rPr>
        <w:t>An</w:t>
      </w:r>
      <w:r w:rsidRPr="00FB3DE3">
        <w:rPr>
          <w:rFonts w:ascii="Georgia" w:eastAsia="Georgia" w:hAnsi="Georgia" w:cs="Georgia"/>
          <w:spacing w:val="-4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z w:val="36"/>
          <w:szCs w:val="32"/>
        </w:rPr>
        <w:t>imp</w:t>
      </w:r>
      <w:r w:rsidRPr="00FB3DE3">
        <w:rPr>
          <w:rFonts w:ascii="Georgia" w:eastAsia="Georgia" w:hAnsi="Georgia" w:cs="Georgia"/>
          <w:spacing w:val="1"/>
          <w:sz w:val="36"/>
          <w:szCs w:val="32"/>
        </w:rPr>
        <w:t>u</w:t>
      </w:r>
      <w:r w:rsidRPr="00FB3DE3">
        <w:rPr>
          <w:rFonts w:ascii="Georgia" w:eastAsia="Georgia" w:hAnsi="Georgia" w:cs="Georgia"/>
          <w:spacing w:val="2"/>
          <w:sz w:val="36"/>
          <w:szCs w:val="32"/>
        </w:rPr>
        <w:t>l</w:t>
      </w:r>
      <w:r w:rsidRPr="00FB3DE3">
        <w:rPr>
          <w:rFonts w:ascii="Georgia" w:eastAsia="Georgia" w:hAnsi="Georgia" w:cs="Georgia"/>
          <w:spacing w:val="-1"/>
          <w:sz w:val="36"/>
          <w:szCs w:val="32"/>
        </w:rPr>
        <w:t>s</w:t>
      </w:r>
      <w:r w:rsidRPr="00FB3DE3">
        <w:rPr>
          <w:rFonts w:ascii="Georgia" w:eastAsia="Georgia" w:hAnsi="Georgia" w:cs="Georgia"/>
          <w:sz w:val="36"/>
          <w:szCs w:val="32"/>
        </w:rPr>
        <w:t>e</w:t>
      </w:r>
      <w:r w:rsidRPr="00FB3DE3">
        <w:rPr>
          <w:rFonts w:ascii="Georgia" w:eastAsia="Georgia" w:hAnsi="Georgia" w:cs="Georgia"/>
          <w:spacing w:val="-10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z w:val="36"/>
          <w:szCs w:val="32"/>
        </w:rPr>
        <w:t>c</w:t>
      </w:r>
      <w:r w:rsidRPr="00FB3DE3">
        <w:rPr>
          <w:rFonts w:ascii="Georgia" w:eastAsia="Georgia" w:hAnsi="Georgia" w:cs="Georgia"/>
          <w:spacing w:val="-1"/>
          <w:sz w:val="36"/>
          <w:szCs w:val="32"/>
        </w:rPr>
        <w:t>a</w:t>
      </w:r>
      <w:r w:rsidRPr="00FB3DE3">
        <w:rPr>
          <w:rFonts w:ascii="Georgia" w:eastAsia="Georgia" w:hAnsi="Georgia" w:cs="Georgia"/>
          <w:sz w:val="36"/>
          <w:szCs w:val="32"/>
        </w:rPr>
        <w:t>n</w:t>
      </w:r>
      <w:r w:rsidRPr="00FB3DE3">
        <w:rPr>
          <w:rFonts w:ascii="Georgia" w:eastAsia="Georgia" w:hAnsi="Georgia" w:cs="Georgia"/>
          <w:spacing w:val="-2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pacing w:val="1"/>
          <w:sz w:val="36"/>
          <w:szCs w:val="32"/>
        </w:rPr>
        <w:t>b</w:t>
      </w:r>
      <w:r w:rsidRPr="00FB3DE3">
        <w:rPr>
          <w:rFonts w:ascii="Georgia" w:eastAsia="Georgia" w:hAnsi="Georgia" w:cs="Georgia"/>
          <w:sz w:val="36"/>
          <w:szCs w:val="32"/>
        </w:rPr>
        <w:t>e</w:t>
      </w:r>
      <w:r w:rsidRPr="00FB3DE3">
        <w:rPr>
          <w:rFonts w:ascii="Georgia" w:eastAsia="Georgia" w:hAnsi="Georgia" w:cs="Georgia"/>
          <w:spacing w:val="-3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z w:val="36"/>
          <w:szCs w:val="32"/>
        </w:rPr>
        <w:t>re</w:t>
      </w:r>
      <w:r w:rsidRPr="00FB3DE3">
        <w:rPr>
          <w:rFonts w:ascii="Georgia" w:eastAsia="Georgia" w:hAnsi="Georgia" w:cs="Georgia"/>
          <w:spacing w:val="2"/>
          <w:sz w:val="36"/>
          <w:szCs w:val="32"/>
        </w:rPr>
        <w:t>p</w:t>
      </w:r>
      <w:r w:rsidRPr="00FB3DE3">
        <w:rPr>
          <w:rFonts w:ascii="Georgia" w:eastAsia="Georgia" w:hAnsi="Georgia" w:cs="Georgia"/>
          <w:spacing w:val="-1"/>
          <w:sz w:val="36"/>
          <w:szCs w:val="32"/>
        </w:rPr>
        <w:t>r</w:t>
      </w:r>
      <w:r w:rsidRPr="00FB3DE3">
        <w:rPr>
          <w:rFonts w:ascii="Georgia" w:eastAsia="Georgia" w:hAnsi="Georgia" w:cs="Georgia"/>
          <w:spacing w:val="1"/>
          <w:sz w:val="36"/>
          <w:szCs w:val="32"/>
        </w:rPr>
        <w:t>e</w:t>
      </w:r>
      <w:r w:rsidRPr="00FB3DE3">
        <w:rPr>
          <w:rFonts w:ascii="Georgia" w:eastAsia="Georgia" w:hAnsi="Georgia" w:cs="Georgia"/>
          <w:spacing w:val="-1"/>
          <w:sz w:val="36"/>
          <w:szCs w:val="32"/>
        </w:rPr>
        <w:t>s</w:t>
      </w:r>
      <w:r w:rsidRPr="00FB3DE3">
        <w:rPr>
          <w:rFonts w:ascii="Georgia" w:eastAsia="Georgia" w:hAnsi="Georgia" w:cs="Georgia"/>
          <w:sz w:val="36"/>
          <w:szCs w:val="32"/>
        </w:rPr>
        <w:t>ent</w:t>
      </w:r>
      <w:r w:rsidRPr="00FB3DE3">
        <w:rPr>
          <w:rFonts w:ascii="Georgia" w:eastAsia="Georgia" w:hAnsi="Georgia" w:cs="Georgia"/>
          <w:spacing w:val="2"/>
          <w:sz w:val="36"/>
          <w:szCs w:val="32"/>
        </w:rPr>
        <w:t>e</w:t>
      </w:r>
      <w:r w:rsidRPr="00FB3DE3">
        <w:rPr>
          <w:rFonts w:ascii="Georgia" w:eastAsia="Georgia" w:hAnsi="Georgia" w:cs="Georgia"/>
          <w:sz w:val="36"/>
          <w:szCs w:val="32"/>
        </w:rPr>
        <w:t>d</w:t>
      </w:r>
      <w:r w:rsidRPr="00FB3DE3">
        <w:rPr>
          <w:rFonts w:ascii="Georgia" w:eastAsia="Georgia" w:hAnsi="Georgia" w:cs="Georgia"/>
          <w:spacing w:val="-17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pacing w:val="1"/>
          <w:sz w:val="36"/>
          <w:szCs w:val="32"/>
        </w:rPr>
        <w:t>a</w:t>
      </w:r>
      <w:r w:rsidRPr="00FB3DE3">
        <w:rPr>
          <w:rFonts w:ascii="Georgia" w:eastAsia="Georgia" w:hAnsi="Georgia" w:cs="Georgia"/>
          <w:sz w:val="36"/>
          <w:szCs w:val="32"/>
        </w:rPr>
        <w:t>s</w:t>
      </w:r>
      <w:r w:rsidRPr="00FB3DE3">
        <w:rPr>
          <w:rFonts w:ascii="Georgia" w:eastAsia="Georgia" w:hAnsi="Georgia" w:cs="Georgia"/>
          <w:spacing w:val="-3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z w:val="36"/>
          <w:szCs w:val="32"/>
        </w:rPr>
        <w:t>an</w:t>
      </w:r>
      <w:r w:rsidRPr="00FB3DE3">
        <w:rPr>
          <w:rFonts w:ascii="Georgia" w:eastAsia="Georgia" w:hAnsi="Georgia" w:cs="Georgia"/>
          <w:spacing w:val="-3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z w:val="36"/>
          <w:szCs w:val="32"/>
        </w:rPr>
        <w:t>i</w:t>
      </w:r>
      <w:r w:rsidRPr="00FB3DE3">
        <w:rPr>
          <w:rFonts w:ascii="Georgia" w:eastAsia="Georgia" w:hAnsi="Georgia" w:cs="Georgia"/>
          <w:spacing w:val="2"/>
          <w:sz w:val="36"/>
          <w:szCs w:val="32"/>
        </w:rPr>
        <w:t>n</w:t>
      </w:r>
      <w:r w:rsidRPr="00FB3DE3">
        <w:rPr>
          <w:rFonts w:ascii="Georgia" w:eastAsia="Georgia" w:hAnsi="Georgia" w:cs="Georgia"/>
          <w:sz w:val="36"/>
          <w:szCs w:val="32"/>
        </w:rPr>
        <w:t>finite</w:t>
      </w:r>
      <w:r w:rsidRPr="00FB3DE3">
        <w:rPr>
          <w:rFonts w:ascii="Georgia" w:eastAsia="Georgia" w:hAnsi="Georgia" w:cs="Georgia"/>
          <w:spacing w:val="-8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pacing w:val="-1"/>
          <w:sz w:val="36"/>
          <w:szCs w:val="32"/>
        </w:rPr>
        <w:t>s</w:t>
      </w:r>
      <w:r w:rsidRPr="00FB3DE3">
        <w:rPr>
          <w:rFonts w:ascii="Georgia" w:eastAsia="Georgia" w:hAnsi="Georgia" w:cs="Georgia"/>
          <w:spacing w:val="1"/>
          <w:sz w:val="36"/>
          <w:szCs w:val="32"/>
        </w:rPr>
        <w:t>u</w:t>
      </w:r>
      <w:r w:rsidRPr="00FB3DE3">
        <w:rPr>
          <w:rFonts w:ascii="Georgia" w:eastAsia="Georgia" w:hAnsi="Georgia" w:cs="Georgia"/>
          <w:sz w:val="36"/>
          <w:szCs w:val="32"/>
        </w:rPr>
        <w:t>m of</w:t>
      </w:r>
      <w:r w:rsidRPr="00FB3DE3">
        <w:rPr>
          <w:rFonts w:ascii="Georgia" w:eastAsia="Georgia" w:hAnsi="Georgia" w:cs="Georgia"/>
          <w:spacing w:val="-3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pacing w:val="-1"/>
          <w:sz w:val="36"/>
          <w:szCs w:val="32"/>
        </w:rPr>
        <w:t>s</w:t>
      </w:r>
      <w:r w:rsidRPr="00FB3DE3">
        <w:rPr>
          <w:rFonts w:ascii="Georgia" w:eastAsia="Georgia" w:hAnsi="Georgia" w:cs="Georgia"/>
          <w:sz w:val="36"/>
          <w:szCs w:val="32"/>
        </w:rPr>
        <w:t>i</w:t>
      </w:r>
      <w:r w:rsidRPr="00FB3DE3">
        <w:rPr>
          <w:rFonts w:ascii="Georgia" w:eastAsia="Georgia" w:hAnsi="Georgia" w:cs="Georgia"/>
          <w:spacing w:val="1"/>
          <w:sz w:val="36"/>
          <w:szCs w:val="32"/>
        </w:rPr>
        <w:t>nu</w:t>
      </w:r>
      <w:r w:rsidRPr="00FB3DE3">
        <w:rPr>
          <w:rFonts w:ascii="Georgia" w:eastAsia="Georgia" w:hAnsi="Georgia" w:cs="Georgia"/>
          <w:spacing w:val="-1"/>
          <w:sz w:val="36"/>
          <w:szCs w:val="32"/>
        </w:rPr>
        <w:t>s</w:t>
      </w:r>
      <w:r w:rsidRPr="00FB3DE3">
        <w:rPr>
          <w:rFonts w:ascii="Georgia" w:eastAsia="Georgia" w:hAnsi="Georgia" w:cs="Georgia"/>
          <w:sz w:val="36"/>
          <w:szCs w:val="32"/>
        </w:rPr>
        <w:t>o</w:t>
      </w:r>
      <w:r w:rsidRPr="00FB3DE3">
        <w:rPr>
          <w:rFonts w:ascii="Georgia" w:eastAsia="Georgia" w:hAnsi="Georgia" w:cs="Georgia"/>
          <w:spacing w:val="3"/>
          <w:sz w:val="36"/>
          <w:szCs w:val="32"/>
        </w:rPr>
        <w:t>i</w:t>
      </w:r>
      <w:r w:rsidRPr="00FB3DE3">
        <w:rPr>
          <w:rFonts w:ascii="Georgia" w:eastAsia="Georgia" w:hAnsi="Georgia" w:cs="Georgia"/>
          <w:sz w:val="36"/>
          <w:szCs w:val="32"/>
        </w:rPr>
        <w:t>ds</w:t>
      </w:r>
      <w:r w:rsidRPr="00FB3DE3">
        <w:rPr>
          <w:rFonts w:ascii="Georgia" w:eastAsia="Georgia" w:hAnsi="Georgia" w:cs="Georgia"/>
          <w:spacing w:val="-13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z w:val="36"/>
          <w:szCs w:val="32"/>
        </w:rPr>
        <w:t>that</w:t>
      </w:r>
      <w:r w:rsidRPr="00FB3DE3">
        <w:rPr>
          <w:rFonts w:ascii="Georgia" w:eastAsia="Georgia" w:hAnsi="Georgia" w:cs="Georgia"/>
          <w:spacing w:val="-3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z w:val="36"/>
          <w:szCs w:val="32"/>
        </w:rPr>
        <w:t>i</w:t>
      </w:r>
      <w:r w:rsidRPr="00FB3DE3">
        <w:rPr>
          <w:rFonts w:ascii="Georgia" w:eastAsia="Georgia" w:hAnsi="Georgia" w:cs="Georgia"/>
          <w:spacing w:val="1"/>
          <w:sz w:val="36"/>
          <w:szCs w:val="32"/>
        </w:rPr>
        <w:t>n</w:t>
      </w:r>
      <w:r w:rsidRPr="00FB3DE3">
        <w:rPr>
          <w:rFonts w:ascii="Georgia" w:eastAsia="Georgia" w:hAnsi="Georgia" w:cs="Georgia"/>
          <w:sz w:val="36"/>
          <w:szCs w:val="32"/>
        </w:rPr>
        <w:t>c</w:t>
      </w:r>
      <w:r w:rsidRPr="00FB3DE3">
        <w:rPr>
          <w:rFonts w:ascii="Georgia" w:eastAsia="Georgia" w:hAnsi="Georgia" w:cs="Georgia"/>
          <w:spacing w:val="-1"/>
          <w:sz w:val="36"/>
          <w:szCs w:val="32"/>
        </w:rPr>
        <w:t>l</w:t>
      </w:r>
      <w:r w:rsidRPr="00FB3DE3">
        <w:rPr>
          <w:rFonts w:ascii="Georgia" w:eastAsia="Georgia" w:hAnsi="Georgia" w:cs="Georgia"/>
          <w:spacing w:val="1"/>
          <w:sz w:val="36"/>
          <w:szCs w:val="32"/>
        </w:rPr>
        <w:t>u</w:t>
      </w:r>
      <w:r w:rsidRPr="00FB3DE3">
        <w:rPr>
          <w:rFonts w:ascii="Georgia" w:eastAsia="Georgia" w:hAnsi="Georgia" w:cs="Georgia"/>
          <w:sz w:val="36"/>
          <w:szCs w:val="32"/>
        </w:rPr>
        <w:t>des</w:t>
      </w:r>
      <w:r w:rsidRPr="00FB3DE3">
        <w:rPr>
          <w:rFonts w:ascii="Georgia" w:eastAsia="Georgia" w:hAnsi="Georgia" w:cs="Georgia"/>
          <w:spacing w:val="-13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z w:val="36"/>
          <w:szCs w:val="32"/>
        </w:rPr>
        <w:t>a</w:t>
      </w:r>
      <w:r w:rsidRPr="00FB3DE3">
        <w:rPr>
          <w:rFonts w:ascii="Georgia" w:eastAsia="Georgia" w:hAnsi="Georgia" w:cs="Georgia"/>
          <w:spacing w:val="2"/>
          <w:sz w:val="36"/>
          <w:szCs w:val="32"/>
        </w:rPr>
        <w:t>l</w:t>
      </w:r>
      <w:r w:rsidRPr="00FB3DE3">
        <w:rPr>
          <w:rFonts w:ascii="Georgia" w:eastAsia="Georgia" w:hAnsi="Georgia" w:cs="Georgia"/>
          <w:sz w:val="36"/>
          <w:szCs w:val="32"/>
        </w:rPr>
        <w:t>l</w:t>
      </w:r>
      <w:r w:rsidRPr="00FB3DE3">
        <w:rPr>
          <w:rFonts w:ascii="Georgia" w:eastAsia="Georgia" w:hAnsi="Georgia" w:cs="Georgia"/>
          <w:spacing w:val="-3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z w:val="36"/>
          <w:szCs w:val="32"/>
        </w:rPr>
        <w:t>po</w:t>
      </w:r>
      <w:r w:rsidRPr="00FB3DE3">
        <w:rPr>
          <w:rFonts w:ascii="Georgia" w:eastAsia="Georgia" w:hAnsi="Georgia" w:cs="Georgia"/>
          <w:spacing w:val="1"/>
          <w:sz w:val="36"/>
          <w:szCs w:val="32"/>
        </w:rPr>
        <w:t>s</w:t>
      </w:r>
      <w:r w:rsidRPr="00FB3DE3">
        <w:rPr>
          <w:rFonts w:ascii="Georgia" w:eastAsia="Georgia" w:hAnsi="Georgia" w:cs="Georgia"/>
          <w:spacing w:val="3"/>
          <w:sz w:val="36"/>
          <w:szCs w:val="32"/>
        </w:rPr>
        <w:t>s</w:t>
      </w:r>
      <w:r w:rsidRPr="00FB3DE3">
        <w:rPr>
          <w:rFonts w:ascii="Georgia" w:eastAsia="Georgia" w:hAnsi="Georgia" w:cs="Georgia"/>
          <w:spacing w:val="2"/>
          <w:sz w:val="36"/>
          <w:szCs w:val="32"/>
        </w:rPr>
        <w:t>i</w:t>
      </w:r>
      <w:r w:rsidRPr="00FB3DE3">
        <w:rPr>
          <w:rFonts w:ascii="Georgia" w:eastAsia="Georgia" w:hAnsi="Georgia" w:cs="Georgia"/>
          <w:spacing w:val="-1"/>
          <w:sz w:val="36"/>
          <w:szCs w:val="32"/>
        </w:rPr>
        <w:t>b</w:t>
      </w:r>
      <w:r w:rsidRPr="00FB3DE3">
        <w:rPr>
          <w:rFonts w:ascii="Georgia" w:eastAsia="Georgia" w:hAnsi="Georgia" w:cs="Georgia"/>
          <w:sz w:val="36"/>
          <w:szCs w:val="32"/>
        </w:rPr>
        <w:t>le</w:t>
      </w:r>
      <w:r w:rsidRPr="00FB3DE3">
        <w:rPr>
          <w:rFonts w:ascii="Georgia" w:eastAsia="Georgia" w:hAnsi="Georgia" w:cs="Georgia"/>
          <w:spacing w:val="-10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z w:val="36"/>
          <w:szCs w:val="32"/>
        </w:rPr>
        <w:t>fr</w:t>
      </w:r>
      <w:r w:rsidRPr="00FB3DE3">
        <w:rPr>
          <w:rFonts w:ascii="Georgia" w:eastAsia="Georgia" w:hAnsi="Georgia" w:cs="Georgia"/>
          <w:spacing w:val="2"/>
          <w:sz w:val="36"/>
          <w:szCs w:val="32"/>
        </w:rPr>
        <w:t>e</w:t>
      </w:r>
      <w:r w:rsidRPr="00FB3DE3">
        <w:rPr>
          <w:rFonts w:ascii="Georgia" w:eastAsia="Georgia" w:hAnsi="Georgia" w:cs="Georgia"/>
          <w:spacing w:val="-1"/>
          <w:sz w:val="36"/>
          <w:szCs w:val="32"/>
        </w:rPr>
        <w:t>q</w:t>
      </w:r>
      <w:r w:rsidRPr="00FB3DE3">
        <w:rPr>
          <w:rFonts w:ascii="Georgia" w:eastAsia="Georgia" w:hAnsi="Georgia" w:cs="Georgia"/>
          <w:spacing w:val="1"/>
          <w:sz w:val="36"/>
          <w:szCs w:val="32"/>
        </w:rPr>
        <w:t>u</w:t>
      </w:r>
      <w:r w:rsidRPr="00FB3DE3">
        <w:rPr>
          <w:rFonts w:ascii="Georgia" w:eastAsia="Georgia" w:hAnsi="Georgia" w:cs="Georgia"/>
          <w:sz w:val="36"/>
          <w:szCs w:val="32"/>
        </w:rPr>
        <w:t>enc</w:t>
      </w:r>
      <w:r w:rsidRPr="00FB3DE3">
        <w:rPr>
          <w:rFonts w:ascii="Georgia" w:eastAsia="Georgia" w:hAnsi="Georgia" w:cs="Georgia"/>
          <w:spacing w:val="2"/>
          <w:sz w:val="36"/>
          <w:szCs w:val="32"/>
        </w:rPr>
        <w:t>i</w:t>
      </w:r>
      <w:r w:rsidRPr="00FB3DE3">
        <w:rPr>
          <w:rFonts w:ascii="Georgia" w:eastAsia="Georgia" w:hAnsi="Georgia" w:cs="Georgia"/>
          <w:sz w:val="36"/>
          <w:szCs w:val="32"/>
        </w:rPr>
        <w:t>e</w:t>
      </w:r>
      <w:r w:rsidRPr="00FB3DE3">
        <w:rPr>
          <w:rFonts w:ascii="Georgia" w:eastAsia="Georgia" w:hAnsi="Georgia" w:cs="Georgia"/>
          <w:spacing w:val="-2"/>
          <w:sz w:val="36"/>
          <w:szCs w:val="32"/>
        </w:rPr>
        <w:t>s</w:t>
      </w:r>
      <w:r w:rsidRPr="00FB3DE3">
        <w:rPr>
          <w:rFonts w:ascii="Georgia" w:eastAsia="Georgia" w:hAnsi="Georgia" w:cs="Georgia"/>
          <w:sz w:val="36"/>
          <w:szCs w:val="32"/>
        </w:rPr>
        <w:t>.</w:t>
      </w:r>
      <w:r w:rsidRPr="00FB3DE3">
        <w:rPr>
          <w:rFonts w:ascii="Georgia" w:eastAsia="Georgia" w:hAnsi="Georgia" w:cs="Georgia"/>
          <w:spacing w:val="-17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pacing w:val="3"/>
          <w:sz w:val="36"/>
          <w:szCs w:val="32"/>
        </w:rPr>
        <w:t>I</w:t>
      </w:r>
      <w:r w:rsidRPr="00FB3DE3">
        <w:rPr>
          <w:rFonts w:ascii="Georgia" w:eastAsia="Georgia" w:hAnsi="Georgia" w:cs="Georgia"/>
          <w:sz w:val="36"/>
          <w:szCs w:val="32"/>
        </w:rPr>
        <w:t>t</w:t>
      </w:r>
      <w:r w:rsidRPr="00FB3DE3">
        <w:rPr>
          <w:rFonts w:ascii="Georgia" w:eastAsia="Georgia" w:hAnsi="Georgia" w:cs="Georgia"/>
          <w:spacing w:val="-2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z w:val="36"/>
          <w:szCs w:val="32"/>
        </w:rPr>
        <w:t>is</w:t>
      </w:r>
      <w:r w:rsidRPr="00FB3DE3">
        <w:rPr>
          <w:rFonts w:ascii="Georgia" w:eastAsia="Georgia" w:hAnsi="Georgia" w:cs="Georgia"/>
          <w:spacing w:val="-3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z w:val="36"/>
          <w:szCs w:val="32"/>
        </w:rPr>
        <w:t>n</w:t>
      </w:r>
      <w:r w:rsidRPr="00FB3DE3">
        <w:rPr>
          <w:rFonts w:ascii="Georgia" w:eastAsia="Georgia" w:hAnsi="Georgia" w:cs="Georgia"/>
          <w:spacing w:val="1"/>
          <w:sz w:val="36"/>
          <w:szCs w:val="32"/>
        </w:rPr>
        <w:t>o</w:t>
      </w:r>
      <w:r w:rsidRPr="00FB3DE3">
        <w:rPr>
          <w:rFonts w:ascii="Georgia" w:eastAsia="Georgia" w:hAnsi="Georgia" w:cs="Georgia"/>
          <w:sz w:val="36"/>
          <w:szCs w:val="32"/>
        </w:rPr>
        <w:t>t,</w:t>
      </w:r>
      <w:r w:rsidRPr="00FB3DE3">
        <w:rPr>
          <w:rFonts w:ascii="Georgia" w:eastAsia="Georgia" w:hAnsi="Georgia" w:cs="Georgia"/>
          <w:spacing w:val="-6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z w:val="36"/>
          <w:szCs w:val="32"/>
        </w:rPr>
        <w:t xml:space="preserve">in </w:t>
      </w:r>
      <w:r w:rsidRPr="00FB3DE3">
        <w:rPr>
          <w:rFonts w:ascii="Georgia" w:eastAsia="Georgia" w:hAnsi="Georgia" w:cs="Georgia"/>
          <w:spacing w:val="-1"/>
          <w:sz w:val="36"/>
          <w:szCs w:val="32"/>
        </w:rPr>
        <w:t>r</w:t>
      </w:r>
      <w:r w:rsidRPr="00FB3DE3">
        <w:rPr>
          <w:rFonts w:ascii="Georgia" w:eastAsia="Georgia" w:hAnsi="Georgia" w:cs="Georgia"/>
          <w:sz w:val="36"/>
          <w:szCs w:val="32"/>
        </w:rPr>
        <w:t>eal</w:t>
      </w:r>
      <w:r w:rsidRPr="00FB3DE3">
        <w:rPr>
          <w:rFonts w:ascii="Georgia" w:eastAsia="Georgia" w:hAnsi="Georgia" w:cs="Georgia"/>
          <w:spacing w:val="1"/>
          <w:sz w:val="36"/>
          <w:szCs w:val="32"/>
        </w:rPr>
        <w:t>i</w:t>
      </w:r>
      <w:r w:rsidRPr="00FB3DE3">
        <w:rPr>
          <w:rFonts w:ascii="Georgia" w:eastAsia="Georgia" w:hAnsi="Georgia" w:cs="Georgia"/>
          <w:sz w:val="36"/>
          <w:szCs w:val="32"/>
        </w:rPr>
        <w:t>ty,</w:t>
      </w:r>
      <w:r w:rsidRPr="00FB3DE3">
        <w:rPr>
          <w:rFonts w:ascii="Georgia" w:eastAsia="Georgia" w:hAnsi="Georgia" w:cs="Georgia"/>
          <w:spacing w:val="-10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z w:val="36"/>
          <w:szCs w:val="32"/>
        </w:rPr>
        <w:t>p</w:t>
      </w:r>
      <w:r w:rsidRPr="00FB3DE3">
        <w:rPr>
          <w:rFonts w:ascii="Georgia" w:eastAsia="Georgia" w:hAnsi="Georgia" w:cs="Georgia"/>
          <w:spacing w:val="2"/>
          <w:sz w:val="36"/>
          <w:szCs w:val="32"/>
        </w:rPr>
        <w:t>o</w:t>
      </w:r>
      <w:r w:rsidRPr="00FB3DE3">
        <w:rPr>
          <w:rFonts w:ascii="Georgia" w:eastAsia="Georgia" w:hAnsi="Georgia" w:cs="Georgia"/>
          <w:spacing w:val="1"/>
          <w:sz w:val="36"/>
          <w:szCs w:val="32"/>
        </w:rPr>
        <w:t>s</w:t>
      </w:r>
      <w:r w:rsidRPr="00FB3DE3">
        <w:rPr>
          <w:rFonts w:ascii="Georgia" w:eastAsia="Georgia" w:hAnsi="Georgia" w:cs="Georgia"/>
          <w:spacing w:val="-1"/>
          <w:sz w:val="36"/>
          <w:szCs w:val="32"/>
        </w:rPr>
        <w:t>s</w:t>
      </w:r>
      <w:r w:rsidRPr="00FB3DE3">
        <w:rPr>
          <w:rFonts w:ascii="Georgia" w:eastAsia="Georgia" w:hAnsi="Georgia" w:cs="Georgia"/>
          <w:sz w:val="36"/>
          <w:szCs w:val="32"/>
        </w:rPr>
        <w:t>i</w:t>
      </w:r>
      <w:r w:rsidRPr="00FB3DE3">
        <w:rPr>
          <w:rFonts w:ascii="Georgia" w:eastAsia="Georgia" w:hAnsi="Georgia" w:cs="Georgia"/>
          <w:spacing w:val="-1"/>
          <w:sz w:val="36"/>
          <w:szCs w:val="32"/>
        </w:rPr>
        <w:t>b</w:t>
      </w:r>
      <w:r w:rsidRPr="00FB3DE3">
        <w:rPr>
          <w:rFonts w:ascii="Georgia" w:eastAsia="Georgia" w:hAnsi="Georgia" w:cs="Georgia"/>
          <w:spacing w:val="2"/>
          <w:sz w:val="36"/>
          <w:szCs w:val="32"/>
        </w:rPr>
        <w:t>l</w:t>
      </w:r>
      <w:r w:rsidRPr="00FB3DE3">
        <w:rPr>
          <w:rFonts w:ascii="Georgia" w:eastAsia="Georgia" w:hAnsi="Georgia" w:cs="Georgia"/>
          <w:sz w:val="36"/>
          <w:szCs w:val="32"/>
        </w:rPr>
        <w:t>e</w:t>
      </w:r>
      <w:r w:rsidRPr="00FB3DE3">
        <w:rPr>
          <w:rFonts w:ascii="Georgia" w:eastAsia="Georgia" w:hAnsi="Georgia" w:cs="Georgia"/>
          <w:spacing w:val="-12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pacing w:val="2"/>
          <w:sz w:val="36"/>
          <w:szCs w:val="32"/>
        </w:rPr>
        <w:t>t</w:t>
      </w:r>
      <w:r w:rsidRPr="00FB3DE3">
        <w:rPr>
          <w:rFonts w:ascii="Georgia" w:eastAsia="Georgia" w:hAnsi="Georgia" w:cs="Georgia"/>
          <w:sz w:val="36"/>
          <w:szCs w:val="32"/>
        </w:rPr>
        <w:t>o</w:t>
      </w:r>
      <w:r w:rsidRPr="00FB3DE3">
        <w:rPr>
          <w:rFonts w:ascii="Georgia" w:eastAsia="Georgia" w:hAnsi="Georgia" w:cs="Georgia"/>
          <w:spacing w:val="-3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pacing w:val="1"/>
          <w:sz w:val="36"/>
          <w:szCs w:val="32"/>
        </w:rPr>
        <w:t>g</w:t>
      </w:r>
      <w:r w:rsidRPr="00FB3DE3">
        <w:rPr>
          <w:rFonts w:ascii="Georgia" w:eastAsia="Georgia" w:hAnsi="Georgia" w:cs="Georgia"/>
          <w:sz w:val="36"/>
          <w:szCs w:val="32"/>
        </w:rPr>
        <w:t>ene</w:t>
      </w:r>
      <w:r w:rsidRPr="00FB3DE3">
        <w:rPr>
          <w:rFonts w:ascii="Georgia" w:eastAsia="Georgia" w:hAnsi="Georgia" w:cs="Georgia"/>
          <w:spacing w:val="-2"/>
          <w:sz w:val="36"/>
          <w:szCs w:val="32"/>
        </w:rPr>
        <w:t>r</w:t>
      </w:r>
      <w:r w:rsidRPr="00FB3DE3">
        <w:rPr>
          <w:rFonts w:ascii="Georgia" w:eastAsia="Georgia" w:hAnsi="Georgia" w:cs="Georgia"/>
          <w:spacing w:val="2"/>
          <w:sz w:val="36"/>
          <w:szCs w:val="32"/>
        </w:rPr>
        <w:t>a</w:t>
      </w:r>
      <w:r w:rsidRPr="00FB3DE3">
        <w:rPr>
          <w:rFonts w:ascii="Georgia" w:eastAsia="Georgia" w:hAnsi="Georgia" w:cs="Georgia"/>
          <w:sz w:val="36"/>
          <w:szCs w:val="32"/>
        </w:rPr>
        <w:t>te</w:t>
      </w:r>
      <w:r w:rsidRPr="00FB3DE3">
        <w:rPr>
          <w:rFonts w:ascii="Georgia" w:eastAsia="Georgia" w:hAnsi="Georgia" w:cs="Georgia"/>
          <w:spacing w:val="-11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pacing w:val="-1"/>
          <w:sz w:val="36"/>
          <w:szCs w:val="32"/>
        </w:rPr>
        <w:t>s</w:t>
      </w:r>
      <w:r w:rsidRPr="00FB3DE3">
        <w:rPr>
          <w:rFonts w:ascii="Georgia" w:eastAsia="Georgia" w:hAnsi="Georgia" w:cs="Georgia"/>
          <w:spacing w:val="1"/>
          <w:sz w:val="36"/>
          <w:szCs w:val="32"/>
        </w:rPr>
        <w:t>uc</w:t>
      </w:r>
      <w:r w:rsidRPr="00FB3DE3">
        <w:rPr>
          <w:rFonts w:ascii="Georgia" w:eastAsia="Georgia" w:hAnsi="Georgia" w:cs="Georgia"/>
          <w:sz w:val="36"/>
          <w:szCs w:val="32"/>
        </w:rPr>
        <w:t>h</w:t>
      </w:r>
      <w:r w:rsidRPr="00FB3DE3">
        <w:rPr>
          <w:rFonts w:ascii="Georgia" w:eastAsia="Georgia" w:hAnsi="Georgia" w:cs="Georgia"/>
          <w:spacing w:val="-8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z w:val="36"/>
          <w:szCs w:val="32"/>
        </w:rPr>
        <w:t xml:space="preserve">a </w:t>
      </w:r>
      <w:r w:rsidRPr="00FB3DE3">
        <w:rPr>
          <w:rFonts w:ascii="Georgia" w:eastAsia="Georgia" w:hAnsi="Georgia" w:cs="Georgia"/>
          <w:spacing w:val="-1"/>
          <w:sz w:val="36"/>
          <w:szCs w:val="32"/>
        </w:rPr>
        <w:t>s</w:t>
      </w:r>
      <w:r w:rsidRPr="00FB3DE3">
        <w:rPr>
          <w:rFonts w:ascii="Georgia" w:eastAsia="Georgia" w:hAnsi="Georgia" w:cs="Georgia"/>
          <w:sz w:val="36"/>
          <w:szCs w:val="32"/>
        </w:rPr>
        <w:t>ig</w:t>
      </w:r>
      <w:r w:rsidRPr="00FB3DE3">
        <w:rPr>
          <w:rFonts w:ascii="Georgia" w:eastAsia="Georgia" w:hAnsi="Georgia" w:cs="Georgia"/>
          <w:spacing w:val="1"/>
          <w:sz w:val="36"/>
          <w:szCs w:val="32"/>
        </w:rPr>
        <w:t>n</w:t>
      </w:r>
      <w:r w:rsidRPr="00FB3DE3">
        <w:rPr>
          <w:rFonts w:ascii="Georgia" w:eastAsia="Georgia" w:hAnsi="Georgia" w:cs="Georgia"/>
          <w:sz w:val="36"/>
          <w:szCs w:val="32"/>
        </w:rPr>
        <w:t>al,</w:t>
      </w:r>
      <w:r w:rsidRPr="00FB3DE3">
        <w:rPr>
          <w:rFonts w:ascii="Georgia" w:eastAsia="Georgia" w:hAnsi="Georgia" w:cs="Georgia"/>
          <w:spacing w:val="-7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pacing w:val="-1"/>
          <w:sz w:val="36"/>
          <w:szCs w:val="32"/>
        </w:rPr>
        <w:t>b</w:t>
      </w:r>
      <w:r w:rsidRPr="00FB3DE3">
        <w:rPr>
          <w:rFonts w:ascii="Georgia" w:eastAsia="Georgia" w:hAnsi="Georgia" w:cs="Georgia"/>
          <w:spacing w:val="1"/>
          <w:sz w:val="36"/>
          <w:szCs w:val="32"/>
        </w:rPr>
        <w:t>u</w:t>
      </w:r>
      <w:r w:rsidRPr="00FB3DE3">
        <w:rPr>
          <w:rFonts w:ascii="Georgia" w:eastAsia="Georgia" w:hAnsi="Georgia" w:cs="Georgia"/>
          <w:sz w:val="36"/>
          <w:szCs w:val="32"/>
        </w:rPr>
        <w:t>t</w:t>
      </w:r>
      <w:r w:rsidRPr="00FB3DE3">
        <w:rPr>
          <w:rFonts w:ascii="Georgia" w:eastAsia="Georgia" w:hAnsi="Georgia" w:cs="Georgia"/>
          <w:spacing w:val="-5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z w:val="36"/>
          <w:szCs w:val="32"/>
        </w:rPr>
        <w:t>it</w:t>
      </w:r>
      <w:r w:rsidRPr="00FB3DE3">
        <w:rPr>
          <w:rFonts w:ascii="Georgia" w:eastAsia="Georgia" w:hAnsi="Georgia" w:cs="Georgia"/>
          <w:spacing w:val="-2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pacing w:val="2"/>
          <w:sz w:val="36"/>
          <w:szCs w:val="32"/>
        </w:rPr>
        <w:t>c</w:t>
      </w:r>
      <w:r w:rsidRPr="00FB3DE3">
        <w:rPr>
          <w:rFonts w:ascii="Georgia" w:eastAsia="Georgia" w:hAnsi="Georgia" w:cs="Georgia"/>
          <w:sz w:val="36"/>
          <w:szCs w:val="32"/>
        </w:rPr>
        <w:t>an</w:t>
      </w:r>
      <w:r w:rsidRPr="00FB3DE3">
        <w:rPr>
          <w:rFonts w:ascii="Georgia" w:eastAsia="Georgia" w:hAnsi="Georgia" w:cs="Georgia"/>
          <w:spacing w:val="-5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z w:val="36"/>
          <w:szCs w:val="32"/>
        </w:rPr>
        <w:t>be</w:t>
      </w:r>
      <w:r w:rsidRPr="00FB3DE3">
        <w:rPr>
          <w:rFonts w:ascii="Georgia" w:eastAsia="Georgia" w:hAnsi="Georgia" w:cs="Georgia"/>
          <w:spacing w:val="-3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pacing w:val="-1"/>
          <w:sz w:val="36"/>
          <w:szCs w:val="32"/>
        </w:rPr>
        <w:t>s</w:t>
      </w:r>
      <w:r w:rsidRPr="00FB3DE3">
        <w:rPr>
          <w:rFonts w:ascii="Georgia" w:eastAsia="Georgia" w:hAnsi="Georgia" w:cs="Georgia"/>
          <w:spacing w:val="1"/>
          <w:sz w:val="36"/>
          <w:szCs w:val="32"/>
        </w:rPr>
        <w:t>u</w:t>
      </w:r>
      <w:r w:rsidRPr="00FB3DE3">
        <w:rPr>
          <w:rFonts w:ascii="Georgia" w:eastAsia="Georgia" w:hAnsi="Georgia" w:cs="Georgia"/>
          <w:spacing w:val="2"/>
          <w:sz w:val="36"/>
          <w:szCs w:val="32"/>
        </w:rPr>
        <w:t>f</w:t>
      </w:r>
      <w:r w:rsidRPr="00FB3DE3">
        <w:rPr>
          <w:rFonts w:ascii="Georgia" w:eastAsia="Georgia" w:hAnsi="Georgia" w:cs="Georgia"/>
          <w:sz w:val="36"/>
          <w:szCs w:val="32"/>
        </w:rPr>
        <w:t>fi</w:t>
      </w:r>
      <w:r w:rsidRPr="00FB3DE3">
        <w:rPr>
          <w:rFonts w:ascii="Georgia" w:eastAsia="Georgia" w:hAnsi="Georgia" w:cs="Georgia"/>
          <w:spacing w:val="-1"/>
          <w:sz w:val="36"/>
          <w:szCs w:val="32"/>
        </w:rPr>
        <w:t>c</w:t>
      </w:r>
      <w:r w:rsidRPr="00FB3DE3">
        <w:rPr>
          <w:rFonts w:ascii="Georgia" w:eastAsia="Georgia" w:hAnsi="Georgia" w:cs="Georgia"/>
          <w:spacing w:val="2"/>
          <w:sz w:val="36"/>
          <w:szCs w:val="32"/>
        </w:rPr>
        <w:t>i</w:t>
      </w:r>
      <w:r w:rsidRPr="00FB3DE3">
        <w:rPr>
          <w:rFonts w:ascii="Georgia" w:eastAsia="Georgia" w:hAnsi="Georgia" w:cs="Georgia"/>
          <w:sz w:val="36"/>
          <w:szCs w:val="32"/>
        </w:rPr>
        <w:t>ently app</w:t>
      </w:r>
      <w:r w:rsidRPr="00FB3DE3">
        <w:rPr>
          <w:rFonts w:ascii="Georgia" w:eastAsia="Georgia" w:hAnsi="Georgia" w:cs="Georgia"/>
          <w:spacing w:val="-1"/>
          <w:sz w:val="36"/>
          <w:szCs w:val="32"/>
        </w:rPr>
        <w:t>r</w:t>
      </w:r>
      <w:r w:rsidRPr="00FB3DE3">
        <w:rPr>
          <w:rFonts w:ascii="Georgia" w:eastAsia="Georgia" w:hAnsi="Georgia" w:cs="Georgia"/>
          <w:sz w:val="36"/>
          <w:szCs w:val="32"/>
        </w:rPr>
        <w:t>ox</w:t>
      </w:r>
      <w:r w:rsidRPr="00FB3DE3">
        <w:rPr>
          <w:rFonts w:ascii="Georgia" w:eastAsia="Georgia" w:hAnsi="Georgia" w:cs="Georgia"/>
          <w:spacing w:val="3"/>
          <w:sz w:val="36"/>
          <w:szCs w:val="32"/>
        </w:rPr>
        <w:t>i</w:t>
      </w:r>
      <w:r w:rsidRPr="00FB3DE3">
        <w:rPr>
          <w:rFonts w:ascii="Georgia" w:eastAsia="Georgia" w:hAnsi="Georgia" w:cs="Georgia"/>
          <w:sz w:val="36"/>
          <w:szCs w:val="32"/>
        </w:rPr>
        <w:t>ma</w:t>
      </w:r>
      <w:r w:rsidRPr="00FB3DE3">
        <w:rPr>
          <w:rFonts w:ascii="Georgia" w:eastAsia="Georgia" w:hAnsi="Georgia" w:cs="Georgia"/>
          <w:spacing w:val="2"/>
          <w:sz w:val="36"/>
          <w:szCs w:val="32"/>
        </w:rPr>
        <w:t>t</w:t>
      </w:r>
      <w:r w:rsidRPr="00FB3DE3">
        <w:rPr>
          <w:rFonts w:ascii="Georgia" w:eastAsia="Georgia" w:hAnsi="Georgia" w:cs="Georgia"/>
          <w:sz w:val="36"/>
          <w:szCs w:val="32"/>
        </w:rPr>
        <w:t>ed</w:t>
      </w:r>
      <w:r w:rsidRPr="00FB3DE3">
        <w:rPr>
          <w:rFonts w:ascii="Georgia" w:eastAsia="Georgia" w:hAnsi="Georgia" w:cs="Georgia"/>
          <w:spacing w:val="-20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z w:val="36"/>
          <w:szCs w:val="32"/>
        </w:rPr>
        <w:t>w</w:t>
      </w:r>
      <w:r w:rsidRPr="00FB3DE3">
        <w:rPr>
          <w:rFonts w:ascii="Georgia" w:eastAsia="Georgia" w:hAnsi="Georgia" w:cs="Georgia"/>
          <w:spacing w:val="2"/>
          <w:sz w:val="36"/>
          <w:szCs w:val="32"/>
        </w:rPr>
        <w:t>i</w:t>
      </w:r>
      <w:r w:rsidRPr="00FB3DE3">
        <w:rPr>
          <w:rFonts w:ascii="Georgia" w:eastAsia="Georgia" w:hAnsi="Georgia" w:cs="Georgia"/>
          <w:sz w:val="36"/>
          <w:szCs w:val="32"/>
        </w:rPr>
        <w:t>th</w:t>
      </w:r>
      <w:r w:rsidRPr="00FB3DE3">
        <w:rPr>
          <w:rFonts w:ascii="Georgia" w:eastAsia="Georgia" w:hAnsi="Georgia" w:cs="Georgia"/>
          <w:spacing w:val="-6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z w:val="36"/>
          <w:szCs w:val="32"/>
        </w:rPr>
        <w:t>l</w:t>
      </w:r>
      <w:r w:rsidRPr="00FB3DE3">
        <w:rPr>
          <w:rFonts w:ascii="Georgia" w:eastAsia="Georgia" w:hAnsi="Georgia" w:cs="Georgia"/>
          <w:spacing w:val="1"/>
          <w:sz w:val="36"/>
          <w:szCs w:val="32"/>
        </w:rPr>
        <w:t>a</w:t>
      </w:r>
      <w:r w:rsidRPr="00FB3DE3">
        <w:rPr>
          <w:rFonts w:ascii="Georgia" w:eastAsia="Georgia" w:hAnsi="Georgia" w:cs="Georgia"/>
          <w:spacing w:val="-1"/>
          <w:sz w:val="36"/>
          <w:szCs w:val="32"/>
        </w:rPr>
        <w:t>r</w:t>
      </w:r>
      <w:r w:rsidRPr="00FB3DE3">
        <w:rPr>
          <w:rFonts w:ascii="Georgia" w:eastAsia="Georgia" w:hAnsi="Georgia" w:cs="Georgia"/>
          <w:sz w:val="36"/>
          <w:szCs w:val="32"/>
        </w:rPr>
        <w:t>ge</w:t>
      </w:r>
      <w:r w:rsidRPr="00FB3DE3">
        <w:rPr>
          <w:rFonts w:ascii="Georgia" w:eastAsia="Georgia" w:hAnsi="Georgia" w:cs="Georgia"/>
          <w:spacing w:val="-5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z w:val="36"/>
          <w:szCs w:val="32"/>
        </w:rPr>
        <w:t>amplit</w:t>
      </w:r>
      <w:r w:rsidRPr="00FB3DE3">
        <w:rPr>
          <w:rFonts w:ascii="Georgia" w:eastAsia="Georgia" w:hAnsi="Georgia" w:cs="Georgia"/>
          <w:spacing w:val="3"/>
          <w:sz w:val="36"/>
          <w:szCs w:val="32"/>
        </w:rPr>
        <w:t>u</w:t>
      </w:r>
      <w:r w:rsidRPr="00FB3DE3">
        <w:rPr>
          <w:rFonts w:ascii="Georgia" w:eastAsia="Georgia" w:hAnsi="Georgia" w:cs="Georgia"/>
          <w:spacing w:val="1"/>
          <w:sz w:val="36"/>
          <w:szCs w:val="32"/>
        </w:rPr>
        <w:t>d</w:t>
      </w:r>
      <w:r w:rsidRPr="00FB3DE3">
        <w:rPr>
          <w:rFonts w:ascii="Georgia" w:eastAsia="Georgia" w:hAnsi="Georgia" w:cs="Georgia"/>
          <w:sz w:val="36"/>
          <w:szCs w:val="32"/>
        </w:rPr>
        <w:t>e,</w:t>
      </w:r>
      <w:r w:rsidRPr="00FB3DE3">
        <w:rPr>
          <w:rFonts w:ascii="Georgia" w:eastAsia="Georgia" w:hAnsi="Georgia" w:cs="Georgia"/>
          <w:spacing w:val="-15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z w:val="36"/>
          <w:szCs w:val="32"/>
        </w:rPr>
        <w:t>na</w:t>
      </w:r>
      <w:r w:rsidRPr="00FB3DE3">
        <w:rPr>
          <w:rFonts w:ascii="Georgia" w:eastAsia="Georgia" w:hAnsi="Georgia" w:cs="Georgia"/>
          <w:spacing w:val="1"/>
          <w:sz w:val="36"/>
          <w:szCs w:val="32"/>
        </w:rPr>
        <w:t>r</w:t>
      </w:r>
      <w:r w:rsidRPr="00FB3DE3">
        <w:rPr>
          <w:rFonts w:ascii="Georgia" w:eastAsia="Georgia" w:hAnsi="Georgia" w:cs="Georgia"/>
          <w:spacing w:val="-1"/>
          <w:sz w:val="36"/>
          <w:szCs w:val="32"/>
        </w:rPr>
        <w:t>r</w:t>
      </w:r>
      <w:r w:rsidRPr="00FB3DE3">
        <w:rPr>
          <w:rFonts w:ascii="Georgia" w:eastAsia="Georgia" w:hAnsi="Georgia" w:cs="Georgia"/>
          <w:sz w:val="36"/>
          <w:szCs w:val="32"/>
        </w:rPr>
        <w:t>ow</w:t>
      </w:r>
      <w:r w:rsidRPr="00FB3DE3">
        <w:rPr>
          <w:rFonts w:ascii="Georgia" w:eastAsia="Georgia" w:hAnsi="Georgia" w:cs="Georgia"/>
          <w:spacing w:val="-10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z w:val="36"/>
          <w:szCs w:val="32"/>
        </w:rPr>
        <w:t>p</w:t>
      </w:r>
      <w:r w:rsidRPr="00FB3DE3">
        <w:rPr>
          <w:rFonts w:ascii="Georgia" w:eastAsia="Georgia" w:hAnsi="Georgia" w:cs="Georgia"/>
          <w:spacing w:val="1"/>
          <w:sz w:val="36"/>
          <w:szCs w:val="32"/>
        </w:rPr>
        <w:t>u</w:t>
      </w:r>
      <w:r w:rsidRPr="00FB3DE3">
        <w:rPr>
          <w:rFonts w:ascii="Georgia" w:eastAsia="Georgia" w:hAnsi="Georgia" w:cs="Georgia"/>
          <w:spacing w:val="2"/>
          <w:sz w:val="36"/>
          <w:szCs w:val="32"/>
        </w:rPr>
        <w:t>l</w:t>
      </w:r>
      <w:r w:rsidRPr="00FB3DE3">
        <w:rPr>
          <w:rFonts w:ascii="Georgia" w:eastAsia="Georgia" w:hAnsi="Georgia" w:cs="Georgia"/>
          <w:spacing w:val="-1"/>
          <w:sz w:val="36"/>
          <w:szCs w:val="32"/>
        </w:rPr>
        <w:t>s</w:t>
      </w:r>
      <w:r w:rsidRPr="00FB3DE3">
        <w:rPr>
          <w:rFonts w:ascii="Georgia" w:eastAsia="Georgia" w:hAnsi="Georgia" w:cs="Georgia"/>
          <w:sz w:val="36"/>
          <w:szCs w:val="32"/>
        </w:rPr>
        <w:t>e,</w:t>
      </w:r>
      <w:r w:rsidRPr="00FB3DE3">
        <w:rPr>
          <w:rFonts w:ascii="Georgia" w:eastAsia="Georgia" w:hAnsi="Georgia" w:cs="Georgia"/>
          <w:spacing w:val="-8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pacing w:val="2"/>
          <w:sz w:val="36"/>
          <w:szCs w:val="32"/>
        </w:rPr>
        <w:t>t</w:t>
      </w:r>
      <w:r w:rsidRPr="00FB3DE3">
        <w:rPr>
          <w:rFonts w:ascii="Georgia" w:eastAsia="Georgia" w:hAnsi="Georgia" w:cs="Georgia"/>
          <w:sz w:val="36"/>
          <w:szCs w:val="32"/>
        </w:rPr>
        <w:t>o</w:t>
      </w:r>
      <w:r w:rsidRPr="00FB3DE3">
        <w:rPr>
          <w:rFonts w:ascii="Georgia" w:eastAsia="Georgia" w:hAnsi="Georgia" w:cs="Georgia"/>
          <w:spacing w:val="-3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z w:val="36"/>
          <w:szCs w:val="32"/>
        </w:rPr>
        <w:t>prod</w:t>
      </w:r>
      <w:r w:rsidRPr="00FB3DE3">
        <w:rPr>
          <w:rFonts w:ascii="Georgia" w:eastAsia="Georgia" w:hAnsi="Georgia" w:cs="Georgia"/>
          <w:spacing w:val="3"/>
          <w:sz w:val="36"/>
          <w:szCs w:val="32"/>
        </w:rPr>
        <w:t>u</w:t>
      </w:r>
      <w:r w:rsidRPr="00FB3DE3">
        <w:rPr>
          <w:rFonts w:ascii="Georgia" w:eastAsia="Georgia" w:hAnsi="Georgia" w:cs="Georgia"/>
          <w:sz w:val="36"/>
          <w:szCs w:val="32"/>
        </w:rPr>
        <w:t>ce</w:t>
      </w:r>
      <w:r w:rsidRPr="00FB3DE3">
        <w:rPr>
          <w:rFonts w:ascii="Georgia" w:eastAsia="Georgia" w:hAnsi="Georgia" w:cs="Georgia"/>
          <w:spacing w:val="-14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pacing w:val="2"/>
          <w:sz w:val="36"/>
          <w:szCs w:val="32"/>
        </w:rPr>
        <w:t>t</w:t>
      </w:r>
      <w:r w:rsidRPr="00FB3DE3">
        <w:rPr>
          <w:rFonts w:ascii="Georgia" w:eastAsia="Georgia" w:hAnsi="Georgia" w:cs="Georgia"/>
          <w:spacing w:val="-1"/>
          <w:sz w:val="36"/>
          <w:szCs w:val="32"/>
        </w:rPr>
        <w:t>h</w:t>
      </w:r>
      <w:r w:rsidRPr="00FB3DE3">
        <w:rPr>
          <w:rFonts w:ascii="Georgia" w:eastAsia="Georgia" w:hAnsi="Georgia" w:cs="Georgia"/>
          <w:sz w:val="36"/>
          <w:szCs w:val="32"/>
        </w:rPr>
        <w:t>e th</w:t>
      </w:r>
      <w:r w:rsidRPr="00FB3DE3">
        <w:rPr>
          <w:rFonts w:ascii="Georgia" w:eastAsia="Georgia" w:hAnsi="Georgia" w:cs="Georgia"/>
          <w:spacing w:val="-1"/>
          <w:sz w:val="36"/>
          <w:szCs w:val="32"/>
        </w:rPr>
        <w:t>e</w:t>
      </w:r>
      <w:r w:rsidRPr="00FB3DE3">
        <w:rPr>
          <w:rFonts w:ascii="Georgia" w:eastAsia="Georgia" w:hAnsi="Georgia" w:cs="Georgia"/>
          <w:spacing w:val="3"/>
          <w:sz w:val="36"/>
          <w:szCs w:val="32"/>
        </w:rPr>
        <w:t>o</w:t>
      </w:r>
      <w:r w:rsidRPr="00FB3DE3">
        <w:rPr>
          <w:rFonts w:ascii="Georgia" w:eastAsia="Georgia" w:hAnsi="Georgia" w:cs="Georgia"/>
          <w:spacing w:val="-1"/>
          <w:sz w:val="36"/>
          <w:szCs w:val="32"/>
        </w:rPr>
        <w:t>r</w:t>
      </w:r>
      <w:r w:rsidRPr="00FB3DE3">
        <w:rPr>
          <w:rFonts w:ascii="Georgia" w:eastAsia="Georgia" w:hAnsi="Georgia" w:cs="Georgia"/>
          <w:sz w:val="36"/>
          <w:szCs w:val="32"/>
        </w:rPr>
        <w:t>et</w:t>
      </w:r>
      <w:r w:rsidRPr="00FB3DE3">
        <w:rPr>
          <w:rFonts w:ascii="Georgia" w:eastAsia="Georgia" w:hAnsi="Georgia" w:cs="Georgia"/>
          <w:spacing w:val="2"/>
          <w:sz w:val="36"/>
          <w:szCs w:val="32"/>
        </w:rPr>
        <w:t>i</w:t>
      </w:r>
      <w:r w:rsidRPr="00FB3DE3">
        <w:rPr>
          <w:rFonts w:ascii="Georgia" w:eastAsia="Georgia" w:hAnsi="Georgia" w:cs="Georgia"/>
          <w:sz w:val="36"/>
          <w:szCs w:val="32"/>
        </w:rPr>
        <w:t>c</w:t>
      </w:r>
      <w:r w:rsidRPr="00FB3DE3">
        <w:rPr>
          <w:rFonts w:ascii="Georgia" w:eastAsia="Georgia" w:hAnsi="Georgia" w:cs="Georgia"/>
          <w:spacing w:val="-1"/>
          <w:sz w:val="36"/>
          <w:szCs w:val="32"/>
        </w:rPr>
        <w:t>a</w:t>
      </w:r>
      <w:r w:rsidRPr="00FB3DE3">
        <w:rPr>
          <w:rFonts w:ascii="Georgia" w:eastAsia="Georgia" w:hAnsi="Georgia" w:cs="Georgia"/>
          <w:sz w:val="36"/>
          <w:szCs w:val="32"/>
        </w:rPr>
        <w:t>l</w:t>
      </w:r>
      <w:r w:rsidRPr="00FB3DE3">
        <w:rPr>
          <w:rFonts w:ascii="Georgia" w:eastAsia="Georgia" w:hAnsi="Georgia" w:cs="Georgia"/>
          <w:spacing w:val="-15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pacing w:val="2"/>
          <w:sz w:val="36"/>
          <w:szCs w:val="32"/>
        </w:rPr>
        <w:t>i</w:t>
      </w:r>
      <w:r w:rsidRPr="00FB3DE3">
        <w:rPr>
          <w:rFonts w:ascii="Georgia" w:eastAsia="Georgia" w:hAnsi="Georgia" w:cs="Georgia"/>
          <w:sz w:val="36"/>
          <w:szCs w:val="32"/>
        </w:rPr>
        <w:t>mp</w:t>
      </w:r>
      <w:r w:rsidRPr="00FB3DE3">
        <w:rPr>
          <w:rFonts w:ascii="Georgia" w:eastAsia="Georgia" w:hAnsi="Georgia" w:cs="Georgia"/>
          <w:spacing w:val="1"/>
          <w:sz w:val="36"/>
          <w:szCs w:val="32"/>
        </w:rPr>
        <w:t>u</w:t>
      </w:r>
      <w:r w:rsidRPr="00FB3DE3">
        <w:rPr>
          <w:rFonts w:ascii="Georgia" w:eastAsia="Georgia" w:hAnsi="Georgia" w:cs="Georgia"/>
          <w:spacing w:val="2"/>
          <w:sz w:val="36"/>
          <w:szCs w:val="32"/>
        </w:rPr>
        <w:t>l</w:t>
      </w:r>
      <w:r w:rsidRPr="00FB3DE3">
        <w:rPr>
          <w:rFonts w:ascii="Georgia" w:eastAsia="Georgia" w:hAnsi="Georgia" w:cs="Georgia"/>
          <w:spacing w:val="-1"/>
          <w:sz w:val="36"/>
          <w:szCs w:val="32"/>
        </w:rPr>
        <w:t>s</w:t>
      </w:r>
      <w:r w:rsidRPr="00FB3DE3">
        <w:rPr>
          <w:rFonts w:ascii="Georgia" w:eastAsia="Georgia" w:hAnsi="Georgia" w:cs="Georgia"/>
          <w:sz w:val="36"/>
          <w:szCs w:val="32"/>
        </w:rPr>
        <w:t>e</w:t>
      </w:r>
      <w:r w:rsidRPr="00FB3DE3">
        <w:rPr>
          <w:rFonts w:ascii="Georgia" w:eastAsia="Georgia" w:hAnsi="Georgia" w:cs="Georgia"/>
          <w:spacing w:val="-9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pacing w:val="-1"/>
          <w:sz w:val="36"/>
          <w:szCs w:val="32"/>
        </w:rPr>
        <w:t>r</w:t>
      </w:r>
      <w:r w:rsidRPr="00FB3DE3">
        <w:rPr>
          <w:rFonts w:ascii="Georgia" w:eastAsia="Georgia" w:hAnsi="Georgia" w:cs="Georgia"/>
          <w:spacing w:val="1"/>
          <w:sz w:val="36"/>
          <w:szCs w:val="32"/>
        </w:rPr>
        <w:t>e</w:t>
      </w:r>
      <w:r w:rsidRPr="00FB3DE3">
        <w:rPr>
          <w:rFonts w:ascii="Georgia" w:eastAsia="Georgia" w:hAnsi="Georgia" w:cs="Georgia"/>
          <w:spacing w:val="-1"/>
          <w:sz w:val="36"/>
          <w:szCs w:val="32"/>
        </w:rPr>
        <w:t>s</w:t>
      </w:r>
      <w:r w:rsidRPr="00FB3DE3">
        <w:rPr>
          <w:rFonts w:ascii="Georgia" w:eastAsia="Georgia" w:hAnsi="Georgia" w:cs="Georgia"/>
          <w:sz w:val="36"/>
          <w:szCs w:val="32"/>
        </w:rPr>
        <w:t>po</w:t>
      </w:r>
      <w:r w:rsidRPr="00FB3DE3">
        <w:rPr>
          <w:rFonts w:ascii="Georgia" w:eastAsia="Georgia" w:hAnsi="Georgia" w:cs="Georgia"/>
          <w:spacing w:val="2"/>
          <w:sz w:val="36"/>
          <w:szCs w:val="32"/>
        </w:rPr>
        <w:t>n</w:t>
      </w:r>
      <w:r w:rsidRPr="00FB3DE3">
        <w:rPr>
          <w:rFonts w:ascii="Georgia" w:eastAsia="Georgia" w:hAnsi="Georgia" w:cs="Georgia"/>
          <w:spacing w:val="1"/>
          <w:sz w:val="36"/>
          <w:szCs w:val="32"/>
        </w:rPr>
        <w:t>s</w:t>
      </w:r>
      <w:r w:rsidRPr="00FB3DE3">
        <w:rPr>
          <w:rFonts w:ascii="Georgia" w:eastAsia="Georgia" w:hAnsi="Georgia" w:cs="Georgia"/>
          <w:sz w:val="36"/>
          <w:szCs w:val="32"/>
        </w:rPr>
        <w:t>e</w:t>
      </w:r>
      <w:r w:rsidRPr="00FB3DE3">
        <w:rPr>
          <w:rFonts w:ascii="Georgia" w:eastAsia="Georgia" w:hAnsi="Georgia" w:cs="Georgia"/>
          <w:spacing w:val="-13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z w:val="36"/>
          <w:szCs w:val="32"/>
        </w:rPr>
        <w:t>in</w:t>
      </w:r>
      <w:r w:rsidRPr="00FB3DE3">
        <w:rPr>
          <w:rFonts w:ascii="Georgia" w:eastAsia="Georgia" w:hAnsi="Georgia" w:cs="Georgia"/>
          <w:spacing w:val="-3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z w:val="36"/>
          <w:szCs w:val="32"/>
        </w:rPr>
        <w:t>a netw</w:t>
      </w:r>
      <w:r w:rsidRPr="00FB3DE3">
        <w:rPr>
          <w:rFonts w:ascii="Georgia" w:eastAsia="Georgia" w:hAnsi="Georgia" w:cs="Georgia"/>
          <w:spacing w:val="1"/>
          <w:sz w:val="36"/>
          <w:szCs w:val="32"/>
        </w:rPr>
        <w:t>or</w:t>
      </w:r>
      <w:r w:rsidRPr="00FB3DE3">
        <w:rPr>
          <w:rFonts w:ascii="Georgia" w:eastAsia="Georgia" w:hAnsi="Georgia" w:cs="Georgia"/>
          <w:sz w:val="36"/>
          <w:szCs w:val="32"/>
        </w:rPr>
        <w:t>k</w:t>
      </w:r>
      <w:r w:rsidRPr="00FB3DE3">
        <w:rPr>
          <w:rFonts w:ascii="Georgia" w:eastAsia="Georgia" w:hAnsi="Georgia" w:cs="Georgia"/>
          <w:spacing w:val="-12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z w:val="36"/>
          <w:szCs w:val="32"/>
        </w:rPr>
        <w:t>to</w:t>
      </w:r>
      <w:r w:rsidRPr="00FB3DE3">
        <w:rPr>
          <w:rFonts w:ascii="Georgia" w:eastAsia="Georgia" w:hAnsi="Georgia" w:cs="Georgia"/>
          <w:spacing w:val="-3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z w:val="36"/>
          <w:szCs w:val="32"/>
        </w:rPr>
        <w:t xml:space="preserve">a </w:t>
      </w:r>
      <w:r w:rsidRPr="00FB3DE3">
        <w:rPr>
          <w:rFonts w:ascii="Georgia" w:eastAsia="Georgia" w:hAnsi="Georgia" w:cs="Georgia"/>
          <w:spacing w:val="-1"/>
          <w:sz w:val="36"/>
          <w:szCs w:val="32"/>
        </w:rPr>
        <w:t>h</w:t>
      </w:r>
      <w:r w:rsidRPr="00FB3DE3">
        <w:rPr>
          <w:rFonts w:ascii="Georgia" w:eastAsia="Georgia" w:hAnsi="Georgia" w:cs="Georgia"/>
          <w:sz w:val="36"/>
          <w:szCs w:val="32"/>
        </w:rPr>
        <w:t>i</w:t>
      </w:r>
      <w:r w:rsidRPr="00FB3DE3">
        <w:rPr>
          <w:rFonts w:ascii="Georgia" w:eastAsia="Georgia" w:hAnsi="Georgia" w:cs="Georgia"/>
          <w:spacing w:val="3"/>
          <w:sz w:val="36"/>
          <w:szCs w:val="32"/>
        </w:rPr>
        <w:t>g</w:t>
      </w:r>
      <w:r w:rsidRPr="00FB3DE3">
        <w:rPr>
          <w:rFonts w:ascii="Georgia" w:eastAsia="Georgia" w:hAnsi="Georgia" w:cs="Georgia"/>
          <w:sz w:val="36"/>
          <w:szCs w:val="32"/>
        </w:rPr>
        <w:t>h</w:t>
      </w:r>
      <w:r w:rsidRPr="00FB3DE3">
        <w:rPr>
          <w:rFonts w:ascii="Georgia" w:eastAsia="Georgia" w:hAnsi="Georgia" w:cs="Georgia"/>
          <w:spacing w:val="-7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pacing w:val="1"/>
          <w:sz w:val="36"/>
          <w:szCs w:val="32"/>
        </w:rPr>
        <w:t>d</w:t>
      </w:r>
      <w:r w:rsidRPr="00FB3DE3">
        <w:rPr>
          <w:rFonts w:ascii="Georgia" w:eastAsia="Georgia" w:hAnsi="Georgia" w:cs="Georgia"/>
          <w:sz w:val="36"/>
          <w:szCs w:val="32"/>
        </w:rPr>
        <w:t>eg</w:t>
      </w:r>
      <w:r w:rsidRPr="00FB3DE3">
        <w:rPr>
          <w:rFonts w:ascii="Georgia" w:eastAsia="Georgia" w:hAnsi="Georgia" w:cs="Georgia"/>
          <w:spacing w:val="1"/>
          <w:sz w:val="36"/>
          <w:szCs w:val="32"/>
        </w:rPr>
        <w:t>r</w:t>
      </w:r>
      <w:r w:rsidRPr="00FB3DE3">
        <w:rPr>
          <w:rFonts w:ascii="Georgia" w:eastAsia="Georgia" w:hAnsi="Georgia" w:cs="Georgia"/>
          <w:sz w:val="36"/>
          <w:szCs w:val="32"/>
        </w:rPr>
        <w:t>ee</w:t>
      </w:r>
      <w:r w:rsidRPr="00FB3DE3">
        <w:rPr>
          <w:rFonts w:ascii="Georgia" w:eastAsia="Georgia" w:hAnsi="Georgia" w:cs="Georgia"/>
          <w:spacing w:val="-11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pacing w:val="3"/>
          <w:sz w:val="36"/>
          <w:szCs w:val="32"/>
        </w:rPr>
        <w:t>o</w:t>
      </w:r>
      <w:r w:rsidRPr="00FB3DE3">
        <w:rPr>
          <w:rFonts w:ascii="Georgia" w:eastAsia="Georgia" w:hAnsi="Georgia" w:cs="Georgia"/>
          <w:sz w:val="36"/>
          <w:szCs w:val="32"/>
        </w:rPr>
        <w:t>f a</w:t>
      </w:r>
      <w:r w:rsidRPr="00FB3DE3">
        <w:rPr>
          <w:rFonts w:ascii="Georgia" w:eastAsia="Georgia" w:hAnsi="Georgia" w:cs="Georgia"/>
          <w:spacing w:val="-1"/>
          <w:sz w:val="36"/>
          <w:szCs w:val="32"/>
        </w:rPr>
        <w:t>c</w:t>
      </w:r>
      <w:r w:rsidRPr="00FB3DE3">
        <w:rPr>
          <w:rFonts w:ascii="Georgia" w:eastAsia="Georgia" w:hAnsi="Georgia" w:cs="Georgia"/>
          <w:sz w:val="36"/>
          <w:szCs w:val="32"/>
        </w:rPr>
        <w:t>c</w:t>
      </w:r>
      <w:r w:rsidRPr="00FB3DE3">
        <w:rPr>
          <w:rFonts w:ascii="Georgia" w:eastAsia="Georgia" w:hAnsi="Georgia" w:cs="Georgia"/>
          <w:spacing w:val="2"/>
          <w:sz w:val="36"/>
          <w:szCs w:val="32"/>
        </w:rPr>
        <w:t>u</w:t>
      </w:r>
      <w:r w:rsidRPr="00FB3DE3">
        <w:rPr>
          <w:rFonts w:ascii="Georgia" w:eastAsia="Georgia" w:hAnsi="Georgia" w:cs="Georgia"/>
          <w:spacing w:val="-1"/>
          <w:sz w:val="36"/>
          <w:szCs w:val="32"/>
        </w:rPr>
        <w:t>r</w:t>
      </w:r>
      <w:r w:rsidRPr="00FB3DE3">
        <w:rPr>
          <w:rFonts w:ascii="Georgia" w:eastAsia="Georgia" w:hAnsi="Georgia" w:cs="Georgia"/>
          <w:sz w:val="36"/>
          <w:szCs w:val="32"/>
        </w:rPr>
        <w:t>a</w:t>
      </w:r>
      <w:r w:rsidRPr="00FB3DE3">
        <w:rPr>
          <w:rFonts w:ascii="Georgia" w:eastAsia="Georgia" w:hAnsi="Georgia" w:cs="Georgia"/>
          <w:spacing w:val="1"/>
          <w:sz w:val="36"/>
          <w:szCs w:val="32"/>
        </w:rPr>
        <w:t>c</w:t>
      </w:r>
      <w:r w:rsidRPr="00FB3DE3">
        <w:rPr>
          <w:rFonts w:ascii="Georgia" w:eastAsia="Georgia" w:hAnsi="Georgia" w:cs="Georgia"/>
          <w:spacing w:val="-1"/>
          <w:sz w:val="36"/>
          <w:szCs w:val="32"/>
        </w:rPr>
        <w:t>y</w:t>
      </w:r>
      <w:r w:rsidRPr="00FB3DE3">
        <w:rPr>
          <w:rFonts w:ascii="Georgia" w:eastAsia="Georgia" w:hAnsi="Georgia" w:cs="Georgia"/>
          <w:sz w:val="36"/>
          <w:szCs w:val="32"/>
        </w:rPr>
        <w:t>.</w:t>
      </w:r>
      <w:r w:rsidRPr="00FB3DE3">
        <w:rPr>
          <w:rFonts w:ascii="Georgia" w:eastAsia="Georgia" w:hAnsi="Georgia" w:cs="Georgia"/>
          <w:spacing w:val="-11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z w:val="36"/>
          <w:szCs w:val="32"/>
        </w:rPr>
        <w:t>The</w:t>
      </w:r>
      <w:r w:rsidRPr="00FB3DE3">
        <w:rPr>
          <w:rFonts w:ascii="Georgia" w:eastAsia="Georgia" w:hAnsi="Georgia" w:cs="Georgia"/>
          <w:spacing w:val="-5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pacing w:val="1"/>
          <w:sz w:val="36"/>
          <w:szCs w:val="32"/>
        </w:rPr>
        <w:t>sy</w:t>
      </w:r>
      <w:r w:rsidRPr="00FB3DE3">
        <w:rPr>
          <w:rFonts w:ascii="Georgia" w:eastAsia="Georgia" w:hAnsi="Georgia" w:cs="Georgia"/>
          <w:sz w:val="36"/>
          <w:szCs w:val="32"/>
        </w:rPr>
        <w:t>m</w:t>
      </w:r>
      <w:r w:rsidRPr="00FB3DE3">
        <w:rPr>
          <w:rFonts w:ascii="Georgia" w:eastAsia="Georgia" w:hAnsi="Georgia" w:cs="Georgia"/>
          <w:spacing w:val="-2"/>
          <w:sz w:val="36"/>
          <w:szCs w:val="32"/>
        </w:rPr>
        <w:t>b</w:t>
      </w:r>
      <w:r w:rsidRPr="00FB3DE3">
        <w:rPr>
          <w:rFonts w:ascii="Georgia" w:eastAsia="Georgia" w:hAnsi="Georgia" w:cs="Georgia"/>
          <w:sz w:val="36"/>
          <w:szCs w:val="32"/>
        </w:rPr>
        <w:t>ol</w:t>
      </w:r>
      <w:r w:rsidRPr="00FB3DE3">
        <w:rPr>
          <w:rFonts w:ascii="Georgia" w:eastAsia="Georgia" w:hAnsi="Georgia" w:cs="Georgia"/>
          <w:spacing w:val="-8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z w:val="36"/>
          <w:szCs w:val="32"/>
        </w:rPr>
        <w:t>for</w:t>
      </w:r>
      <w:r w:rsidRPr="00FB3DE3">
        <w:rPr>
          <w:rFonts w:ascii="Georgia" w:eastAsia="Georgia" w:hAnsi="Georgia" w:cs="Georgia"/>
          <w:spacing w:val="-3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pacing w:val="3"/>
          <w:sz w:val="36"/>
          <w:szCs w:val="32"/>
        </w:rPr>
        <w:t>a</w:t>
      </w:r>
      <w:r w:rsidRPr="00FB3DE3">
        <w:rPr>
          <w:rFonts w:ascii="Georgia" w:eastAsia="Georgia" w:hAnsi="Georgia" w:cs="Georgia"/>
          <w:sz w:val="36"/>
          <w:szCs w:val="32"/>
        </w:rPr>
        <w:t>n</w:t>
      </w:r>
      <w:r w:rsidRPr="00FB3DE3">
        <w:rPr>
          <w:rFonts w:ascii="Georgia" w:eastAsia="Georgia" w:hAnsi="Georgia" w:cs="Georgia"/>
          <w:spacing w:val="-3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z w:val="36"/>
          <w:szCs w:val="32"/>
        </w:rPr>
        <w:t>im</w:t>
      </w:r>
      <w:r w:rsidRPr="00FB3DE3">
        <w:rPr>
          <w:rFonts w:ascii="Georgia" w:eastAsia="Georgia" w:hAnsi="Georgia" w:cs="Georgia"/>
          <w:spacing w:val="3"/>
          <w:sz w:val="36"/>
          <w:szCs w:val="32"/>
        </w:rPr>
        <w:t>p</w:t>
      </w:r>
      <w:r w:rsidRPr="00FB3DE3">
        <w:rPr>
          <w:rFonts w:ascii="Georgia" w:eastAsia="Georgia" w:hAnsi="Georgia" w:cs="Georgia"/>
          <w:spacing w:val="1"/>
          <w:sz w:val="36"/>
          <w:szCs w:val="32"/>
        </w:rPr>
        <w:t>u</w:t>
      </w:r>
      <w:r w:rsidRPr="00FB3DE3">
        <w:rPr>
          <w:rFonts w:ascii="Georgia" w:eastAsia="Georgia" w:hAnsi="Georgia" w:cs="Georgia"/>
          <w:sz w:val="36"/>
          <w:szCs w:val="32"/>
        </w:rPr>
        <w:t>l</w:t>
      </w:r>
      <w:r w:rsidRPr="00FB3DE3">
        <w:rPr>
          <w:rFonts w:ascii="Georgia" w:eastAsia="Georgia" w:hAnsi="Georgia" w:cs="Georgia"/>
          <w:spacing w:val="-1"/>
          <w:sz w:val="36"/>
          <w:szCs w:val="32"/>
        </w:rPr>
        <w:t>s</w:t>
      </w:r>
      <w:r w:rsidRPr="00FB3DE3">
        <w:rPr>
          <w:rFonts w:ascii="Georgia" w:eastAsia="Georgia" w:hAnsi="Georgia" w:cs="Georgia"/>
          <w:sz w:val="36"/>
          <w:szCs w:val="32"/>
        </w:rPr>
        <w:t>e</w:t>
      </w:r>
      <w:r w:rsidRPr="00FB3DE3">
        <w:rPr>
          <w:rFonts w:ascii="Georgia" w:eastAsia="Georgia" w:hAnsi="Georgia" w:cs="Georgia"/>
          <w:spacing w:val="-11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pacing w:val="2"/>
          <w:sz w:val="36"/>
          <w:szCs w:val="32"/>
        </w:rPr>
        <w:t>i</w:t>
      </w:r>
      <w:r w:rsidRPr="00FB3DE3">
        <w:rPr>
          <w:rFonts w:ascii="Georgia" w:eastAsia="Georgia" w:hAnsi="Georgia" w:cs="Georgia"/>
          <w:sz w:val="36"/>
          <w:szCs w:val="32"/>
        </w:rPr>
        <w:t>s</w:t>
      </w:r>
      <w:r w:rsidRPr="00FB3DE3">
        <w:rPr>
          <w:rFonts w:ascii="Georgia" w:eastAsia="Georgia" w:hAnsi="Georgia" w:cs="Georgia"/>
          <w:spacing w:val="-2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z w:val="36"/>
          <w:szCs w:val="32"/>
        </w:rPr>
        <w:t>δ(</w:t>
      </w:r>
      <w:r w:rsidRPr="00FB3DE3">
        <w:rPr>
          <w:rFonts w:ascii="Georgia" w:eastAsia="Georgia" w:hAnsi="Georgia" w:cs="Georgia"/>
          <w:spacing w:val="1"/>
          <w:sz w:val="36"/>
          <w:szCs w:val="32"/>
        </w:rPr>
        <w:t>t</w:t>
      </w:r>
      <w:r w:rsidRPr="00FB3DE3">
        <w:rPr>
          <w:rFonts w:ascii="Georgia" w:eastAsia="Georgia" w:hAnsi="Georgia" w:cs="Georgia"/>
          <w:sz w:val="36"/>
          <w:szCs w:val="32"/>
        </w:rPr>
        <w:t>).</w:t>
      </w:r>
      <w:r w:rsidRPr="00FB3DE3">
        <w:rPr>
          <w:rFonts w:ascii="Georgia" w:eastAsia="Georgia" w:hAnsi="Georgia" w:cs="Georgia"/>
          <w:spacing w:val="-6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z w:val="36"/>
          <w:szCs w:val="32"/>
        </w:rPr>
        <w:t>If an</w:t>
      </w:r>
      <w:r w:rsidRPr="00FB3DE3">
        <w:rPr>
          <w:rFonts w:ascii="Georgia" w:eastAsia="Georgia" w:hAnsi="Georgia" w:cs="Georgia"/>
          <w:spacing w:val="-1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z w:val="36"/>
          <w:szCs w:val="32"/>
        </w:rPr>
        <w:t>imp</w:t>
      </w:r>
      <w:r w:rsidRPr="00FB3DE3">
        <w:rPr>
          <w:rFonts w:ascii="Georgia" w:eastAsia="Georgia" w:hAnsi="Georgia" w:cs="Georgia"/>
          <w:spacing w:val="1"/>
          <w:sz w:val="36"/>
          <w:szCs w:val="32"/>
        </w:rPr>
        <w:t>u</w:t>
      </w:r>
      <w:r w:rsidRPr="00FB3DE3">
        <w:rPr>
          <w:rFonts w:ascii="Georgia" w:eastAsia="Georgia" w:hAnsi="Georgia" w:cs="Georgia"/>
          <w:sz w:val="36"/>
          <w:szCs w:val="32"/>
        </w:rPr>
        <w:t>l</w:t>
      </w:r>
      <w:r w:rsidRPr="00FB3DE3">
        <w:rPr>
          <w:rFonts w:ascii="Georgia" w:eastAsia="Georgia" w:hAnsi="Georgia" w:cs="Georgia"/>
          <w:spacing w:val="1"/>
          <w:sz w:val="36"/>
          <w:szCs w:val="32"/>
        </w:rPr>
        <w:t>s</w:t>
      </w:r>
      <w:r w:rsidRPr="00FB3DE3">
        <w:rPr>
          <w:rFonts w:ascii="Georgia" w:eastAsia="Georgia" w:hAnsi="Georgia" w:cs="Georgia"/>
          <w:sz w:val="36"/>
          <w:szCs w:val="32"/>
        </w:rPr>
        <w:t>e</w:t>
      </w:r>
      <w:r w:rsidRPr="00FB3DE3">
        <w:rPr>
          <w:rFonts w:ascii="Georgia" w:eastAsia="Georgia" w:hAnsi="Georgia" w:cs="Georgia"/>
          <w:spacing w:val="-11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z w:val="36"/>
          <w:szCs w:val="32"/>
        </w:rPr>
        <w:t>is</w:t>
      </w:r>
      <w:r w:rsidRPr="00FB3DE3">
        <w:rPr>
          <w:rFonts w:ascii="Georgia" w:eastAsia="Georgia" w:hAnsi="Georgia" w:cs="Georgia"/>
          <w:spacing w:val="-2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pacing w:val="2"/>
          <w:sz w:val="36"/>
          <w:szCs w:val="32"/>
        </w:rPr>
        <w:t>u</w:t>
      </w:r>
      <w:r w:rsidRPr="00FB3DE3">
        <w:rPr>
          <w:rFonts w:ascii="Georgia" w:eastAsia="Georgia" w:hAnsi="Georgia" w:cs="Georgia"/>
          <w:spacing w:val="-1"/>
          <w:sz w:val="36"/>
          <w:szCs w:val="32"/>
        </w:rPr>
        <w:t>s</w:t>
      </w:r>
      <w:r w:rsidRPr="00FB3DE3">
        <w:rPr>
          <w:rFonts w:ascii="Georgia" w:eastAsia="Georgia" w:hAnsi="Georgia" w:cs="Georgia"/>
          <w:spacing w:val="2"/>
          <w:sz w:val="36"/>
          <w:szCs w:val="32"/>
        </w:rPr>
        <w:t>e</w:t>
      </w:r>
      <w:r w:rsidRPr="00FB3DE3">
        <w:rPr>
          <w:rFonts w:ascii="Georgia" w:eastAsia="Georgia" w:hAnsi="Georgia" w:cs="Georgia"/>
          <w:sz w:val="36"/>
          <w:szCs w:val="32"/>
        </w:rPr>
        <w:t>d</w:t>
      </w:r>
      <w:r w:rsidRPr="00FB3DE3">
        <w:rPr>
          <w:rFonts w:ascii="Georgia" w:eastAsia="Georgia" w:hAnsi="Georgia" w:cs="Georgia"/>
          <w:spacing w:val="-7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pacing w:val="1"/>
          <w:sz w:val="36"/>
          <w:szCs w:val="32"/>
        </w:rPr>
        <w:t>a</w:t>
      </w:r>
      <w:r w:rsidRPr="00FB3DE3">
        <w:rPr>
          <w:rFonts w:ascii="Georgia" w:eastAsia="Georgia" w:hAnsi="Georgia" w:cs="Georgia"/>
          <w:sz w:val="36"/>
          <w:szCs w:val="32"/>
        </w:rPr>
        <w:t>s an</w:t>
      </w:r>
      <w:r w:rsidRPr="00FB3DE3">
        <w:rPr>
          <w:rFonts w:ascii="Georgia" w:eastAsia="Georgia" w:hAnsi="Georgia" w:cs="Georgia"/>
          <w:spacing w:val="-3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z w:val="36"/>
          <w:szCs w:val="32"/>
        </w:rPr>
        <w:t>i</w:t>
      </w:r>
      <w:r w:rsidRPr="00FB3DE3">
        <w:rPr>
          <w:rFonts w:ascii="Georgia" w:eastAsia="Georgia" w:hAnsi="Georgia" w:cs="Georgia"/>
          <w:spacing w:val="2"/>
          <w:sz w:val="36"/>
          <w:szCs w:val="32"/>
        </w:rPr>
        <w:t>n</w:t>
      </w:r>
      <w:r w:rsidRPr="00FB3DE3">
        <w:rPr>
          <w:rFonts w:ascii="Georgia" w:eastAsia="Georgia" w:hAnsi="Georgia" w:cs="Georgia"/>
          <w:sz w:val="36"/>
          <w:szCs w:val="32"/>
        </w:rPr>
        <w:t>p</w:t>
      </w:r>
      <w:r w:rsidRPr="00FB3DE3">
        <w:rPr>
          <w:rFonts w:ascii="Georgia" w:eastAsia="Georgia" w:hAnsi="Georgia" w:cs="Georgia"/>
          <w:spacing w:val="1"/>
          <w:sz w:val="36"/>
          <w:szCs w:val="32"/>
        </w:rPr>
        <w:t>u</w:t>
      </w:r>
      <w:r w:rsidRPr="00FB3DE3">
        <w:rPr>
          <w:rFonts w:ascii="Georgia" w:eastAsia="Georgia" w:hAnsi="Georgia" w:cs="Georgia"/>
          <w:sz w:val="36"/>
          <w:szCs w:val="32"/>
        </w:rPr>
        <w:t>t</w:t>
      </w:r>
      <w:r w:rsidRPr="00FB3DE3">
        <w:rPr>
          <w:rFonts w:ascii="Georgia" w:eastAsia="Georgia" w:hAnsi="Georgia" w:cs="Georgia"/>
          <w:spacing w:val="-8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z w:val="36"/>
          <w:szCs w:val="32"/>
        </w:rPr>
        <w:t>to</w:t>
      </w:r>
      <w:r w:rsidRPr="00FB3DE3">
        <w:rPr>
          <w:rFonts w:ascii="Georgia" w:eastAsia="Georgia" w:hAnsi="Georgia" w:cs="Georgia"/>
          <w:spacing w:val="-3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z w:val="36"/>
          <w:szCs w:val="32"/>
        </w:rPr>
        <w:t>a</w:t>
      </w:r>
      <w:r w:rsidRPr="00FB3DE3">
        <w:rPr>
          <w:rFonts w:ascii="Georgia" w:eastAsia="Georgia" w:hAnsi="Georgia" w:cs="Georgia"/>
          <w:spacing w:val="-2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pacing w:val="1"/>
          <w:sz w:val="36"/>
          <w:szCs w:val="32"/>
        </w:rPr>
        <w:t>s</w:t>
      </w:r>
      <w:r w:rsidRPr="00FB3DE3">
        <w:rPr>
          <w:rFonts w:ascii="Georgia" w:eastAsia="Georgia" w:hAnsi="Georgia" w:cs="Georgia"/>
          <w:spacing w:val="-1"/>
          <w:sz w:val="36"/>
          <w:szCs w:val="32"/>
        </w:rPr>
        <w:t>ys</w:t>
      </w:r>
      <w:r w:rsidRPr="00FB3DE3">
        <w:rPr>
          <w:rFonts w:ascii="Georgia" w:eastAsia="Georgia" w:hAnsi="Georgia" w:cs="Georgia"/>
          <w:spacing w:val="2"/>
          <w:sz w:val="36"/>
          <w:szCs w:val="32"/>
        </w:rPr>
        <w:t>t</w:t>
      </w:r>
      <w:r w:rsidRPr="00FB3DE3">
        <w:rPr>
          <w:rFonts w:ascii="Georgia" w:eastAsia="Georgia" w:hAnsi="Georgia" w:cs="Georgia"/>
          <w:sz w:val="36"/>
          <w:szCs w:val="32"/>
        </w:rPr>
        <w:t>e</w:t>
      </w:r>
      <w:r w:rsidRPr="00FB3DE3">
        <w:rPr>
          <w:rFonts w:ascii="Georgia" w:eastAsia="Georgia" w:hAnsi="Georgia" w:cs="Georgia"/>
          <w:spacing w:val="-1"/>
          <w:sz w:val="36"/>
          <w:szCs w:val="32"/>
        </w:rPr>
        <w:t>m</w:t>
      </w:r>
      <w:r w:rsidRPr="00FB3DE3">
        <w:rPr>
          <w:rFonts w:ascii="Georgia" w:eastAsia="Georgia" w:hAnsi="Georgia" w:cs="Georgia"/>
          <w:sz w:val="36"/>
          <w:szCs w:val="32"/>
        </w:rPr>
        <w:t>,</w:t>
      </w:r>
      <w:r w:rsidRPr="00FB3DE3">
        <w:rPr>
          <w:rFonts w:ascii="Georgia" w:eastAsia="Georgia" w:hAnsi="Georgia" w:cs="Georgia"/>
          <w:spacing w:val="-11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pacing w:val="2"/>
          <w:sz w:val="36"/>
          <w:szCs w:val="32"/>
        </w:rPr>
        <w:t>t</w:t>
      </w:r>
      <w:r w:rsidRPr="00FB3DE3">
        <w:rPr>
          <w:rFonts w:ascii="Georgia" w:eastAsia="Georgia" w:hAnsi="Georgia" w:cs="Georgia"/>
          <w:spacing w:val="-1"/>
          <w:sz w:val="36"/>
          <w:szCs w:val="32"/>
        </w:rPr>
        <w:t>h</w:t>
      </w:r>
      <w:r w:rsidRPr="00FB3DE3">
        <w:rPr>
          <w:rFonts w:ascii="Georgia" w:eastAsia="Georgia" w:hAnsi="Georgia" w:cs="Georgia"/>
          <w:sz w:val="36"/>
          <w:szCs w:val="32"/>
        </w:rPr>
        <w:t>e</w:t>
      </w:r>
      <w:r w:rsidRPr="00FB3DE3">
        <w:rPr>
          <w:rFonts w:ascii="Georgia" w:eastAsia="Georgia" w:hAnsi="Georgia" w:cs="Georgia"/>
          <w:spacing w:val="-5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z w:val="36"/>
          <w:szCs w:val="32"/>
        </w:rPr>
        <w:t>o</w:t>
      </w:r>
      <w:r w:rsidRPr="00FB3DE3">
        <w:rPr>
          <w:rFonts w:ascii="Georgia" w:eastAsia="Georgia" w:hAnsi="Georgia" w:cs="Georgia"/>
          <w:spacing w:val="1"/>
          <w:sz w:val="36"/>
          <w:szCs w:val="32"/>
        </w:rPr>
        <w:t>u</w:t>
      </w:r>
      <w:r w:rsidRPr="00FB3DE3">
        <w:rPr>
          <w:rFonts w:ascii="Georgia" w:eastAsia="Georgia" w:hAnsi="Georgia" w:cs="Georgia"/>
          <w:sz w:val="36"/>
          <w:szCs w:val="32"/>
        </w:rPr>
        <w:t>tp</w:t>
      </w:r>
      <w:r w:rsidRPr="00FB3DE3">
        <w:rPr>
          <w:rFonts w:ascii="Georgia" w:eastAsia="Georgia" w:hAnsi="Georgia" w:cs="Georgia"/>
          <w:spacing w:val="1"/>
          <w:sz w:val="36"/>
          <w:szCs w:val="32"/>
        </w:rPr>
        <w:t>u</w:t>
      </w:r>
      <w:r w:rsidRPr="00FB3DE3">
        <w:rPr>
          <w:rFonts w:ascii="Georgia" w:eastAsia="Georgia" w:hAnsi="Georgia" w:cs="Georgia"/>
          <w:sz w:val="36"/>
          <w:szCs w:val="32"/>
        </w:rPr>
        <w:t>t</w:t>
      </w:r>
      <w:r w:rsidRPr="00FB3DE3">
        <w:rPr>
          <w:rFonts w:ascii="Georgia" w:eastAsia="Georgia" w:hAnsi="Georgia" w:cs="Georgia"/>
          <w:spacing w:val="-9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pacing w:val="2"/>
          <w:sz w:val="36"/>
          <w:szCs w:val="32"/>
        </w:rPr>
        <w:t>i</w:t>
      </w:r>
      <w:r w:rsidRPr="00FB3DE3">
        <w:rPr>
          <w:rFonts w:ascii="Georgia" w:eastAsia="Georgia" w:hAnsi="Georgia" w:cs="Georgia"/>
          <w:sz w:val="36"/>
          <w:szCs w:val="32"/>
        </w:rPr>
        <w:t>s</w:t>
      </w:r>
      <w:r w:rsidRPr="00FB3DE3">
        <w:rPr>
          <w:rFonts w:ascii="Georgia" w:eastAsia="Georgia" w:hAnsi="Georgia" w:cs="Georgia"/>
          <w:spacing w:val="-1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z w:val="36"/>
          <w:szCs w:val="32"/>
        </w:rPr>
        <w:t>known</w:t>
      </w:r>
      <w:r w:rsidRPr="00FB3DE3">
        <w:rPr>
          <w:rFonts w:ascii="Georgia" w:eastAsia="Georgia" w:hAnsi="Georgia" w:cs="Georgia"/>
          <w:spacing w:val="-8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z w:val="36"/>
          <w:szCs w:val="32"/>
        </w:rPr>
        <w:t>as</w:t>
      </w:r>
      <w:r w:rsidRPr="00FB3DE3">
        <w:rPr>
          <w:rFonts w:ascii="Georgia" w:eastAsia="Georgia" w:hAnsi="Georgia" w:cs="Georgia"/>
          <w:spacing w:val="-3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z w:val="36"/>
          <w:szCs w:val="32"/>
        </w:rPr>
        <w:t>t</w:t>
      </w:r>
      <w:r w:rsidRPr="00FB3DE3">
        <w:rPr>
          <w:rFonts w:ascii="Georgia" w:eastAsia="Georgia" w:hAnsi="Georgia" w:cs="Georgia"/>
          <w:spacing w:val="1"/>
          <w:sz w:val="36"/>
          <w:szCs w:val="32"/>
        </w:rPr>
        <w:t>h</w:t>
      </w:r>
      <w:r w:rsidRPr="00FB3DE3">
        <w:rPr>
          <w:rFonts w:ascii="Georgia" w:eastAsia="Georgia" w:hAnsi="Georgia" w:cs="Georgia"/>
          <w:sz w:val="36"/>
          <w:szCs w:val="32"/>
        </w:rPr>
        <w:t>e</w:t>
      </w:r>
      <w:r w:rsidRPr="00FB3DE3">
        <w:rPr>
          <w:rFonts w:ascii="Georgia" w:eastAsia="Georgia" w:hAnsi="Georgia" w:cs="Georgia"/>
          <w:spacing w:val="-5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z w:val="36"/>
          <w:szCs w:val="32"/>
        </w:rPr>
        <w:t>i</w:t>
      </w:r>
      <w:r w:rsidRPr="00FB3DE3">
        <w:rPr>
          <w:rFonts w:ascii="Georgia" w:eastAsia="Georgia" w:hAnsi="Georgia" w:cs="Georgia"/>
          <w:spacing w:val="1"/>
          <w:sz w:val="36"/>
          <w:szCs w:val="32"/>
        </w:rPr>
        <w:t>m</w:t>
      </w:r>
      <w:r w:rsidRPr="00FB3DE3">
        <w:rPr>
          <w:rFonts w:ascii="Georgia" w:eastAsia="Georgia" w:hAnsi="Georgia" w:cs="Georgia"/>
          <w:sz w:val="36"/>
          <w:szCs w:val="32"/>
        </w:rPr>
        <w:t>p</w:t>
      </w:r>
      <w:r w:rsidRPr="00FB3DE3">
        <w:rPr>
          <w:rFonts w:ascii="Georgia" w:eastAsia="Georgia" w:hAnsi="Georgia" w:cs="Georgia"/>
          <w:spacing w:val="1"/>
          <w:sz w:val="36"/>
          <w:szCs w:val="32"/>
        </w:rPr>
        <w:t>u</w:t>
      </w:r>
      <w:r w:rsidRPr="00FB3DE3">
        <w:rPr>
          <w:rFonts w:ascii="Georgia" w:eastAsia="Georgia" w:hAnsi="Georgia" w:cs="Georgia"/>
          <w:sz w:val="36"/>
          <w:szCs w:val="32"/>
        </w:rPr>
        <w:t>l</w:t>
      </w:r>
      <w:r w:rsidRPr="00FB3DE3">
        <w:rPr>
          <w:rFonts w:ascii="Georgia" w:eastAsia="Georgia" w:hAnsi="Georgia" w:cs="Georgia"/>
          <w:spacing w:val="-1"/>
          <w:sz w:val="36"/>
          <w:szCs w:val="32"/>
        </w:rPr>
        <w:t>s</w:t>
      </w:r>
      <w:r w:rsidRPr="00FB3DE3">
        <w:rPr>
          <w:rFonts w:ascii="Georgia" w:eastAsia="Georgia" w:hAnsi="Georgia" w:cs="Georgia"/>
          <w:sz w:val="36"/>
          <w:szCs w:val="32"/>
        </w:rPr>
        <w:t>e</w:t>
      </w:r>
      <w:r w:rsidRPr="00FB3DE3">
        <w:rPr>
          <w:rFonts w:ascii="Georgia" w:eastAsia="Georgia" w:hAnsi="Georgia" w:cs="Georgia"/>
          <w:spacing w:val="-10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pacing w:val="-1"/>
          <w:sz w:val="36"/>
          <w:szCs w:val="32"/>
        </w:rPr>
        <w:t>r</w:t>
      </w:r>
      <w:r w:rsidRPr="00FB3DE3">
        <w:rPr>
          <w:rFonts w:ascii="Georgia" w:eastAsia="Georgia" w:hAnsi="Georgia" w:cs="Georgia"/>
          <w:spacing w:val="1"/>
          <w:sz w:val="36"/>
          <w:szCs w:val="32"/>
        </w:rPr>
        <w:t>e</w:t>
      </w:r>
      <w:r w:rsidRPr="00FB3DE3">
        <w:rPr>
          <w:rFonts w:ascii="Georgia" w:eastAsia="Georgia" w:hAnsi="Georgia" w:cs="Georgia"/>
          <w:spacing w:val="-1"/>
          <w:sz w:val="36"/>
          <w:szCs w:val="32"/>
        </w:rPr>
        <w:t>s</w:t>
      </w:r>
      <w:r w:rsidRPr="00FB3DE3">
        <w:rPr>
          <w:rFonts w:ascii="Georgia" w:eastAsia="Georgia" w:hAnsi="Georgia" w:cs="Georgia"/>
          <w:sz w:val="36"/>
          <w:szCs w:val="32"/>
        </w:rPr>
        <w:t>po</w:t>
      </w:r>
      <w:r w:rsidRPr="00FB3DE3">
        <w:rPr>
          <w:rFonts w:ascii="Georgia" w:eastAsia="Georgia" w:hAnsi="Georgia" w:cs="Georgia"/>
          <w:spacing w:val="2"/>
          <w:sz w:val="36"/>
          <w:szCs w:val="32"/>
        </w:rPr>
        <w:t>n</w:t>
      </w:r>
      <w:r w:rsidRPr="00FB3DE3">
        <w:rPr>
          <w:rFonts w:ascii="Georgia" w:eastAsia="Georgia" w:hAnsi="Georgia" w:cs="Georgia"/>
          <w:spacing w:val="1"/>
          <w:sz w:val="36"/>
          <w:szCs w:val="32"/>
        </w:rPr>
        <w:t>s</w:t>
      </w:r>
      <w:r w:rsidRPr="00FB3DE3">
        <w:rPr>
          <w:rFonts w:ascii="Georgia" w:eastAsia="Georgia" w:hAnsi="Georgia" w:cs="Georgia"/>
          <w:sz w:val="36"/>
          <w:szCs w:val="32"/>
        </w:rPr>
        <w:t>e. The</w:t>
      </w:r>
      <w:r w:rsidRPr="00FB3DE3">
        <w:rPr>
          <w:rFonts w:ascii="Georgia" w:eastAsia="Georgia" w:hAnsi="Georgia" w:cs="Georgia"/>
          <w:spacing w:val="-5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z w:val="36"/>
          <w:szCs w:val="32"/>
        </w:rPr>
        <w:t>imp</w:t>
      </w:r>
      <w:r w:rsidRPr="00FB3DE3">
        <w:rPr>
          <w:rFonts w:ascii="Georgia" w:eastAsia="Georgia" w:hAnsi="Georgia" w:cs="Georgia"/>
          <w:spacing w:val="1"/>
          <w:sz w:val="36"/>
          <w:szCs w:val="32"/>
        </w:rPr>
        <w:t>u</w:t>
      </w:r>
      <w:r w:rsidRPr="00FB3DE3">
        <w:rPr>
          <w:rFonts w:ascii="Georgia" w:eastAsia="Georgia" w:hAnsi="Georgia" w:cs="Georgia"/>
          <w:spacing w:val="2"/>
          <w:sz w:val="36"/>
          <w:szCs w:val="32"/>
        </w:rPr>
        <w:t>l</w:t>
      </w:r>
      <w:r w:rsidRPr="00FB3DE3">
        <w:rPr>
          <w:rFonts w:ascii="Georgia" w:eastAsia="Georgia" w:hAnsi="Georgia" w:cs="Georgia"/>
          <w:spacing w:val="-1"/>
          <w:sz w:val="36"/>
          <w:szCs w:val="32"/>
        </w:rPr>
        <w:t>s</w:t>
      </w:r>
      <w:r w:rsidRPr="00FB3DE3">
        <w:rPr>
          <w:rFonts w:ascii="Georgia" w:eastAsia="Georgia" w:hAnsi="Georgia" w:cs="Georgia"/>
          <w:sz w:val="36"/>
          <w:szCs w:val="32"/>
        </w:rPr>
        <w:t>e</w:t>
      </w:r>
      <w:r w:rsidRPr="00FB3DE3">
        <w:rPr>
          <w:rFonts w:ascii="Georgia" w:eastAsia="Georgia" w:hAnsi="Georgia" w:cs="Georgia"/>
          <w:spacing w:val="-10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pacing w:val="1"/>
          <w:sz w:val="36"/>
          <w:szCs w:val="32"/>
        </w:rPr>
        <w:t>r</w:t>
      </w:r>
      <w:r w:rsidRPr="00FB3DE3">
        <w:rPr>
          <w:rFonts w:ascii="Georgia" w:eastAsia="Georgia" w:hAnsi="Georgia" w:cs="Georgia"/>
          <w:sz w:val="36"/>
          <w:szCs w:val="32"/>
        </w:rPr>
        <w:t>e</w:t>
      </w:r>
      <w:r w:rsidRPr="00FB3DE3">
        <w:rPr>
          <w:rFonts w:ascii="Georgia" w:eastAsia="Georgia" w:hAnsi="Georgia" w:cs="Georgia"/>
          <w:spacing w:val="-2"/>
          <w:sz w:val="36"/>
          <w:szCs w:val="32"/>
        </w:rPr>
        <w:t>s</w:t>
      </w:r>
      <w:r w:rsidRPr="00FB3DE3">
        <w:rPr>
          <w:rFonts w:ascii="Georgia" w:eastAsia="Georgia" w:hAnsi="Georgia" w:cs="Georgia"/>
          <w:spacing w:val="2"/>
          <w:sz w:val="36"/>
          <w:szCs w:val="32"/>
        </w:rPr>
        <w:t>p</w:t>
      </w:r>
      <w:r w:rsidRPr="00FB3DE3">
        <w:rPr>
          <w:rFonts w:ascii="Georgia" w:eastAsia="Georgia" w:hAnsi="Georgia" w:cs="Georgia"/>
          <w:sz w:val="36"/>
          <w:szCs w:val="32"/>
        </w:rPr>
        <w:t>o</w:t>
      </w:r>
      <w:r w:rsidRPr="00FB3DE3">
        <w:rPr>
          <w:rFonts w:ascii="Georgia" w:eastAsia="Georgia" w:hAnsi="Georgia" w:cs="Georgia"/>
          <w:spacing w:val="1"/>
          <w:sz w:val="36"/>
          <w:szCs w:val="32"/>
        </w:rPr>
        <w:t>n</w:t>
      </w:r>
      <w:r w:rsidRPr="00FB3DE3">
        <w:rPr>
          <w:rFonts w:ascii="Georgia" w:eastAsia="Georgia" w:hAnsi="Georgia" w:cs="Georgia"/>
          <w:spacing w:val="-1"/>
          <w:sz w:val="36"/>
          <w:szCs w:val="32"/>
        </w:rPr>
        <w:t>s</w:t>
      </w:r>
      <w:r w:rsidRPr="00FB3DE3">
        <w:rPr>
          <w:rFonts w:ascii="Georgia" w:eastAsia="Georgia" w:hAnsi="Georgia" w:cs="Georgia"/>
          <w:sz w:val="36"/>
          <w:szCs w:val="32"/>
        </w:rPr>
        <w:t>e</w:t>
      </w:r>
      <w:r w:rsidRPr="00FB3DE3">
        <w:rPr>
          <w:rFonts w:ascii="Georgia" w:eastAsia="Georgia" w:hAnsi="Georgia" w:cs="Georgia"/>
          <w:spacing w:val="-13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z w:val="36"/>
          <w:szCs w:val="32"/>
        </w:rPr>
        <w:t>defi</w:t>
      </w:r>
      <w:r w:rsidRPr="00FB3DE3">
        <w:rPr>
          <w:rFonts w:ascii="Georgia" w:eastAsia="Georgia" w:hAnsi="Georgia" w:cs="Georgia"/>
          <w:spacing w:val="3"/>
          <w:sz w:val="36"/>
          <w:szCs w:val="32"/>
        </w:rPr>
        <w:t>n</w:t>
      </w:r>
      <w:r w:rsidRPr="00FB3DE3">
        <w:rPr>
          <w:rFonts w:ascii="Georgia" w:eastAsia="Georgia" w:hAnsi="Georgia" w:cs="Georgia"/>
          <w:sz w:val="36"/>
          <w:szCs w:val="32"/>
        </w:rPr>
        <w:t>es</w:t>
      </w:r>
      <w:r w:rsidRPr="00FB3DE3">
        <w:rPr>
          <w:rFonts w:ascii="Georgia" w:eastAsia="Georgia" w:hAnsi="Georgia" w:cs="Georgia"/>
          <w:spacing w:val="-12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pacing w:val="2"/>
          <w:sz w:val="36"/>
          <w:szCs w:val="32"/>
        </w:rPr>
        <w:t>t</w:t>
      </w:r>
      <w:r w:rsidRPr="00FB3DE3">
        <w:rPr>
          <w:rFonts w:ascii="Georgia" w:eastAsia="Georgia" w:hAnsi="Georgia" w:cs="Georgia"/>
          <w:spacing w:val="-1"/>
          <w:sz w:val="36"/>
          <w:szCs w:val="32"/>
        </w:rPr>
        <w:t>h</w:t>
      </w:r>
      <w:r w:rsidRPr="00FB3DE3">
        <w:rPr>
          <w:rFonts w:ascii="Georgia" w:eastAsia="Georgia" w:hAnsi="Georgia" w:cs="Georgia"/>
          <w:sz w:val="36"/>
          <w:szCs w:val="32"/>
        </w:rPr>
        <w:t>e</w:t>
      </w:r>
      <w:r w:rsidRPr="00FB3DE3">
        <w:rPr>
          <w:rFonts w:ascii="Georgia" w:eastAsia="Georgia" w:hAnsi="Georgia" w:cs="Georgia"/>
          <w:spacing w:val="-2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pacing w:val="-1"/>
          <w:sz w:val="36"/>
          <w:szCs w:val="32"/>
        </w:rPr>
        <w:t>s</w:t>
      </w:r>
      <w:r w:rsidRPr="00FB3DE3">
        <w:rPr>
          <w:rFonts w:ascii="Georgia" w:eastAsia="Georgia" w:hAnsi="Georgia" w:cs="Georgia"/>
          <w:spacing w:val="1"/>
          <w:sz w:val="36"/>
          <w:szCs w:val="32"/>
        </w:rPr>
        <w:t>y</w:t>
      </w:r>
      <w:r w:rsidRPr="00FB3DE3">
        <w:rPr>
          <w:rFonts w:ascii="Georgia" w:eastAsia="Georgia" w:hAnsi="Georgia" w:cs="Georgia"/>
          <w:spacing w:val="-1"/>
          <w:sz w:val="36"/>
          <w:szCs w:val="32"/>
        </w:rPr>
        <w:t>s</w:t>
      </w:r>
      <w:r w:rsidRPr="00FB3DE3">
        <w:rPr>
          <w:rFonts w:ascii="Georgia" w:eastAsia="Georgia" w:hAnsi="Georgia" w:cs="Georgia"/>
          <w:sz w:val="36"/>
          <w:szCs w:val="32"/>
        </w:rPr>
        <w:t>t</w:t>
      </w:r>
      <w:r w:rsidRPr="00FB3DE3">
        <w:rPr>
          <w:rFonts w:ascii="Georgia" w:eastAsia="Georgia" w:hAnsi="Georgia" w:cs="Georgia"/>
          <w:spacing w:val="2"/>
          <w:sz w:val="36"/>
          <w:szCs w:val="32"/>
        </w:rPr>
        <w:t>e</w:t>
      </w:r>
      <w:r w:rsidRPr="00FB3DE3">
        <w:rPr>
          <w:rFonts w:ascii="Georgia" w:eastAsia="Georgia" w:hAnsi="Georgia" w:cs="Georgia"/>
          <w:sz w:val="36"/>
          <w:szCs w:val="32"/>
        </w:rPr>
        <w:t>m</w:t>
      </w:r>
      <w:r w:rsidRPr="00FB3DE3">
        <w:rPr>
          <w:rFonts w:ascii="Georgia" w:eastAsia="Georgia" w:hAnsi="Georgia" w:cs="Georgia"/>
          <w:spacing w:val="-9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pacing w:val="-1"/>
          <w:sz w:val="36"/>
          <w:szCs w:val="32"/>
        </w:rPr>
        <w:t>b</w:t>
      </w:r>
      <w:r w:rsidRPr="00FB3DE3">
        <w:rPr>
          <w:rFonts w:ascii="Georgia" w:eastAsia="Georgia" w:hAnsi="Georgia" w:cs="Georgia"/>
          <w:spacing w:val="1"/>
          <w:sz w:val="36"/>
          <w:szCs w:val="32"/>
        </w:rPr>
        <w:t>e</w:t>
      </w:r>
      <w:r w:rsidRPr="00FB3DE3">
        <w:rPr>
          <w:rFonts w:ascii="Georgia" w:eastAsia="Georgia" w:hAnsi="Georgia" w:cs="Georgia"/>
          <w:sz w:val="36"/>
          <w:szCs w:val="32"/>
        </w:rPr>
        <w:t>c</w:t>
      </w:r>
      <w:r w:rsidRPr="00FB3DE3">
        <w:rPr>
          <w:rFonts w:ascii="Georgia" w:eastAsia="Georgia" w:hAnsi="Georgia" w:cs="Georgia"/>
          <w:spacing w:val="-1"/>
          <w:sz w:val="36"/>
          <w:szCs w:val="32"/>
        </w:rPr>
        <w:t>a</w:t>
      </w:r>
      <w:r w:rsidRPr="00FB3DE3">
        <w:rPr>
          <w:rFonts w:ascii="Georgia" w:eastAsia="Georgia" w:hAnsi="Georgia" w:cs="Georgia"/>
          <w:spacing w:val="1"/>
          <w:sz w:val="36"/>
          <w:szCs w:val="32"/>
        </w:rPr>
        <w:t>us</w:t>
      </w:r>
      <w:r w:rsidRPr="00FB3DE3">
        <w:rPr>
          <w:rFonts w:ascii="Georgia" w:eastAsia="Georgia" w:hAnsi="Georgia" w:cs="Georgia"/>
          <w:sz w:val="36"/>
          <w:szCs w:val="32"/>
        </w:rPr>
        <w:t>e</w:t>
      </w:r>
      <w:r w:rsidRPr="00FB3DE3">
        <w:rPr>
          <w:rFonts w:ascii="Georgia" w:eastAsia="Georgia" w:hAnsi="Georgia" w:cs="Georgia"/>
          <w:spacing w:val="-11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pacing w:val="1"/>
          <w:sz w:val="36"/>
          <w:szCs w:val="32"/>
        </w:rPr>
        <w:t>a</w:t>
      </w:r>
      <w:r w:rsidRPr="00FB3DE3">
        <w:rPr>
          <w:rFonts w:ascii="Georgia" w:eastAsia="Georgia" w:hAnsi="Georgia" w:cs="Georgia"/>
          <w:sz w:val="36"/>
          <w:szCs w:val="32"/>
        </w:rPr>
        <w:t>ll</w:t>
      </w:r>
      <w:r w:rsidRPr="00FB3DE3">
        <w:rPr>
          <w:rFonts w:ascii="Georgia" w:eastAsia="Georgia" w:hAnsi="Georgia" w:cs="Georgia"/>
          <w:spacing w:val="-3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z w:val="36"/>
          <w:szCs w:val="32"/>
        </w:rPr>
        <w:t>po</w:t>
      </w:r>
      <w:r w:rsidRPr="00FB3DE3">
        <w:rPr>
          <w:rFonts w:ascii="Georgia" w:eastAsia="Georgia" w:hAnsi="Georgia" w:cs="Georgia"/>
          <w:spacing w:val="1"/>
          <w:sz w:val="36"/>
          <w:szCs w:val="32"/>
        </w:rPr>
        <w:t>s</w:t>
      </w:r>
      <w:r w:rsidRPr="00FB3DE3">
        <w:rPr>
          <w:rFonts w:ascii="Georgia" w:eastAsia="Georgia" w:hAnsi="Georgia" w:cs="Georgia"/>
          <w:spacing w:val="-1"/>
          <w:sz w:val="36"/>
          <w:szCs w:val="32"/>
        </w:rPr>
        <w:t>s</w:t>
      </w:r>
      <w:r w:rsidRPr="00FB3DE3">
        <w:rPr>
          <w:rFonts w:ascii="Georgia" w:eastAsia="Georgia" w:hAnsi="Georgia" w:cs="Georgia"/>
          <w:spacing w:val="2"/>
          <w:sz w:val="36"/>
          <w:szCs w:val="32"/>
        </w:rPr>
        <w:t>i</w:t>
      </w:r>
      <w:r w:rsidRPr="00FB3DE3">
        <w:rPr>
          <w:rFonts w:ascii="Georgia" w:eastAsia="Georgia" w:hAnsi="Georgia" w:cs="Georgia"/>
          <w:spacing w:val="-1"/>
          <w:sz w:val="36"/>
          <w:szCs w:val="32"/>
        </w:rPr>
        <w:t>b</w:t>
      </w:r>
      <w:r w:rsidRPr="00FB3DE3">
        <w:rPr>
          <w:rFonts w:ascii="Georgia" w:eastAsia="Georgia" w:hAnsi="Georgia" w:cs="Georgia"/>
          <w:sz w:val="36"/>
          <w:szCs w:val="32"/>
        </w:rPr>
        <w:t>le f</w:t>
      </w:r>
      <w:r w:rsidRPr="00FB3DE3">
        <w:rPr>
          <w:rFonts w:ascii="Georgia" w:eastAsia="Georgia" w:hAnsi="Georgia" w:cs="Georgia"/>
          <w:spacing w:val="-2"/>
          <w:sz w:val="36"/>
          <w:szCs w:val="32"/>
        </w:rPr>
        <w:t>r</w:t>
      </w:r>
      <w:r w:rsidRPr="00FB3DE3">
        <w:rPr>
          <w:rFonts w:ascii="Georgia" w:eastAsia="Georgia" w:hAnsi="Georgia" w:cs="Georgia"/>
          <w:spacing w:val="1"/>
          <w:sz w:val="36"/>
          <w:szCs w:val="32"/>
        </w:rPr>
        <w:t>e</w:t>
      </w:r>
      <w:r w:rsidRPr="00FB3DE3">
        <w:rPr>
          <w:rFonts w:ascii="Georgia" w:eastAsia="Georgia" w:hAnsi="Georgia" w:cs="Georgia"/>
          <w:spacing w:val="-1"/>
          <w:sz w:val="36"/>
          <w:szCs w:val="32"/>
        </w:rPr>
        <w:t>q</w:t>
      </w:r>
      <w:r w:rsidRPr="00FB3DE3">
        <w:rPr>
          <w:rFonts w:ascii="Georgia" w:eastAsia="Georgia" w:hAnsi="Georgia" w:cs="Georgia"/>
          <w:spacing w:val="1"/>
          <w:sz w:val="36"/>
          <w:szCs w:val="32"/>
        </w:rPr>
        <w:t>u</w:t>
      </w:r>
      <w:r w:rsidRPr="00FB3DE3">
        <w:rPr>
          <w:rFonts w:ascii="Georgia" w:eastAsia="Georgia" w:hAnsi="Georgia" w:cs="Georgia"/>
          <w:sz w:val="36"/>
          <w:szCs w:val="32"/>
        </w:rPr>
        <w:t>e</w:t>
      </w:r>
      <w:r w:rsidRPr="00FB3DE3">
        <w:rPr>
          <w:rFonts w:ascii="Georgia" w:eastAsia="Georgia" w:hAnsi="Georgia" w:cs="Georgia"/>
          <w:spacing w:val="2"/>
          <w:sz w:val="36"/>
          <w:szCs w:val="32"/>
        </w:rPr>
        <w:t>n</w:t>
      </w:r>
      <w:r w:rsidRPr="00FB3DE3">
        <w:rPr>
          <w:rFonts w:ascii="Georgia" w:eastAsia="Georgia" w:hAnsi="Georgia" w:cs="Georgia"/>
          <w:sz w:val="36"/>
          <w:szCs w:val="32"/>
        </w:rPr>
        <w:t>cies</w:t>
      </w:r>
      <w:r w:rsidRPr="00FB3DE3">
        <w:rPr>
          <w:rFonts w:ascii="Georgia" w:eastAsia="Georgia" w:hAnsi="Georgia" w:cs="Georgia"/>
          <w:spacing w:val="-17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pacing w:val="2"/>
          <w:sz w:val="36"/>
          <w:szCs w:val="32"/>
        </w:rPr>
        <w:t>a</w:t>
      </w:r>
      <w:r w:rsidRPr="00FB3DE3">
        <w:rPr>
          <w:rFonts w:ascii="Georgia" w:eastAsia="Georgia" w:hAnsi="Georgia" w:cs="Georgia"/>
          <w:spacing w:val="-1"/>
          <w:sz w:val="36"/>
          <w:szCs w:val="32"/>
        </w:rPr>
        <w:t>r</w:t>
      </w:r>
      <w:r w:rsidRPr="00FB3DE3">
        <w:rPr>
          <w:rFonts w:ascii="Georgia" w:eastAsia="Georgia" w:hAnsi="Georgia" w:cs="Georgia"/>
          <w:sz w:val="36"/>
          <w:szCs w:val="32"/>
        </w:rPr>
        <w:t>e</w:t>
      </w:r>
      <w:r w:rsidRPr="00FB3DE3">
        <w:rPr>
          <w:rFonts w:ascii="Georgia" w:eastAsia="Georgia" w:hAnsi="Georgia" w:cs="Georgia"/>
          <w:spacing w:val="-3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pacing w:val="1"/>
          <w:sz w:val="36"/>
          <w:szCs w:val="32"/>
        </w:rPr>
        <w:t>r</w:t>
      </w:r>
      <w:r w:rsidRPr="00FB3DE3">
        <w:rPr>
          <w:rFonts w:ascii="Georgia" w:eastAsia="Georgia" w:hAnsi="Georgia" w:cs="Georgia"/>
          <w:sz w:val="36"/>
          <w:szCs w:val="32"/>
        </w:rPr>
        <w:t>epre</w:t>
      </w:r>
      <w:r w:rsidRPr="00FB3DE3">
        <w:rPr>
          <w:rFonts w:ascii="Georgia" w:eastAsia="Georgia" w:hAnsi="Georgia" w:cs="Georgia"/>
          <w:spacing w:val="1"/>
          <w:sz w:val="36"/>
          <w:szCs w:val="32"/>
        </w:rPr>
        <w:t>s</w:t>
      </w:r>
      <w:r w:rsidRPr="00FB3DE3">
        <w:rPr>
          <w:rFonts w:ascii="Georgia" w:eastAsia="Georgia" w:hAnsi="Georgia" w:cs="Georgia"/>
          <w:sz w:val="36"/>
          <w:szCs w:val="32"/>
        </w:rPr>
        <w:t>ent</w:t>
      </w:r>
      <w:r w:rsidRPr="00FB3DE3">
        <w:rPr>
          <w:rFonts w:ascii="Georgia" w:eastAsia="Georgia" w:hAnsi="Georgia" w:cs="Georgia"/>
          <w:spacing w:val="2"/>
          <w:sz w:val="36"/>
          <w:szCs w:val="32"/>
        </w:rPr>
        <w:t>e</w:t>
      </w:r>
      <w:r w:rsidRPr="00FB3DE3">
        <w:rPr>
          <w:rFonts w:ascii="Georgia" w:eastAsia="Georgia" w:hAnsi="Georgia" w:cs="Georgia"/>
          <w:sz w:val="36"/>
          <w:szCs w:val="32"/>
        </w:rPr>
        <w:t>d</w:t>
      </w:r>
      <w:r w:rsidRPr="00FB3DE3">
        <w:rPr>
          <w:rFonts w:ascii="Georgia" w:eastAsia="Georgia" w:hAnsi="Georgia" w:cs="Georgia"/>
          <w:spacing w:val="-17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z w:val="36"/>
          <w:szCs w:val="32"/>
        </w:rPr>
        <w:t>in</w:t>
      </w:r>
      <w:r w:rsidRPr="00FB3DE3">
        <w:rPr>
          <w:rFonts w:ascii="Georgia" w:eastAsia="Georgia" w:hAnsi="Georgia" w:cs="Georgia"/>
          <w:spacing w:val="-3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z w:val="36"/>
          <w:szCs w:val="32"/>
        </w:rPr>
        <w:t>t</w:t>
      </w:r>
      <w:r w:rsidRPr="00FB3DE3">
        <w:rPr>
          <w:rFonts w:ascii="Georgia" w:eastAsia="Georgia" w:hAnsi="Georgia" w:cs="Georgia"/>
          <w:spacing w:val="1"/>
          <w:sz w:val="36"/>
          <w:szCs w:val="32"/>
        </w:rPr>
        <w:t>h</w:t>
      </w:r>
      <w:r w:rsidRPr="00FB3DE3">
        <w:rPr>
          <w:rFonts w:ascii="Georgia" w:eastAsia="Georgia" w:hAnsi="Georgia" w:cs="Georgia"/>
          <w:sz w:val="36"/>
          <w:szCs w:val="32"/>
        </w:rPr>
        <w:t>e</w:t>
      </w:r>
      <w:r w:rsidRPr="00FB3DE3">
        <w:rPr>
          <w:rFonts w:ascii="Georgia" w:eastAsia="Georgia" w:hAnsi="Georgia" w:cs="Georgia"/>
          <w:spacing w:val="-4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z w:val="36"/>
          <w:szCs w:val="32"/>
        </w:rPr>
        <w:t>in</w:t>
      </w:r>
      <w:r w:rsidRPr="00FB3DE3">
        <w:rPr>
          <w:rFonts w:ascii="Georgia" w:eastAsia="Georgia" w:hAnsi="Georgia" w:cs="Georgia"/>
          <w:spacing w:val="1"/>
          <w:sz w:val="36"/>
          <w:szCs w:val="32"/>
        </w:rPr>
        <w:t>pu</w:t>
      </w:r>
      <w:r w:rsidRPr="00FB3DE3">
        <w:rPr>
          <w:rFonts w:ascii="Georgia" w:eastAsia="Georgia" w:hAnsi="Georgia" w:cs="Georgia"/>
          <w:sz w:val="36"/>
          <w:szCs w:val="32"/>
        </w:rPr>
        <w:t>t.</w:t>
      </w:r>
    </w:p>
    <w:p w:rsidR="00094352" w:rsidRPr="00FB3DE3" w:rsidRDefault="00094352">
      <w:pPr>
        <w:spacing w:before="15" w:line="280" w:lineRule="exact"/>
        <w:rPr>
          <w:sz w:val="32"/>
          <w:szCs w:val="28"/>
        </w:rPr>
      </w:pPr>
    </w:p>
    <w:p w:rsidR="00094352" w:rsidRPr="00FB3DE3" w:rsidRDefault="007942D8">
      <w:pPr>
        <w:ind w:left="116" w:right="500" w:hanging="10"/>
        <w:rPr>
          <w:rFonts w:ascii="Georgia" w:eastAsia="Georgia" w:hAnsi="Georgia" w:cs="Georgia"/>
          <w:sz w:val="36"/>
          <w:szCs w:val="32"/>
        </w:rPr>
      </w:pPr>
      <w:r w:rsidRPr="00FB3DE3">
        <w:rPr>
          <w:rFonts w:ascii="Georgia" w:eastAsia="Georgia" w:hAnsi="Georgia" w:cs="Georgia"/>
          <w:sz w:val="36"/>
          <w:szCs w:val="32"/>
        </w:rPr>
        <w:t>The</w:t>
      </w:r>
      <w:r w:rsidRPr="00FB3DE3">
        <w:rPr>
          <w:rFonts w:ascii="Georgia" w:eastAsia="Georgia" w:hAnsi="Georgia" w:cs="Georgia"/>
          <w:spacing w:val="-5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pacing w:val="1"/>
          <w:sz w:val="36"/>
          <w:szCs w:val="32"/>
        </w:rPr>
        <w:t>r</w:t>
      </w:r>
      <w:r w:rsidRPr="00FB3DE3">
        <w:rPr>
          <w:rFonts w:ascii="Georgia" w:eastAsia="Georgia" w:hAnsi="Georgia" w:cs="Georgia"/>
          <w:sz w:val="36"/>
          <w:szCs w:val="32"/>
        </w:rPr>
        <w:t>amp</w:t>
      </w:r>
      <w:r w:rsidRPr="00FB3DE3">
        <w:rPr>
          <w:rFonts w:ascii="Georgia" w:eastAsia="Georgia" w:hAnsi="Georgia" w:cs="Georgia"/>
          <w:spacing w:val="-7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z w:val="36"/>
          <w:szCs w:val="32"/>
        </w:rPr>
        <w:t>fu</w:t>
      </w:r>
      <w:r w:rsidRPr="00FB3DE3">
        <w:rPr>
          <w:rFonts w:ascii="Georgia" w:eastAsia="Georgia" w:hAnsi="Georgia" w:cs="Georgia"/>
          <w:spacing w:val="1"/>
          <w:sz w:val="36"/>
          <w:szCs w:val="32"/>
        </w:rPr>
        <w:t>n</w:t>
      </w:r>
      <w:r w:rsidRPr="00FB3DE3">
        <w:rPr>
          <w:rFonts w:ascii="Georgia" w:eastAsia="Georgia" w:hAnsi="Georgia" w:cs="Georgia"/>
          <w:sz w:val="36"/>
          <w:szCs w:val="32"/>
        </w:rPr>
        <w:t>cti</w:t>
      </w:r>
      <w:r w:rsidRPr="00FB3DE3">
        <w:rPr>
          <w:rFonts w:ascii="Georgia" w:eastAsia="Georgia" w:hAnsi="Georgia" w:cs="Georgia"/>
          <w:spacing w:val="2"/>
          <w:sz w:val="36"/>
          <w:szCs w:val="32"/>
        </w:rPr>
        <w:t>o</w:t>
      </w:r>
      <w:r w:rsidRPr="00FB3DE3">
        <w:rPr>
          <w:rFonts w:ascii="Georgia" w:eastAsia="Georgia" w:hAnsi="Georgia" w:cs="Georgia"/>
          <w:sz w:val="36"/>
          <w:szCs w:val="32"/>
        </w:rPr>
        <w:t>n</w:t>
      </w:r>
      <w:r w:rsidRPr="00FB3DE3">
        <w:rPr>
          <w:rFonts w:ascii="Georgia" w:eastAsia="Georgia" w:hAnsi="Georgia" w:cs="Georgia"/>
          <w:spacing w:val="-12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z w:val="36"/>
          <w:szCs w:val="32"/>
        </w:rPr>
        <w:t>is</w:t>
      </w:r>
      <w:r w:rsidRPr="00FB3DE3">
        <w:rPr>
          <w:rFonts w:ascii="Georgia" w:eastAsia="Georgia" w:hAnsi="Georgia" w:cs="Georgia"/>
          <w:spacing w:val="-2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z w:val="36"/>
          <w:szCs w:val="32"/>
        </w:rPr>
        <w:t>an</w:t>
      </w:r>
      <w:r w:rsidRPr="00FB3DE3">
        <w:rPr>
          <w:rFonts w:ascii="Georgia" w:eastAsia="Georgia" w:hAnsi="Georgia" w:cs="Georgia"/>
          <w:spacing w:val="-3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pacing w:val="1"/>
          <w:sz w:val="36"/>
          <w:szCs w:val="32"/>
        </w:rPr>
        <w:t>u</w:t>
      </w:r>
      <w:r w:rsidRPr="00FB3DE3">
        <w:rPr>
          <w:rFonts w:ascii="Georgia" w:eastAsia="Georgia" w:hAnsi="Georgia" w:cs="Georgia"/>
          <w:sz w:val="36"/>
          <w:szCs w:val="32"/>
        </w:rPr>
        <w:t>na</w:t>
      </w:r>
      <w:r w:rsidRPr="00FB3DE3">
        <w:rPr>
          <w:rFonts w:ascii="Georgia" w:eastAsia="Georgia" w:hAnsi="Georgia" w:cs="Georgia"/>
          <w:spacing w:val="2"/>
          <w:sz w:val="36"/>
          <w:szCs w:val="32"/>
        </w:rPr>
        <w:t>r</w:t>
      </w:r>
      <w:r w:rsidRPr="00FB3DE3">
        <w:rPr>
          <w:rFonts w:ascii="Georgia" w:eastAsia="Georgia" w:hAnsi="Georgia" w:cs="Georgia"/>
          <w:sz w:val="36"/>
          <w:szCs w:val="32"/>
        </w:rPr>
        <w:t>y</w:t>
      </w:r>
      <w:r w:rsidRPr="00FB3DE3">
        <w:rPr>
          <w:rFonts w:ascii="Georgia" w:eastAsia="Georgia" w:hAnsi="Georgia" w:cs="Georgia"/>
          <w:spacing w:val="-8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pacing w:val="-1"/>
          <w:sz w:val="36"/>
          <w:szCs w:val="32"/>
        </w:rPr>
        <w:t>r</w:t>
      </w:r>
      <w:r w:rsidRPr="00FB3DE3">
        <w:rPr>
          <w:rFonts w:ascii="Georgia" w:eastAsia="Georgia" w:hAnsi="Georgia" w:cs="Georgia"/>
          <w:sz w:val="36"/>
          <w:szCs w:val="32"/>
        </w:rPr>
        <w:t>eal</w:t>
      </w:r>
      <w:r w:rsidRPr="00FB3DE3">
        <w:rPr>
          <w:rFonts w:ascii="Georgia" w:eastAsia="Georgia" w:hAnsi="Georgia" w:cs="Georgia"/>
          <w:spacing w:val="-4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z w:val="36"/>
          <w:szCs w:val="32"/>
        </w:rPr>
        <w:t>fu</w:t>
      </w:r>
      <w:r w:rsidRPr="00FB3DE3">
        <w:rPr>
          <w:rFonts w:ascii="Georgia" w:eastAsia="Georgia" w:hAnsi="Georgia" w:cs="Georgia"/>
          <w:spacing w:val="1"/>
          <w:sz w:val="36"/>
          <w:szCs w:val="32"/>
        </w:rPr>
        <w:t>n</w:t>
      </w:r>
      <w:r w:rsidRPr="00FB3DE3">
        <w:rPr>
          <w:rFonts w:ascii="Georgia" w:eastAsia="Georgia" w:hAnsi="Georgia" w:cs="Georgia"/>
          <w:sz w:val="36"/>
          <w:szCs w:val="32"/>
        </w:rPr>
        <w:t>ct</w:t>
      </w:r>
      <w:r w:rsidRPr="00FB3DE3">
        <w:rPr>
          <w:rFonts w:ascii="Georgia" w:eastAsia="Georgia" w:hAnsi="Georgia" w:cs="Georgia"/>
          <w:spacing w:val="4"/>
          <w:sz w:val="36"/>
          <w:szCs w:val="32"/>
        </w:rPr>
        <w:t>i</w:t>
      </w:r>
      <w:r w:rsidRPr="00FB3DE3">
        <w:rPr>
          <w:rFonts w:ascii="Georgia" w:eastAsia="Georgia" w:hAnsi="Georgia" w:cs="Georgia"/>
          <w:sz w:val="36"/>
          <w:szCs w:val="32"/>
        </w:rPr>
        <w:t>on</w:t>
      </w:r>
      <w:r w:rsidRPr="00FB3DE3">
        <w:rPr>
          <w:rFonts w:ascii="Georgia" w:eastAsia="Georgia" w:hAnsi="Georgia" w:cs="Georgia"/>
          <w:spacing w:val="-11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z w:val="36"/>
          <w:szCs w:val="32"/>
        </w:rPr>
        <w:t>,e</w:t>
      </w:r>
      <w:r w:rsidRPr="00FB3DE3">
        <w:rPr>
          <w:rFonts w:ascii="Georgia" w:eastAsia="Georgia" w:hAnsi="Georgia" w:cs="Georgia"/>
          <w:spacing w:val="2"/>
          <w:sz w:val="36"/>
          <w:szCs w:val="32"/>
        </w:rPr>
        <w:t>a</w:t>
      </w:r>
      <w:r w:rsidRPr="00FB3DE3">
        <w:rPr>
          <w:rFonts w:ascii="Georgia" w:eastAsia="Georgia" w:hAnsi="Georgia" w:cs="Georgia"/>
          <w:spacing w:val="-1"/>
          <w:sz w:val="36"/>
          <w:szCs w:val="32"/>
        </w:rPr>
        <w:t>s</w:t>
      </w:r>
      <w:r w:rsidRPr="00FB3DE3">
        <w:rPr>
          <w:rFonts w:ascii="Georgia" w:eastAsia="Georgia" w:hAnsi="Georgia" w:cs="Georgia"/>
          <w:sz w:val="36"/>
          <w:szCs w:val="32"/>
        </w:rPr>
        <w:t>i</w:t>
      </w:r>
      <w:r w:rsidRPr="00FB3DE3">
        <w:rPr>
          <w:rFonts w:ascii="Georgia" w:eastAsia="Georgia" w:hAnsi="Georgia" w:cs="Georgia"/>
          <w:spacing w:val="2"/>
          <w:sz w:val="36"/>
          <w:szCs w:val="32"/>
        </w:rPr>
        <w:t>l</w:t>
      </w:r>
      <w:r w:rsidRPr="00FB3DE3">
        <w:rPr>
          <w:rFonts w:ascii="Georgia" w:eastAsia="Georgia" w:hAnsi="Georgia" w:cs="Georgia"/>
          <w:sz w:val="36"/>
          <w:szCs w:val="32"/>
        </w:rPr>
        <w:t>y</w:t>
      </w:r>
      <w:r w:rsidRPr="00FB3DE3">
        <w:rPr>
          <w:rFonts w:ascii="Georgia" w:eastAsia="Georgia" w:hAnsi="Georgia" w:cs="Georgia"/>
          <w:spacing w:val="-10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pacing w:val="1"/>
          <w:sz w:val="36"/>
          <w:szCs w:val="32"/>
        </w:rPr>
        <w:t>c</w:t>
      </w:r>
      <w:r w:rsidRPr="00FB3DE3">
        <w:rPr>
          <w:rFonts w:ascii="Georgia" w:eastAsia="Georgia" w:hAnsi="Georgia" w:cs="Georgia"/>
          <w:sz w:val="36"/>
          <w:szCs w:val="32"/>
        </w:rPr>
        <w:t>omp</w:t>
      </w:r>
      <w:r w:rsidRPr="00FB3DE3">
        <w:rPr>
          <w:rFonts w:ascii="Georgia" w:eastAsia="Georgia" w:hAnsi="Georgia" w:cs="Georgia"/>
          <w:spacing w:val="1"/>
          <w:sz w:val="36"/>
          <w:szCs w:val="32"/>
        </w:rPr>
        <w:t>u</w:t>
      </w:r>
      <w:r w:rsidRPr="00FB3DE3">
        <w:rPr>
          <w:rFonts w:ascii="Georgia" w:eastAsia="Georgia" w:hAnsi="Georgia" w:cs="Georgia"/>
          <w:sz w:val="36"/>
          <w:szCs w:val="32"/>
        </w:rPr>
        <w:t>tab</w:t>
      </w:r>
      <w:r w:rsidRPr="00FB3DE3">
        <w:rPr>
          <w:rFonts w:ascii="Georgia" w:eastAsia="Georgia" w:hAnsi="Georgia" w:cs="Georgia"/>
          <w:spacing w:val="1"/>
          <w:sz w:val="36"/>
          <w:szCs w:val="32"/>
        </w:rPr>
        <w:t>l</w:t>
      </w:r>
      <w:r w:rsidRPr="00FB3DE3">
        <w:rPr>
          <w:rFonts w:ascii="Georgia" w:eastAsia="Georgia" w:hAnsi="Georgia" w:cs="Georgia"/>
          <w:sz w:val="36"/>
          <w:szCs w:val="32"/>
        </w:rPr>
        <w:t>e</w:t>
      </w:r>
      <w:r w:rsidRPr="00FB3DE3">
        <w:rPr>
          <w:rFonts w:ascii="Georgia" w:eastAsia="Georgia" w:hAnsi="Georgia" w:cs="Georgia"/>
          <w:spacing w:val="-17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pacing w:val="1"/>
          <w:sz w:val="36"/>
          <w:szCs w:val="32"/>
        </w:rPr>
        <w:t>a</w:t>
      </w:r>
      <w:r w:rsidRPr="00FB3DE3">
        <w:rPr>
          <w:rFonts w:ascii="Georgia" w:eastAsia="Georgia" w:hAnsi="Georgia" w:cs="Georgia"/>
          <w:sz w:val="36"/>
          <w:szCs w:val="32"/>
        </w:rPr>
        <w:t>s</w:t>
      </w:r>
      <w:r w:rsidRPr="00FB3DE3">
        <w:rPr>
          <w:rFonts w:ascii="Georgia" w:eastAsia="Georgia" w:hAnsi="Georgia" w:cs="Georgia"/>
          <w:spacing w:val="-4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pacing w:val="2"/>
          <w:sz w:val="36"/>
          <w:szCs w:val="32"/>
        </w:rPr>
        <w:t>t</w:t>
      </w:r>
      <w:r w:rsidRPr="00FB3DE3">
        <w:rPr>
          <w:rFonts w:ascii="Georgia" w:eastAsia="Georgia" w:hAnsi="Georgia" w:cs="Georgia"/>
          <w:spacing w:val="-1"/>
          <w:sz w:val="36"/>
          <w:szCs w:val="32"/>
        </w:rPr>
        <w:t>h</w:t>
      </w:r>
      <w:r w:rsidRPr="00FB3DE3">
        <w:rPr>
          <w:rFonts w:ascii="Georgia" w:eastAsia="Georgia" w:hAnsi="Georgia" w:cs="Georgia"/>
          <w:sz w:val="36"/>
          <w:szCs w:val="32"/>
        </w:rPr>
        <w:t>e m</w:t>
      </w:r>
      <w:r w:rsidRPr="00FB3DE3">
        <w:rPr>
          <w:rFonts w:ascii="Georgia" w:eastAsia="Georgia" w:hAnsi="Georgia" w:cs="Georgia"/>
          <w:spacing w:val="-1"/>
          <w:sz w:val="36"/>
          <w:szCs w:val="32"/>
        </w:rPr>
        <w:t>e</w:t>
      </w:r>
      <w:r w:rsidRPr="00FB3DE3">
        <w:rPr>
          <w:rFonts w:ascii="Georgia" w:eastAsia="Georgia" w:hAnsi="Georgia" w:cs="Georgia"/>
          <w:sz w:val="36"/>
          <w:szCs w:val="32"/>
        </w:rPr>
        <w:t>an</w:t>
      </w:r>
      <w:r w:rsidRPr="00FB3DE3">
        <w:rPr>
          <w:rFonts w:ascii="Georgia" w:eastAsia="Georgia" w:hAnsi="Georgia" w:cs="Georgia"/>
          <w:spacing w:val="-8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pacing w:val="1"/>
          <w:sz w:val="36"/>
          <w:szCs w:val="32"/>
        </w:rPr>
        <w:t>o</w:t>
      </w:r>
      <w:r w:rsidRPr="00FB3DE3">
        <w:rPr>
          <w:rFonts w:ascii="Georgia" w:eastAsia="Georgia" w:hAnsi="Georgia" w:cs="Georgia"/>
          <w:sz w:val="36"/>
          <w:szCs w:val="32"/>
        </w:rPr>
        <w:t>f</w:t>
      </w:r>
      <w:r w:rsidRPr="00FB3DE3">
        <w:rPr>
          <w:rFonts w:ascii="Georgia" w:eastAsia="Georgia" w:hAnsi="Georgia" w:cs="Georgia"/>
          <w:spacing w:val="-3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pacing w:val="2"/>
          <w:sz w:val="36"/>
          <w:szCs w:val="32"/>
        </w:rPr>
        <w:t>t</w:t>
      </w:r>
      <w:r w:rsidRPr="00FB3DE3">
        <w:rPr>
          <w:rFonts w:ascii="Georgia" w:eastAsia="Georgia" w:hAnsi="Georgia" w:cs="Georgia"/>
          <w:spacing w:val="1"/>
          <w:sz w:val="36"/>
          <w:szCs w:val="32"/>
        </w:rPr>
        <w:t>h</w:t>
      </w:r>
      <w:r w:rsidRPr="00FB3DE3">
        <w:rPr>
          <w:rFonts w:ascii="Georgia" w:eastAsia="Georgia" w:hAnsi="Georgia" w:cs="Georgia"/>
          <w:sz w:val="36"/>
          <w:szCs w:val="32"/>
        </w:rPr>
        <w:t>e</w:t>
      </w:r>
      <w:r w:rsidRPr="00FB3DE3">
        <w:rPr>
          <w:rFonts w:ascii="Georgia" w:eastAsia="Georgia" w:hAnsi="Georgia" w:cs="Georgia"/>
          <w:spacing w:val="-5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z w:val="36"/>
          <w:szCs w:val="32"/>
        </w:rPr>
        <w:t>in</w:t>
      </w:r>
      <w:r w:rsidRPr="00FB3DE3">
        <w:rPr>
          <w:rFonts w:ascii="Georgia" w:eastAsia="Georgia" w:hAnsi="Georgia" w:cs="Georgia"/>
          <w:spacing w:val="2"/>
          <w:sz w:val="36"/>
          <w:szCs w:val="32"/>
        </w:rPr>
        <w:t>d</w:t>
      </w:r>
      <w:r w:rsidRPr="00FB3DE3">
        <w:rPr>
          <w:rFonts w:ascii="Georgia" w:eastAsia="Georgia" w:hAnsi="Georgia" w:cs="Georgia"/>
          <w:spacing w:val="1"/>
          <w:sz w:val="36"/>
          <w:szCs w:val="32"/>
        </w:rPr>
        <w:t>e</w:t>
      </w:r>
      <w:r w:rsidRPr="00FB3DE3">
        <w:rPr>
          <w:rFonts w:ascii="Georgia" w:eastAsia="Georgia" w:hAnsi="Georgia" w:cs="Georgia"/>
          <w:sz w:val="36"/>
          <w:szCs w:val="32"/>
        </w:rPr>
        <w:t>pendent</w:t>
      </w:r>
      <w:r w:rsidRPr="00FB3DE3">
        <w:rPr>
          <w:rFonts w:ascii="Georgia" w:eastAsia="Georgia" w:hAnsi="Georgia" w:cs="Georgia"/>
          <w:spacing w:val="60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z w:val="36"/>
          <w:szCs w:val="32"/>
        </w:rPr>
        <w:t>v</w:t>
      </w:r>
      <w:r w:rsidRPr="00FB3DE3">
        <w:rPr>
          <w:rFonts w:ascii="Georgia" w:eastAsia="Georgia" w:hAnsi="Georgia" w:cs="Georgia"/>
          <w:spacing w:val="2"/>
          <w:sz w:val="36"/>
          <w:szCs w:val="32"/>
        </w:rPr>
        <w:t>a</w:t>
      </w:r>
      <w:r w:rsidRPr="00FB3DE3">
        <w:rPr>
          <w:rFonts w:ascii="Georgia" w:eastAsia="Georgia" w:hAnsi="Georgia" w:cs="Georgia"/>
          <w:spacing w:val="-1"/>
          <w:sz w:val="36"/>
          <w:szCs w:val="32"/>
        </w:rPr>
        <w:t>r</w:t>
      </w:r>
      <w:r w:rsidRPr="00FB3DE3">
        <w:rPr>
          <w:rFonts w:ascii="Georgia" w:eastAsia="Georgia" w:hAnsi="Georgia" w:cs="Georgia"/>
          <w:sz w:val="36"/>
          <w:szCs w:val="32"/>
        </w:rPr>
        <w:t>i</w:t>
      </w:r>
      <w:r w:rsidRPr="00FB3DE3">
        <w:rPr>
          <w:rFonts w:ascii="Georgia" w:eastAsia="Georgia" w:hAnsi="Georgia" w:cs="Georgia"/>
          <w:spacing w:val="2"/>
          <w:sz w:val="36"/>
          <w:szCs w:val="32"/>
        </w:rPr>
        <w:t>a</w:t>
      </w:r>
      <w:r w:rsidRPr="00FB3DE3">
        <w:rPr>
          <w:rFonts w:ascii="Georgia" w:eastAsia="Georgia" w:hAnsi="Georgia" w:cs="Georgia"/>
          <w:spacing w:val="-1"/>
          <w:sz w:val="36"/>
          <w:szCs w:val="32"/>
        </w:rPr>
        <w:t>b</w:t>
      </w:r>
      <w:r w:rsidRPr="00FB3DE3">
        <w:rPr>
          <w:rFonts w:ascii="Georgia" w:eastAsia="Georgia" w:hAnsi="Georgia" w:cs="Georgia"/>
          <w:sz w:val="36"/>
          <w:szCs w:val="32"/>
        </w:rPr>
        <w:t>le</w:t>
      </w:r>
      <w:r w:rsidRPr="00FB3DE3">
        <w:rPr>
          <w:rFonts w:ascii="Georgia" w:eastAsia="Georgia" w:hAnsi="Georgia" w:cs="Georgia"/>
          <w:spacing w:val="-10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z w:val="36"/>
          <w:szCs w:val="32"/>
        </w:rPr>
        <w:t>and</w:t>
      </w:r>
      <w:r w:rsidRPr="00FB3DE3">
        <w:rPr>
          <w:rFonts w:ascii="Georgia" w:eastAsia="Georgia" w:hAnsi="Georgia" w:cs="Georgia"/>
          <w:spacing w:val="-5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z w:val="36"/>
          <w:szCs w:val="32"/>
        </w:rPr>
        <w:t>i</w:t>
      </w:r>
      <w:r w:rsidRPr="00FB3DE3">
        <w:rPr>
          <w:rFonts w:ascii="Georgia" w:eastAsia="Georgia" w:hAnsi="Georgia" w:cs="Georgia"/>
          <w:spacing w:val="2"/>
          <w:sz w:val="36"/>
          <w:szCs w:val="32"/>
        </w:rPr>
        <w:t>t</w:t>
      </w:r>
      <w:r w:rsidRPr="00FB3DE3">
        <w:rPr>
          <w:rFonts w:ascii="Georgia" w:eastAsia="Georgia" w:hAnsi="Georgia" w:cs="Georgia"/>
          <w:sz w:val="36"/>
          <w:szCs w:val="32"/>
        </w:rPr>
        <w:t>s</w:t>
      </w:r>
      <w:r w:rsidRPr="00FB3DE3">
        <w:rPr>
          <w:rFonts w:ascii="Georgia" w:eastAsia="Georgia" w:hAnsi="Georgia" w:cs="Georgia"/>
          <w:spacing w:val="-4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pacing w:val="2"/>
          <w:sz w:val="36"/>
          <w:szCs w:val="32"/>
        </w:rPr>
        <w:t>a</w:t>
      </w:r>
      <w:r w:rsidRPr="00FB3DE3">
        <w:rPr>
          <w:rFonts w:ascii="Georgia" w:eastAsia="Georgia" w:hAnsi="Georgia" w:cs="Georgia"/>
          <w:spacing w:val="-1"/>
          <w:sz w:val="36"/>
          <w:szCs w:val="32"/>
        </w:rPr>
        <w:t>bs</w:t>
      </w:r>
      <w:r w:rsidRPr="00FB3DE3">
        <w:rPr>
          <w:rFonts w:ascii="Georgia" w:eastAsia="Georgia" w:hAnsi="Georgia" w:cs="Georgia"/>
          <w:sz w:val="36"/>
          <w:szCs w:val="32"/>
        </w:rPr>
        <w:t>ol</w:t>
      </w:r>
      <w:r w:rsidRPr="00FB3DE3">
        <w:rPr>
          <w:rFonts w:ascii="Georgia" w:eastAsia="Georgia" w:hAnsi="Georgia" w:cs="Georgia"/>
          <w:spacing w:val="1"/>
          <w:sz w:val="36"/>
          <w:szCs w:val="32"/>
        </w:rPr>
        <w:t>u</w:t>
      </w:r>
      <w:r w:rsidRPr="00FB3DE3">
        <w:rPr>
          <w:rFonts w:ascii="Georgia" w:eastAsia="Georgia" w:hAnsi="Georgia" w:cs="Georgia"/>
          <w:sz w:val="36"/>
          <w:szCs w:val="32"/>
        </w:rPr>
        <w:t>te</w:t>
      </w:r>
      <w:r w:rsidRPr="00FB3DE3">
        <w:rPr>
          <w:rFonts w:ascii="Georgia" w:eastAsia="Georgia" w:hAnsi="Georgia" w:cs="Georgia"/>
          <w:spacing w:val="-9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z w:val="36"/>
          <w:szCs w:val="32"/>
        </w:rPr>
        <w:t>value.</w:t>
      </w:r>
      <w:r w:rsidRPr="00FB3DE3">
        <w:rPr>
          <w:rFonts w:ascii="Georgia" w:eastAsia="Georgia" w:hAnsi="Georgia" w:cs="Georgia"/>
          <w:spacing w:val="2"/>
          <w:sz w:val="36"/>
          <w:szCs w:val="32"/>
        </w:rPr>
        <w:t>T</w:t>
      </w:r>
      <w:r w:rsidRPr="00FB3DE3">
        <w:rPr>
          <w:rFonts w:ascii="Georgia" w:eastAsia="Georgia" w:hAnsi="Georgia" w:cs="Georgia"/>
          <w:spacing w:val="-1"/>
          <w:sz w:val="36"/>
          <w:szCs w:val="32"/>
        </w:rPr>
        <w:t>h</w:t>
      </w:r>
      <w:r w:rsidRPr="00FB3DE3">
        <w:rPr>
          <w:rFonts w:ascii="Georgia" w:eastAsia="Georgia" w:hAnsi="Georgia" w:cs="Georgia"/>
          <w:sz w:val="36"/>
          <w:szCs w:val="32"/>
        </w:rPr>
        <w:t>e</w:t>
      </w:r>
      <w:r w:rsidRPr="00FB3DE3">
        <w:rPr>
          <w:rFonts w:ascii="Georgia" w:eastAsia="Georgia" w:hAnsi="Georgia" w:cs="Georgia"/>
          <w:spacing w:val="-14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z w:val="36"/>
          <w:szCs w:val="32"/>
        </w:rPr>
        <w:t>n</w:t>
      </w:r>
      <w:r w:rsidRPr="00FB3DE3">
        <w:rPr>
          <w:rFonts w:ascii="Georgia" w:eastAsia="Georgia" w:hAnsi="Georgia" w:cs="Georgia"/>
          <w:spacing w:val="2"/>
          <w:sz w:val="36"/>
          <w:szCs w:val="32"/>
        </w:rPr>
        <w:t>a</w:t>
      </w:r>
      <w:r w:rsidRPr="00FB3DE3">
        <w:rPr>
          <w:rFonts w:ascii="Georgia" w:eastAsia="Georgia" w:hAnsi="Georgia" w:cs="Georgia"/>
          <w:sz w:val="36"/>
          <w:szCs w:val="32"/>
        </w:rPr>
        <w:t xml:space="preserve">me </w:t>
      </w:r>
      <w:r w:rsidRPr="00FB3DE3">
        <w:rPr>
          <w:rFonts w:ascii="Georgia" w:eastAsia="Georgia" w:hAnsi="Georgia" w:cs="Georgia"/>
          <w:spacing w:val="-1"/>
          <w:sz w:val="36"/>
          <w:szCs w:val="32"/>
        </w:rPr>
        <w:t>r</w:t>
      </w:r>
      <w:r w:rsidRPr="00FB3DE3">
        <w:rPr>
          <w:rFonts w:ascii="Georgia" w:eastAsia="Georgia" w:hAnsi="Georgia" w:cs="Georgia"/>
          <w:sz w:val="36"/>
          <w:szCs w:val="32"/>
        </w:rPr>
        <w:t>amp</w:t>
      </w:r>
      <w:r w:rsidRPr="00FB3DE3">
        <w:rPr>
          <w:rFonts w:ascii="Georgia" w:eastAsia="Georgia" w:hAnsi="Georgia" w:cs="Georgia"/>
          <w:spacing w:val="-7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z w:val="36"/>
          <w:szCs w:val="32"/>
        </w:rPr>
        <w:t>is</w:t>
      </w:r>
      <w:r w:rsidRPr="00FB3DE3">
        <w:rPr>
          <w:rFonts w:ascii="Georgia" w:eastAsia="Georgia" w:hAnsi="Georgia" w:cs="Georgia"/>
          <w:spacing w:val="-2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z w:val="36"/>
          <w:szCs w:val="32"/>
        </w:rPr>
        <w:t>de</w:t>
      </w:r>
      <w:r w:rsidRPr="00FB3DE3">
        <w:rPr>
          <w:rFonts w:ascii="Georgia" w:eastAsia="Georgia" w:hAnsi="Georgia" w:cs="Georgia"/>
          <w:spacing w:val="-1"/>
          <w:sz w:val="36"/>
          <w:szCs w:val="32"/>
        </w:rPr>
        <w:t>r</w:t>
      </w:r>
      <w:r w:rsidRPr="00FB3DE3">
        <w:rPr>
          <w:rFonts w:ascii="Georgia" w:eastAsia="Georgia" w:hAnsi="Georgia" w:cs="Georgia"/>
          <w:sz w:val="36"/>
          <w:szCs w:val="32"/>
        </w:rPr>
        <w:t>i</w:t>
      </w:r>
      <w:r w:rsidRPr="00FB3DE3">
        <w:rPr>
          <w:rFonts w:ascii="Georgia" w:eastAsia="Georgia" w:hAnsi="Georgia" w:cs="Georgia"/>
          <w:spacing w:val="2"/>
          <w:sz w:val="36"/>
          <w:szCs w:val="32"/>
        </w:rPr>
        <w:t>v</w:t>
      </w:r>
      <w:r w:rsidRPr="00FB3DE3">
        <w:rPr>
          <w:rFonts w:ascii="Georgia" w:eastAsia="Georgia" w:hAnsi="Georgia" w:cs="Georgia"/>
          <w:sz w:val="36"/>
          <w:szCs w:val="32"/>
        </w:rPr>
        <w:t>ed</w:t>
      </w:r>
      <w:r w:rsidRPr="00FB3DE3">
        <w:rPr>
          <w:rFonts w:ascii="Georgia" w:eastAsia="Georgia" w:hAnsi="Georgia" w:cs="Georgia"/>
          <w:spacing w:val="-11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pacing w:val="1"/>
          <w:sz w:val="36"/>
          <w:szCs w:val="32"/>
        </w:rPr>
        <w:t>f</w:t>
      </w:r>
      <w:r w:rsidRPr="00FB3DE3">
        <w:rPr>
          <w:rFonts w:ascii="Georgia" w:eastAsia="Georgia" w:hAnsi="Georgia" w:cs="Georgia"/>
          <w:spacing w:val="-1"/>
          <w:sz w:val="36"/>
          <w:szCs w:val="32"/>
        </w:rPr>
        <w:t>r</w:t>
      </w:r>
      <w:r w:rsidRPr="00FB3DE3">
        <w:rPr>
          <w:rFonts w:ascii="Georgia" w:eastAsia="Georgia" w:hAnsi="Georgia" w:cs="Georgia"/>
          <w:sz w:val="36"/>
          <w:szCs w:val="32"/>
        </w:rPr>
        <w:t>om</w:t>
      </w:r>
      <w:r w:rsidRPr="00FB3DE3">
        <w:rPr>
          <w:rFonts w:ascii="Georgia" w:eastAsia="Georgia" w:hAnsi="Georgia" w:cs="Georgia"/>
          <w:spacing w:val="-7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pacing w:val="2"/>
          <w:sz w:val="36"/>
          <w:szCs w:val="32"/>
        </w:rPr>
        <w:t>t</w:t>
      </w:r>
      <w:r w:rsidRPr="00FB3DE3">
        <w:rPr>
          <w:rFonts w:ascii="Georgia" w:eastAsia="Georgia" w:hAnsi="Georgia" w:cs="Georgia"/>
          <w:spacing w:val="-1"/>
          <w:sz w:val="36"/>
          <w:szCs w:val="32"/>
        </w:rPr>
        <w:t>h</w:t>
      </w:r>
      <w:r w:rsidRPr="00FB3DE3">
        <w:rPr>
          <w:rFonts w:ascii="Georgia" w:eastAsia="Georgia" w:hAnsi="Georgia" w:cs="Georgia"/>
          <w:sz w:val="36"/>
          <w:szCs w:val="32"/>
        </w:rPr>
        <w:t>e</w:t>
      </w:r>
      <w:r w:rsidRPr="00FB3DE3">
        <w:rPr>
          <w:rFonts w:ascii="Georgia" w:eastAsia="Georgia" w:hAnsi="Georgia" w:cs="Georgia"/>
          <w:spacing w:val="-4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z w:val="36"/>
          <w:szCs w:val="32"/>
        </w:rPr>
        <w:t>app</w:t>
      </w:r>
      <w:r w:rsidRPr="00FB3DE3">
        <w:rPr>
          <w:rFonts w:ascii="Georgia" w:eastAsia="Georgia" w:hAnsi="Georgia" w:cs="Georgia"/>
          <w:spacing w:val="1"/>
          <w:sz w:val="36"/>
          <w:szCs w:val="32"/>
        </w:rPr>
        <w:t>e</w:t>
      </w:r>
      <w:r w:rsidRPr="00FB3DE3">
        <w:rPr>
          <w:rFonts w:ascii="Georgia" w:eastAsia="Georgia" w:hAnsi="Georgia" w:cs="Georgia"/>
          <w:sz w:val="36"/>
          <w:szCs w:val="32"/>
        </w:rPr>
        <w:t>a</w:t>
      </w:r>
      <w:r w:rsidRPr="00FB3DE3">
        <w:rPr>
          <w:rFonts w:ascii="Georgia" w:eastAsia="Georgia" w:hAnsi="Georgia" w:cs="Georgia"/>
          <w:spacing w:val="-1"/>
          <w:sz w:val="36"/>
          <w:szCs w:val="32"/>
        </w:rPr>
        <w:t>r</w:t>
      </w:r>
      <w:r w:rsidRPr="00FB3DE3">
        <w:rPr>
          <w:rFonts w:ascii="Georgia" w:eastAsia="Georgia" w:hAnsi="Georgia" w:cs="Georgia"/>
          <w:spacing w:val="2"/>
          <w:sz w:val="36"/>
          <w:szCs w:val="32"/>
        </w:rPr>
        <w:t>a</w:t>
      </w:r>
      <w:r w:rsidRPr="00FB3DE3">
        <w:rPr>
          <w:rFonts w:ascii="Georgia" w:eastAsia="Georgia" w:hAnsi="Georgia" w:cs="Georgia"/>
          <w:sz w:val="36"/>
          <w:szCs w:val="32"/>
        </w:rPr>
        <w:t>nce</w:t>
      </w:r>
      <w:r w:rsidRPr="00FB3DE3">
        <w:rPr>
          <w:rFonts w:ascii="Georgia" w:eastAsia="Georgia" w:hAnsi="Georgia" w:cs="Georgia"/>
          <w:spacing w:val="-16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z w:val="36"/>
          <w:szCs w:val="32"/>
        </w:rPr>
        <w:t>of</w:t>
      </w:r>
      <w:r w:rsidRPr="00FB3DE3">
        <w:rPr>
          <w:rFonts w:ascii="Georgia" w:eastAsia="Georgia" w:hAnsi="Georgia" w:cs="Georgia"/>
          <w:spacing w:val="-3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z w:val="36"/>
          <w:szCs w:val="32"/>
        </w:rPr>
        <w:t>i</w:t>
      </w:r>
      <w:r w:rsidRPr="00FB3DE3">
        <w:rPr>
          <w:rFonts w:ascii="Georgia" w:eastAsia="Georgia" w:hAnsi="Georgia" w:cs="Georgia"/>
          <w:spacing w:val="2"/>
          <w:sz w:val="36"/>
          <w:szCs w:val="32"/>
        </w:rPr>
        <w:t>t</w:t>
      </w:r>
      <w:r w:rsidRPr="00FB3DE3">
        <w:rPr>
          <w:rFonts w:ascii="Georgia" w:eastAsia="Georgia" w:hAnsi="Georgia" w:cs="Georgia"/>
          <w:sz w:val="36"/>
          <w:szCs w:val="32"/>
        </w:rPr>
        <w:t>s</w:t>
      </w:r>
      <w:r w:rsidRPr="00FB3DE3">
        <w:rPr>
          <w:rFonts w:ascii="Georgia" w:eastAsia="Georgia" w:hAnsi="Georgia" w:cs="Georgia"/>
          <w:spacing w:val="-4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pacing w:val="2"/>
          <w:sz w:val="36"/>
          <w:szCs w:val="32"/>
        </w:rPr>
        <w:t>g</w:t>
      </w:r>
      <w:r w:rsidRPr="00FB3DE3">
        <w:rPr>
          <w:rFonts w:ascii="Georgia" w:eastAsia="Georgia" w:hAnsi="Georgia" w:cs="Georgia"/>
          <w:spacing w:val="-1"/>
          <w:sz w:val="36"/>
          <w:szCs w:val="32"/>
        </w:rPr>
        <w:t>r</w:t>
      </w:r>
      <w:r w:rsidRPr="00FB3DE3">
        <w:rPr>
          <w:rFonts w:ascii="Georgia" w:eastAsia="Georgia" w:hAnsi="Georgia" w:cs="Georgia"/>
          <w:sz w:val="36"/>
          <w:szCs w:val="32"/>
        </w:rPr>
        <w:t>a</w:t>
      </w:r>
      <w:r w:rsidRPr="00FB3DE3">
        <w:rPr>
          <w:rFonts w:ascii="Georgia" w:eastAsia="Georgia" w:hAnsi="Georgia" w:cs="Georgia"/>
          <w:spacing w:val="2"/>
          <w:sz w:val="36"/>
          <w:szCs w:val="32"/>
        </w:rPr>
        <w:t>p</w:t>
      </w:r>
      <w:r w:rsidRPr="00FB3DE3">
        <w:rPr>
          <w:rFonts w:ascii="Georgia" w:eastAsia="Georgia" w:hAnsi="Georgia" w:cs="Georgia"/>
          <w:spacing w:val="-1"/>
          <w:sz w:val="36"/>
          <w:szCs w:val="32"/>
        </w:rPr>
        <w:t>h</w:t>
      </w:r>
      <w:r w:rsidRPr="00FB3DE3">
        <w:rPr>
          <w:rFonts w:ascii="Georgia" w:eastAsia="Georgia" w:hAnsi="Georgia" w:cs="Georgia"/>
          <w:sz w:val="36"/>
          <w:szCs w:val="32"/>
        </w:rPr>
        <w:t>.</w:t>
      </w:r>
    </w:p>
    <w:p w:rsidR="00094352" w:rsidRPr="00FB3DE3" w:rsidRDefault="00094352">
      <w:pPr>
        <w:spacing w:before="18" w:line="280" w:lineRule="exact"/>
        <w:rPr>
          <w:sz w:val="32"/>
          <w:szCs w:val="28"/>
        </w:rPr>
      </w:pPr>
    </w:p>
    <w:p w:rsidR="00094352" w:rsidRPr="00FB3DE3" w:rsidRDefault="007942D8">
      <w:pPr>
        <w:ind w:left="116" w:right="281" w:hanging="10"/>
        <w:rPr>
          <w:rFonts w:ascii="Georgia" w:eastAsia="Georgia" w:hAnsi="Georgia" w:cs="Georgia"/>
          <w:sz w:val="36"/>
          <w:szCs w:val="32"/>
        </w:rPr>
        <w:sectPr w:rsidR="00094352" w:rsidRPr="00FB3DE3" w:rsidSect="00E50FEF">
          <w:pgSz w:w="12240" w:h="15840"/>
          <w:pgMar w:top="1480" w:right="500" w:bottom="280" w:left="13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  <w:r w:rsidRPr="00FB3DE3">
        <w:rPr>
          <w:rFonts w:ascii="Georgia" w:eastAsia="Georgia" w:hAnsi="Georgia" w:cs="Georgia"/>
          <w:sz w:val="36"/>
          <w:szCs w:val="32"/>
        </w:rPr>
        <w:t>A</w:t>
      </w:r>
      <w:r w:rsidRPr="00FB3DE3">
        <w:rPr>
          <w:rFonts w:ascii="Georgia" w:eastAsia="Georgia" w:hAnsi="Georgia" w:cs="Georgia"/>
          <w:spacing w:val="-2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z w:val="36"/>
          <w:szCs w:val="32"/>
        </w:rPr>
        <w:t>u</w:t>
      </w:r>
      <w:r w:rsidRPr="00FB3DE3">
        <w:rPr>
          <w:rFonts w:ascii="Georgia" w:eastAsia="Georgia" w:hAnsi="Georgia" w:cs="Georgia"/>
          <w:spacing w:val="1"/>
          <w:sz w:val="36"/>
          <w:szCs w:val="32"/>
        </w:rPr>
        <w:t>n</w:t>
      </w:r>
      <w:r w:rsidRPr="00FB3DE3">
        <w:rPr>
          <w:rFonts w:ascii="Georgia" w:eastAsia="Georgia" w:hAnsi="Georgia" w:cs="Georgia"/>
          <w:sz w:val="36"/>
          <w:szCs w:val="32"/>
        </w:rPr>
        <w:t>it</w:t>
      </w:r>
      <w:r w:rsidRPr="00FB3DE3">
        <w:rPr>
          <w:rFonts w:ascii="Georgia" w:eastAsia="Georgia" w:hAnsi="Georgia" w:cs="Georgia"/>
          <w:spacing w:val="-6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z w:val="36"/>
          <w:szCs w:val="32"/>
        </w:rPr>
        <w:t>st</w:t>
      </w:r>
      <w:r w:rsidRPr="00FB3DE3">
        <w:rPr>
          <w:rFonts w:ascii="Georgia" w:eastAsia="Georgia" w:hAnsi="Georgia" w:cs="Georgia"/>
          <w:spacing w:val="1"/>
          <w:sz w:val="36"/>
          <w:szCs w:val="32"/>
        </w:rPr>
        <w:t>e</w:t>
      </w:r>
      <w:r w:rsidRPr="00FB3DE3">
        <w:rPr>
          <w:rFonts w:ascii="Georgia" w:eastAsia="Georgia" w:hAnsi="Georgia" w:cs="Georgia"/>
          <w:sz w:val="36"/>
          <w:szCs w:val="32"/>
        </w:rPr>
        <w:t>p</w:t>
      </w:r>
      <w:r w:rsidRPr="00FB3DE3">
        <w:rPr>
          <w:rFonts w:ascii="Georgia" w:eastAsia="Georgia" w:hAnsi="Georgia" w:cs="Georgia"/>
          <w:spacing w:val="-6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z w:val="36"/>
          <w:szCs w:val="32"/>
        </w:rPr>
        <w:t>fu</w:t>
      </w:r>
      <w:r w:rsidRPr="00FB3DE3">
        <w:rPr>
          <w:rFonts w:ascii="Georgia" w:eastAsia="Georgia" w:hAnsi="Georgia" w:cs="Georgia"/>
          <w:spacing w:val="1"/>
          <w:sz w:val="36"/>
          <w:szCs w:val="32"/>
        </w:rPr>
        <w:t>n</w:t>
      </w:r>
      <w:r w:rsidRPr="00FB3DE3">
        <w:rPr>
          <w:rFonts w:ascii="Georgia" w:eastAsia="Georgia" w:hAnsi="Georgia" w:cs="Georgia"/>
          <w:sz w:val="36"/>
          <w:szCs w:val="32"/>
        </w:rPr>
        <w:t>ct</w:t>
      </w:r>
      <w:r w:rsidRPr="00FB3DE3">
        <w:rPr>
          <w:rFonts w:ascii="Georgia" w:eastAsia="Georgia" w:hAnsi="Georgia" w:cs="Georgia"/>
          <w:spacing w:val="2"/>
          <w:sz w:val="36"/>
          <w:szCs w:val="32"/>
        </w:rPr>
        <w:t>i</w:t>
      </w:r>
      <w:r w:rsidRPr="00FB3DE3">
        <w:rPr>
          <w:rFonts w:ascii="Georgia" w:eastAsia="Georgia" w:hAnsi="Georgia" w:cs="Georgia"/>
          <w:sz w:val="36"/>
          <w:szCs w:val="32"/>
        </w:rPr>
        <w:t>on</w:t>
      </w:r>
      <w:r w:rsidRPr="00FB3DE3">
        <w:rPr>
          <w:rFonts w:ascii="Georgia" w:eastAsia="Georgia" w:hAnsi="Georgia" w:cs="Georgia"/>
          <w:spacing w:val="-11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z w:val="36"/>
          <w:szCs w:val="32"/>
        </w:rPr>
        <w:t>is</w:t>
      </w:r>
      <w:r w:rsidRPr="00FB3DE3">
        <w:rPr>
          <w:rFonts w:ascii="Georgia" w:eastAsia="Georgia" w:hAnsi="Georgia" w:cs="Georgia"/>
          <w:spacing w:val="-4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z w:val="36"/>
          <w:szCs w:val="32"/>
        </w:rPr>
        <w:t>a</w:t>
      </w:r>
      <w:r w:rsidRPr="00FB3DE3">
        <w:rPr>
          <w:rFonts w:ascii="Georgia" w:eastAsia="Georgia" w:hAnsi="Georgia" w:cs="Georgia"/>
          <w:spacing w:val="-1"/>
          <w:sz w:val="36"/>
          <w:szCs w:val="32"/>
        </w:rPr>
        <w:t xml:space="preserve"> s</w:t>
      </w:r>
      <w:r w:rsidRPr="00FB3DE3">
        <w:rPr>
          <w:rFonts w:ascii="Georgia" w:eastAsia="Georgia" w:hAnsi="Georgia" w:cs="Georgia"/>
          <w:sz w:val="36"/>
          <w:szCs w:val="32"/>
        </w:rPr>
        <w:t>ig</w:t>
      </w:r>
      <w:r w:rsidRPr="00FB3DE3">
        <w:rPr>
          <w:rFonts w:ascii="Georgia" w:eastAsia="Georgia" w:hAnsi="Georgia" w:cs="Georgia"/>
          <w:spacing w:val="1"/>
          <w:sz w:val="36"/>
          <w:szCs w:val="32"/>
        </w:rPr>
        <w:t>n</w:t>
      </w:r>
      <w:r w:rsidRPr="00FB3DE3">
        <w:rPr>
          <w:rFonts w:ascii="Georgia" w:eastAsia="Georgia" w:hAnsi="Georgia" w:cs="Georgia"/>
          <w:sz w:val="36"/>
          <w:szCs w:val="32"/>
        </w:rPr>
        <w:t>al</w:t>
      </w:r>
      <w:r w:rsidRPr="00FB3DE3">
        <w:rPr>
          <w:rFonts w:ascii="Georgia" w:eastAsia="Georgia" w:hAnsi="Georgia" w:cs="Georgia"/>
          <w:spacing w:val="-8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pacing w:val="2"/>
          <w:sz w:val="36"/>
          <w:szCs w:val="32"/>
        </w:rPr>
        <w:t>t</w:t>
      </w:r>
      <w:r w:rsidRPr="00FB3DE3">
        <w:rPr>
          <w:rFonts w:ascii="Georgia" w:eastAsia="Georgia" w:hAnsi="Georgia" w:cs="Georgia"/>
          <w:spacing w:val="-1"/>
          <w:sz w:val="36"/>
          <w:szCs w:val="32"/>
        </w:rPr>
        <w:t>h</w:t>
      </w:r>
      <w:r w:rsidRPr="00FB3DE3">
        <w:rPr>
          <w:rFonts w:ascii="Georgia" w:eastAsia="Georgia" w:hAnsi="Georgia" w:cs="Georgia"/>
          <w:spacing w:val="2"/>
          <w:sz w:val="36"/>
          <w:szCs w:val="32"/>
        </w:rPr>
        <w:t>a</w:t>
      </w:r>
      <w:r w:rsidRPr="00FB3DE3">
        <w:rPr>
          <w:rFonts w:ascii="Georgia" w:eastAsia="Georgia" w:hAnsi="Georgia" w:cs="Georgia"/>
          <w:sz w:val="36"/>
          <w:szCs w:val="32"/>
        </w:rPr>
        <w:t>t</w:t>
      </w:r>
      <w:r w:rsidRPr="00FB3DE3">
        <w:rPr>
          <w:rFonts w:ascii="Georgia" w:eastAsia="Georgia" w:hAnsi="Georgia" w:cs="Georgia"/>
          <w:spacing w:val="-6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z w:val="36"/>
          <w:szCs w:val="32"/>
        </w:rPr>
        <w:t>h</w:t>
      </w:r>
      <w:r w:rsidRPr="00FB3DE3">
        <w:rPr>
          <w:rFonts w:ascii="Georgia" w:eastAsia="Georgia" w:hAnsi="Georgia" w:cs="Georgia"/>
          <w:spacing w:val="1"/>
          <w:sz w:val="36"/>
          <w:szCs w:val="32"/>
        </w:rPr>
        <w:t>a</w:t>
      </w:r>
      <w:r w:rsidRPr="00FB3DE3">
        <w:rPr>
          <w:rFonts w:ascii="Georgia" w:eastAsia="Georgia" w:hAnsi="Georgia" w:cs="Georgia"/>
          <w:sz w:val="36"/>
          <w:szCs w:val="32"/>
        </w:rPr>
        <w:t>s</w:t>
      </w:r>
      <w:r w:rsidRPr="00FB3DE3">
        <w:rPr>
          <w:rFonts w:ascii="Georgia" w:eastAsia="Georgia" w:hAnsi="Georgia" w:cs="Georgia"/>
          <w:spacing w:val="-6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z w:val="36"/>
          <w:szCs w:val="32"/>
        </w:rPr>
        <w:t>a</w:t>
      </w:r>
      <w:r w:rsidRPr="00FB3DE3">
        <w:rPr>
          <w:rFonts w:ascii="Georgia" w:eastAsia="Georgia" w:hAnsi="Georgia" w:cs="Georgia"/>
          <w:spacing w:val="-1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z w:val="36"/>
          <w:szCs w:val="32"/>
        </w:rPr>
        <w:t>mag</w:t>
      </w:r>
      <w:r w:rsidRPr="00FB3DE3">
        <w:rPr>
          <w:rFonts w:ascii="Georgia" w:eastAsia="Georgia" w:hAnsi="Georgia" w:cs="Georgia"/>
          <w:spacing w:val="1"/>
          <w:sz w:val="36"/>
          <w:szCs w:val="32"/>
        </w:rPr>
        <w:t>n</w:t>
      </w:r>
      <w:r w:rsidRPr="00FB3DE3">
        <w:rPr>
          <w:rFonts w:ascii="Georgia" w:eastAsia="Georgia" w:hAnsi="Georgia" w:cs="Georgia"/>
          <w:sz w:val="36"/>
          <w:szCs w:val="32"/>
        </w:rPr>
        <w:t>it</w:t>
      </w:r>
      <w:r w:rsidRPr="00FB3DE3">
        <w:rPr>
          <w:rFonts w:ascii="Georgia" w:eastAsia="Georgia" w:hAnsi="Georgia" w:cs="Georgia"/>
          <w:spacing w:val="1"/>
          <w:sz w:val="36"/>
          <w:szCs w:val="32"/>
        </w:rPr>
        <w:t>ud</w:t>
      </w:r>
      <w:r w:rsidRPr="00FB3DE3">
        <w:rPr>
          <w:rFonts w:ascii="Georgia" w:eastAsia="Georgia" w:hAnsi="Georgia" w:cs="Georgia"/>
          <w:sz w:val="36"/>
          <w:szCs w:val="32"/>
        </w:rPr>
        <w:t>e</w:t>
      </w:r>
      <w:r w:rsidRPr="00FB3DE3">
        <w:rPr>
          <w:rFonts w:ascii="Georgia" w:eastAsia="Georgia" w:hAnsi="Georgia" w:cs="Georgia"/>
          <w:spacing w:val="-15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z w:val="36"/>
          <w:szCs w:val="32"/>
        </w:rPr>
        <w:t>of</w:t>
      </w:r>
      <w:r w:rsidRPr="00FB3DE3">
        <w:rPr>
          <w:rFonts w:ascii="Georgia" w:eastAsia="Georgia" w:hAnsi="Georgia" w:cs="Georgia"/>
          <w:spacing w:val="-3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pacing w:val="1"/>
          <w:sz w:val="36"/>
          <w:szCs w:val="32"/>
        </w:rPr>
        <w:t>z</w:t>
      </w:r>
      <w:r w:rsidRPr="00FB3DE3">
        <w:rPr>
          <w:rFonts w:ascii="Georgia" w:eastAsia="Georgia" w:hAnsi="Georgia" w:cs="Georgia"/>
          <w:sz w:val="36"/>
          <w:szCs w:val="32"/>
        </w:rPr>
        <w:t>e</w:t>
      </w:r>
      <w:r w:rsidRPr="00FB3DE3">
        <w:rPr>
          <w:rFonts w:ascii="Georgia" w:eastAsia="Georgia" w:hAnsi="Georgia" w:cs="Georgia"/>
          <w:spacing w:val="-2"/>
          <w:sz w:val="36"/>
          <w:szCs w:val="32"/>
        </w:rPr>
        <w:t>r</w:t>
      </w:r>
      <w:r w:rsidRPr="00FB3DE3">
        <w:rPr>
          <w:rFonts w:ascii="Georgia" w:eastAsia="Georgia" w:hAnsi="Georgia" w:cs="Georgia"/>
          <w:sz w:val="36"/>
          <w:szCs w:val="32"/>
        </w:rPr>
        <w:t>o</w:t>
      </w:r>
      <w:r w:rsidRPr="00FB3DE3">
        <w:rPr>
          <w:rFonts w:ascii="Georgia" w:eastAsia="Georgia" w:hAnsi="Georgia" w:cs="Georgia"/>
          <w:spacing w:val="-4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pacing w:val="-1"/>
          <w:sz w:val="36"/>
          <w:szCs w:val="32"/>
        </w:rPr>
        <w:t>b</w:t>
      </w:r>
      <w:r w:rsidRPr="00FB3DE3">
        <w:rPr>
          <w:rFonts w:ascii="Georgia" w:eastAsia="Georgia" w:hAnsi="Georgia" w:cs="Georgia"/>
          <w:spacing w:val="1"/>
          <w:sz w:val="36"/>
          <w:szCs w:val="32"/>
        </w:rPr>
        <w:t>e</w:t>
      </w:r>
      <w:r w:rsidRPr="00FB3DE3">
        <w:rPr>
          <w:rFonts w:ascii="Georgia" w:eastAsia="Georgia" w:hAnsi="Georgia" w:cs="Georgia"/>
          <w:sz w:val="36"/>
          <w:szCs w:val="32"/>
        </w:rPr>
        <w:t>fo</w:t>
      </w:r>
      <w:r w:rsidRPr="00FB3DE3">
        <w:rPr>
          <w:rFonts w:ascii="Georgia" w:eastAsia="Georgia" w:hAnsi="Georgia" w:cs="Georgia"/>
          <w:spacing w:val="1"/>
          <w:sz w:val="36"/>
          <w:szCs w:val="32"/>
        </w:rPr>
        <w:t>r</w:t>
      </w:r>
      <w:r w:rsidRPr="00FB3DE3">
        <w:rPr>
          <w:rFonts w:ascii="Georgia" w:eastAsia="Georgia" w:hAnsi="Georgia" w:cs="Georgia"/>
          <w:sz w:val="36"/>
          <w:szCs w:val="32"/>
        </w:rPr>
        <w:t>e</w:t>
      </w:r>
      <w:r w:rsidRPr="00FB3DE3">
        <w:rPr>
          <w:rFonts w:ascii="Georgia" w:eastAsia="Georgia" w:hAnsi="Georgia" w:cs="Georgia"/>
          <w:spacing w:val="-9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pacing w:val="1"/>
          <w:sz w:val="36"/>
          <w:szCs w:val="32"/>
        </w:rPr>
        <w:t>z</w:t>
      </w:r>
      <w:r w:rsidRPr="00FB3DE3">
        <w:rPr>
          <w:rFonts w:ascii="Georgia" w:eastAsia="Georgia" w:hAnsi="Georgia" w:cs="Georgia"/>
          <w:sz w:val="36"/>
          <w:szCs w:val="32"/>
        </w:rPr>
        <w:t>e</w:t>
      </w:r>
      <w:r w:rsidRPr="00FB3DE3">
        <w:rPr>
          <w:rFonts w:ascii="Georgia" w:eastAsia="Georgia" w:hAnsi="Georgia" w:cs="Georgia"/>
          <w:spacing w:val="-2"/>
          <w:sz w:val="36"/>
          <w:szCs w:val="32"/>
        </w:rPr>
        <w:t>r</w:t>
      </w:r>
      <w:r w:rsidRPr="00FB3DE3">
        <w:rPr>
          <w:rFonts w:ascii="Georgia" w:eastAsia="Georgia" w:hAnsi="Georgia" w:cs="Georgia"/>
          <w:sz w:val="36"/>
          <w:szCs w:val="32"/>
        </w:rPr>
        <w:t>o and</w:t>
      </w:r>
      <w:r w:rsidRPr="00FB3DE3">
        <w:rPr>
          <w:rFonts w:ascii="Georgia" w:eastAsia="Georgia" w:hAnsi="Georgia" w:cs="Georgia"/>
          <w:spacing w:val="-5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z w:val="36"/>
          <w:szCs w:val="32"/>
        </w:rPr>
        <w:t>a mag</w:t>
      </w:r>
      <w:r w:rsidRPr="00FB3DE3">
        <w:rPr>
          <w:rFonts w:ascii="Georgia" w:eastAsia="Georgia" w:hAnsi="Georgia" w:cs="Georgia"/>
          <w:spacing w:val="1"/>
          <w:sz w:val="36"/>
          <w:szCs w:val="32"/>
        </w:rPr>
        <w:t>n</w:t>
      </w:r>
      <w:r w:rsidRPr="00FB3DE3">
        <w:rPr>
          <w:rFonts w:ascii="Georgia" w:eastAsia="Georgia" w:hAnsi="Georgia" w:cs="Georgia"/>
          <w:sz w:val="36"/>
          <w:szCs w:val="32"/>
        </w:rPr>
        <w:t>it</w:t>
      </w:r>
      <w:r w:rsidRPr="00FB3DE3">
        <w:rPr>
          <w:rFonts w:ascii="Georgia" w:eastAsia="Georgia" w:hAnsi="Georgia" w:cs="Georgia"/>
          <w:spacing w:val="1"/>
          <w:sz w:val="36"/>
          <w:szCs w:val="32"/>
        </w:rPr>
        <w:t>u</w:t>
      </w:r>
      <w:r w:rsidRPr="00FB3DE3">
        <w:rPr>
          <w:rFonts w:ascii="Georgia" w:eastAsia="Georgia" w:hAnsi="Georgia" w:cs="Georgia"/>
          <w:sz w:val="36"/>
          <w:szCs w:val="32"/>
        </w:rPr>
        <w:t>de</w:t>
      </w:r>
      <w:r w:rsidRPr="00FB3DE3">
        <w:rPr>
          <w:rFonts w:ascii="Georgia" w:eastAsia="Georgia" w:hAnsi="Georgia" w:cs="Georgia"/>
          <w:spacing w:val="-15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z w:val="36"/>
          <w:szCs w:val="32"/>
        </w:rPr>
        <w:t>of</w:t>
      </w:r>
      <w:r w:rsidRPr="00FB3DE3">
        <w:rPr>
          <w:rFonts w:ascii="Georgia" w:eastAsia="Georgia" w:hAnsi="Georgia" w:cs="Georgia"/>
          <w:spacing w:val="-3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z w:val="36"/>
          <w:szCs w:val="32"/>
        </w:rPr>
        <w:t>o</w:t>
      </w:r>
      <w:r w:rsidRPr="00FB3DE3">
        <w:rPr>
          <w:rFonts w:ascii="Georgia" w:eastAsia="Georgia" w:hAnsi="Georgia" w:cs="Georgia"/>
          <w:spacing w:val="2"/>
          <w:sz w:val="36"/>
          <w:szCs w:val="32"/>
        </w:rPr>
        <w:t>n</w:t>
      </w:r>
      <w:r w:rsidRPr="00FB3DE3">
        <w:rPr>
          <w:rFonts w:ascii="Georgia" w:eastAsia="Georgia" w:hAnsi="Georgia" w:cs="Georgia"/>
          <w:sz w:val="36"/>
          <w:szCs w:val="32"/>
        </w:rPr>
        <w:t>e</w:t>
      </w:r>
      <w:r w:rsidRPr="00FB3DE3">
        <w:rPr>
          <w:rFonts w:ascii="Georgia" w:eastAsia="Georgia" w:hAnsi="Georgia" w:cs="Georgia"/>
          <w:spacing w:val="-5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z w:val="36"/>
          <w:szCs w:val="32"/>
        </w:rPr>
        <w:t>a</w:t>
      </w:r>
      <w:r w:rsidRPr="00FB3DE3">
        <w:rPr>
          <w:rFonts w:ascii="Georgia" w:eastAsia="Georgia" w:hAnsi="Georgia" w:cs="Georgia"/>
          <w:spacing w:val="-1"/>
          <w:sz w:val="36"/>
          <w:szCs w:val="32"/>
        </w:rPr>
        <w:t>f</w:t>
      </w:r>
      <w:r w:rsidRPr="00FB3DE3">
        <w:rPr>
          <w:rFonts w:ascii="Georgia" w:eastAsia="Georgia" w:hAnsi="Georgia" w:cs="Georgia"/>
          <w:spacing w:val="2"/>
          <w:sz w:val="36"/>
          <w:szCs w:val="32"/>
        </w:rPr>
        <w:t>t</w:t>
      </w:r>
      <w:r w:rsidRPr="00FB3DE3">
        <w:rPr>
          <w:rFonts w:ascii="Georgia" w:eastAsia="Georgia" w:hAnsi="Georgia" w:cs="Georgia"/>
          <w:sz w:val="36"/>
          <w:szCs w:val="32"/>
        </w:rPr>
        <w:t>er</w:t>
      </w:r>
      <w:r w:rsidRPr="00FB3DE3">
        <w:rPr>
          <w:rFonts w:ascii="Georgia" w:eastAsia="Georgia" w:hAnsi="Georgia" w:cs="Georgia"/>
          <w:spacing w:val="-7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z w:val="36"/>
          <w:szCs w:val="32"/>
        </w:rPr>
        <w:t>z</w:t>
      </w:r>
      <w:r w:rsidRPr="00FB3DE3">
        <w:rPr>
          <w:rFonts w:ascii="Georgia" w:eastAsia="Georgia" w:hAnsi="Georgia" w:cs="Georgia"/>
          <w:spacing w:val="2"/>
          <w:sz w:val="36"/>
          <w:szCs w:val="32"/>
        </w:rPr>
        <w:t>e</w:t>
      </w:r>
      <w:r w:rsidRPr="00FB3DE3">
        <w:rPr>
          <w:rFonts w:ascii="Georgia" w:eastAsia="Georgia" w:hAnsi="Georgia" w:cs="Georgia"/>
          <w:spacing w:val="-1"/>
          <w:sz w:val="36"/>
          <w:szCs w:val="32"/>
        </w:rPr>
        <w:t>r</w:t>
      </w:r>
      <w:r w:rsidRPr="00FB3DE3">
        <w:rPr>
          <w:rFonts w:ascii="Georgia" w:eastAsia="Georgia" w:hAnsi="Georgia" w:cs="Georgia"/>
          <w:sz w:val="36"/>
          <w:szCs w:val="32"/>
        </w:rPr>
        <w:t>o.</w:t>
      </w:r>
      <w:r w:rsidRPr="00FB3DE3">
        <w:rPr>
          <w:rFonts w:ascii="Georgia" w:eastAsia="Georgia" w:hAnsi="Georgia" w:cs="Georgia"/>
          <w:spacing w:val="-5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pacing w:val="3"/>
          <w:sz w:val="36"/>
          <w:szCs w:val="32"/>
        </w:rPr>
        <w:t>T</w:t>
      </w:r>
      <w:r w:rsidRPr="00FB3DE3">
        <w:rPr>
          <w:rFonts w:ascii="Georgia" w:eastAsia="Georgia" w:hAnsi="Georgia" w:cs="Georgia"/>
          <w:spacing w:val="1"/>
          <w:sz w:val="36"/>
          <w:szCs w:val="32"/>
        </w:rPr>
        <w:t>h</w:t>
      </w:r>
      <w:r w:rsidRPr="00FB3DE3">
        <w:rPr>
          <w:rFonts w:ascii="Georgia" w:eastAsia="Georgia" w:hAnsi="Georgia" w:cs="Georgia"/>
          <w:sz w:val="36"/>
          <w:szCs w:val="32"/>
        </w:rPr>
        <w:t>e</w:t>
      </w:r>
      <w:r w:rsidRPr="00FB3DE3">
        <w:rPr>
          <w:rFonts w:ascii="Georgia" w:eastAsia="Georgia" w:hAnsi="Georgia" w:cs="Georgia"/>
          <w:spacing w:val="-5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z w:val="36"/>
          <w:szCs w:val="32"/>
        </w:rPr>
        <w:t>sy</w:t>
      </w:r>
      <w:r w:rsidRPr="00FB3DE3">
        <w:rPr>
          <w:rFonts w:ascii="Georgia" w:eastAsia="Georgia" w:hAnsi="Georgia" w:cs="Georgia"/>
          <w:spacing w:val="1"/>
          <w:sz w:val="36"/>
          <w:szCs w:val="32"/>
        </w:rPr>
        <w:t>m</w:t>
      </w:r>
      <w:r w:rsidRPr="00FB3DE3">
        <w:rPr>
          <w:rFonts w:ascii="Georgia" w:eastAsia="Georgia" w:hAnsi="Georgia" w:cs="Georgia"/>
          <w:spacing w:val="-1"/>
          <w:sz w:val="36"/>
          <w:szCs w:val="32"/>
        </w:rPr>
        <w:t>b</w:t>
      </w:r>
      <w:r w:rsidRPr="00FB3DE3">
        <w:rPr>
          <w:rFonts w:ascii="Georgia" w:eastAsia="Georgia" w:hAnsi="Georgia" w:cs="Georgia"/>
          <w:sz w:val="36"/>
          <w:szCs w:val="32"/>
        </w:rPr>
        <w:t>ol</w:t>
      </w:r>
      <w:r w:rsidRPr="00FB3DE3">
        <w:rPr>
          <w:rFonts w:ascii="Georgia" w:eastAsia="Georgia" w:hAnsi="Georgia" w:cs="Georgia"/>
          <w:spacing w:val="-8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z w:val="36"/>
          <w:szCs w:val="32"/>
        </w:rPr>
        <w:t>for</w:t>
      </w:r>
      <w:r w:rsidRPr="00FB3DE3">
        <w:rPr>
          <w:rFonts w:ascii="Georgia" w:eastAsia="Georgia" w:hAnsi="Georgia" w:cs="Georgia"/>
          <w:spacing w:val="-3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z w:val="36"/>
          <w:szCs w:val="32"/>
        </w:rPr>
        <w:t xml:space="preserve">a </w:t>
      </w:r>
      <w:r w:rsidRPr="00FB3DE3">
        <w:rPr>
          <w:rFonts w:ascii="Georgia" w:eastAsia="Georgia" w:hAnsi="Georgia" w:cs="Georgia"/>
          <w:spacing w:val="1"/>
          <w:sz w:val="36"/>
          <w:szCs w:val="32"/>
        </w:rPr>
        <w:t>u</w:t>
      </w:r>
      <w:r w:rsidRPr="00FB3DE3">
        <w:rPr>
          <w:rFonts w:ascii="Georgia" w:eastAsia="Georgia" w:hAnsi="Georgia" w:cs="Georgia"/>
          <w:sz w:val="36"/>
          <w:szCs w:val="32"/>
        </w:rPr>
        <w:t>n</w:t>
      </w:r>
      <w:r w:rsidRPr="00FB3DE3">
        <w:rPr>
          <w:rFonts w:ascii="Georgia" w:eastAsia="Georgia" w:hAnsi="Georgia" w:cs="Georgia"/>
          <w:spacing w:val="1"/>
          <w:sz w:val="36"/>
          <w:szCs w:val="32"/>
        </w:rPr>
        <w:t>i</w:t>
      </w:r>
      <w:r w:rsidRPr="00FB3DE3">
        <w:rPr>
          <w:rFonts w:ascii="Georgia" w:eastAsia="Georgia" w:hAnsi="Georgia" w:cs="Georgia"/>
          <w:sz w:val="36"/>
          <w:szCs w:val="32"/>
        </w:rPr>
        <w:t>t</w:t>
      </w:r>
      <w:r w:rsidRPr="00FB3DE3">
        <w:rPr>
          <w:rFonts w:ascii="Georgia" w:eastAsia="Georgia" w:hAnsi="Georgia" w:cs="Georgia"/>
          <w:spacing w:val="-6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z w:val="36"/>
          <w:szCs w:val="32"/>
        </w:rPr>
        <w:t>st</w:t>
      </w:r>
      <w:r w:rsidRPr="00FB3DE3">
        <w:rPr>
          <w:rFonts w:ascii="Georgia" w:eastAsia="Georgia" w:hAnsi="Georgia" w:cs="Georgia"/>
          <w:spacing w:val="-2"/>
          <w:sz w:val="36"/>
          <w:szCs w:val="32"/>
        </w:rPr>
        <w:t>e</w:t>
      </w:r>
      <w:r w:rsidRPr="00FB3DE3">
        <w:rPr>
          <w:rFonts w:ascii="Georgia" w:eastAsia="Georgia" w:hAnsi="Georgia" w:cs="Georgia"/>
          <w:sz w:val="36"/>
          <w:szCs w:val="32"/>
        </w:rPr>
        <w:t>p</w:t>
      </w:r>
      <w:r w:rsidRPr="00FB3DE3">
        <w:rPr>
          <w:rFonts w:ascii="Georgia" w:eastAsia="Georgia" w:hAnsi="Georgia" w:cs="Georgia"/>
          <w:spacing w:val="-6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pacing w:val="2"/>
          <w:sz w:val="36"/>
          <w:szCs w:val="32"/>
        </w:rPr>
        <w:t>i</w:t>
      </w:r>
      <w:r w:rsidRPr="00FB3DE3">
        <w:rPr>
          <w:rFonts w:ascii="Georgia" w:eastAsia="Georgia" w:hAnsi="Georgia" w:cs="Georgia"/>
          <w:sz w:val="36"/>
          <w:szCs w:val="32"/>
        </w:rPr>
        <w:t>s</w:t>
      </w:r>
      <w:r w:rsidRPr="00FB3DE3">
        <w:rPr>
          <w:rFonts w:ascii="Georgia" w:eastAsia="Georgia" w:hAnsi="Georgia" w:cs="Georgia"/>
          <w:spacing w:val="-2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pacing w:val="1"/>
          <w:sz w:val="36"/>
          <w:szCs w:val="32"/>
        </w:rPr>
        <w:t>u</w:t>
      </w:r>
      <w:r w:rsidRPr="00FB3DE3">
        <w:rPr>
          <w:rFonts w:ascii="Georgia" w:eastAsia="Georgia" w:hAnsi="Georgia" w:cs="Georgia"/>
          <w:sz w:val="36"/>
          <w:szCs w:val="32"/>
        </w:rPr>
        <w:t>(t).</w:t>
      </w:r>
      <w:r w:rsidRPr="00FB3DE3">
        <w:rPr>
          <w:rFonts w:ascii="Georgia" w:eastAsia="Georgia" w:hAnsi="Georgia" w:cs="Georgia"/>
          <w:spacing w:val="-6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pacing w:val="2"/>
          <w:w w:val="99"/>
          <w:sz w:val="36"/>
          <w:szCs w:val="32"/>
        </w:rPr>
        <w:t>I</w:t>
      </w:r>
      <w:r w:rsidRPr="00FB3DE3">
        <w:rPr>
          <w:rFonts w:ascii="Georgia" w:eastAsia="Georgia" w:hAnsi="Georgia" w:cs="Georgia"/>
          <w:w w:val="99"/>
          <w:sz w:val="36"/>
          <w:szCs w:val="32"/>
        </w:rPr>
        <w:t>f a</w:t>
      </w:r>
      <w:r w:rsidRPr="00FB3DE3">
        <w:rPr>
          <w:rFonts w:ascii="Georgia" w:eastAsia="Georgia" w:hAnsi="Georgia" w:cs="Georgia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pacing w:val="-1"/>
          <w:sz w:val="36"/>
          <w:szCs w:val="32"/>
        </w:rPr>
        <w:t>s</w:t>
      </w:r>
      <w:r w:rsidRPr="00FB3DE3">
        <w:rPr>
          <w:rFonts w:ascii="Georgia" w:eastAsia="Georgia" w:hAnsi="Georgia" w:cs="Georgia"/>
          <w:sz w:val="36"/>
          <w:szCs w:val="32"/>
        </w:rPr>
        <w:t>t</w:t>
      </w:r>
      <w:r w:rsidRPr="00FB3DE3">
        <w:rPr>
          <w:rFonts w:ascii="Georgia" w:eastAsia="Georgia" w:hAnsi="Georgia" w:cs="Georgia"/>
          <w:spacing w:val="2"/>
          <w:sz w:val="36"/>
          <w:szCs w:val="32"/>
        </w:rPr>
        <w:t>e</w:t>
      </w:r>
      <w:r w:rsidRPr="00FB3DE3">
        <w:rPr>
          <w:rFonts w:ascii="Georgia" w:eastAsia="Georgia" w:hAnsi="Georgia" w:cs="Georgia"/>
          <w:sz w:val="36"/>
          <w:szCs w:val="32"/>
        </w:rPr>
        <w:t>p</w:t>
      </w:r>
      <w:r w:rsidRPr="00FB3DE3">
        <w:rPr>
          <w:rFonts w:ascii="Georgia" w:eastAsia="Georgia" w:hAnsi="Georgia" w:cs="Georgia"/>
          <w:spacing w:val="-6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z w:val="36"/>
          <w:szCs w:val="32"/>
        </w:rPr>
        <w:t>is</w:t>
      </w:r>
      <w:r w:rsidRPr="00FB3DE3">
        <w:rPr>
          <w:rFonts w:ascii="Georgia" w:eastAsia="Georgia" w:hAnsi="Georgia" w:cs="Georgia"/>
          <w:spacing w:val="-2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pacing w:val="1"/>
          <w:sz w:val="36"/>
          <w:szCs w:val="32"/>
        </w:rPr>
        <w:t>u</w:t>
      </w:r>
      <w:r w:rsidRPr="00FB3DE3">
        <w:rPr>
          <w:rFonts w:ascii="Georgia" w:eastAsia="Georgia" w:hAnsi="Georgia" w:cs="Georgia"/>
          <w:spacing w:val="-1"/>
          <w:sz w:val="36"/>
          <w:szCs w:val="32"/>
        </w:rPr>
        <w:t>s</w:t>
      </w:r>
      <w:r w:rsidRPr="00FB3DE3">
        <w:rPr>
          <w:rFonts w:ascii="Georgia" w:eastAsia="Georgia" w:hAnsi="Georgia" w:cs="Georgia"/>
          <w:spacing w:val="1"/>
          <w:sz w:val="36"/>
          <w:szCs w:val="32"/>
        </w:rPr>
        <w:t>e</w:t>
      </w:r>
      <w:r w:rsidRPr="00FB3DE3">
        <w:rPr>
          <w:rFonts w:ascii="Georgia" w:eastAsia="Georgia" w:hAnsi="Georgia" w:cs="Georgia"/>
          <w:sz w:val="36"/>
          <w:szCs w:val="32"/>
        </w:rPr>
        <w:t>d</w:t>
      </w:r>
      <w:r w:rsidRPr="00FB3DE3">
        <w:rPr>
          <w:rFonts w:ascii="Georgia" w:eastAsia="Georgia" w:hAnsi="Georgia" w:cs="Georgia"/>
          <w:spacing w:val="-7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pacing w:val="1"/>
          <w:sz w:val="36"/>
          <w:szCs w:val="32"/>
        </w:rPr>
        <w:t>a</w:t>
      </w:r>
      <w:r w:rsidRPr="00FB3DE3">
        <w:rPr>
          <w:rFonts w:ascii="Georgia" w:eastAsia="Georgia" w:hAnsi="Georgia" w:cs="Georgia"/>
          <w:sz w:val="36"/>
          <w:szCs w:val="32"/>
        </w:rPr>
        <w:t>s</w:t>
      </w:r>
      <w:r w:rsidRPr="00FB3DE3">
        <w:rPr>
          <w:rFonts w:ascii="Georgia" w:eastAsia="Georgia" w:hAnsi="Georgia" w:cs="Georgia"/>
          <w:spacing w:val="-4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pacing w:val="2"/>
          <w:sz w:val="36"/>
          <w:szCs w:val="32"/>
        </w:rPr>
        <w:t>t</w:t>
      </w:r>
      <w:r w:rsidRPr="00FB3DE3">
        <w:rPr>
          <w:rFonts w:ascii="Georgia" w:eastAsia="Georgia" w:hAnsi="Georgia" w:cs="Georgia"/>
          <w:spacing w:val="-1"/>
          <w:sz w:val="36"/>
          <w:szCs w:val="32"/>
        </w:rPr>
        <w:t>h</w:t>
      </w:r>
      <w:r w:rsidRPr="00FB3DE3">
        <w:rPr>
          <w:rFonts w:ascii="Georgia" w:eastAsia="Georgia" w:hAnsi="Georgia" w:cs="Georgia"/>
          <w:sz w:val="36"/>
          <w:szCs w:val="32"/>
        </w:rPr>
        <w:t>e</w:t>
      </w:r>
      <w:r w:rsidRPr="00FB3DE3">
        <w:rPr>
          <w:rFonts w:ascii="Georgia" w:eastAsia="Georgia" w:hAnsi="Georgia" w:cs="Georgia"/>
          <w:spacing w:val="-5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z w:val="36"/>
          <w:szCs w:val="32"/>
        </w:rPr>
        <w:t>inp</w:t>
      </w:r>
      <w:r w:rsidRPr="00FB3DE3">
        <w:rPr>
          <w:rFonts w:ascii="Georgia" w:eastAsia="Georgia" w:hAnsi="Georgia" w:cs="Georgia"/>
          <w:spacing w:val="1"/>
          <w:sz w:val="36"/>
          <w:szCs w:val="32"/>
        </w:rPr>
        <w:t>u</w:t>
      </w:r>
      <w:r w:rsidRPr="00FB3DE3">
        <w:rPr>
          <w:rFonts w:ascii="Georgia" w:eastAsia="Georgia" w:hAnsi="Georgia" w:cs="Georgia"/>
          <w:sz w:val="36"/>
          <w:szCs w:val="32"/>
        </w:rPr>
        <w:t>t</w:t>
      </w:r>
      <w:r w:rsidRPr="00FB3DE3">
        <w:rPr>
          <w:rFonts w:ascii="Georgia" w:eastAsia="Georgia" w:hAnsi="Georgia" w:cs="Georgia"/>
          <w:spacing w:val="-8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z w:val="36"/>
          <w:szCs w:val="32"/>
        </w:rPr>
        <w:t>to</w:t>
      </w:r>
      <w:r w:rsidRPr="00FB3DE3">
        <w:rPr>
          <w:rFonts w:ascii="Georgia" w:eastAsia="Georgia" w:hAnsi="Georgia" w:cs="Georgia"/>
          <w:spacing w:val="-3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z w:val="36"/>
          <w:szCs w:val="32"/>
        </w:rPr>
        <w:t xml:space="preserve">a </w:t>
      </w:r>
      <w:r w:rsidRPr="00FB3DE3">
        <w:rPr>
          <w:rFonts w:ascii="Georgia" w:eastAsia="Georgia" w:hAnsi="Georgia" w:cs="Georgia"/>
          <w:spacing w:val="1"/>
          <w:sz w:val="36"/>
          <w:szCs w:val="32"/>
        </w:rPr>
        <w:t>s</w:t>
      </w:r>
      <w:r w:rsidRPr="00FB3DE3">
        <w:rPr>
          <w:rFonts w:ascii="Georgia" w:eastAsia="Georgia" w:hAnsi="Georgia" w:cs="Georgia"/>
          <w:spacing w:val="-1"/>
          <w:sz w:val="36"/>
          <w:szCs w:val="32"/>
        </w:rPr>
        <w:t>ys</w:t>
      </w:r>
      <w:r w:rsidRPr="00FB3DE3">
        <w:rPr>
          <w:rFonts w:ascii="Georgia" w:eastAsia="Georgia" w:hAnsi="Georgia" w:cs="Georgia"/>
          <w:spacing w:val="2"/>
          <w:sz w:val="36"/>
          <w:szCs w:val="32"/>
        </w:rPr>
        <w:t>t</w:t>
      </w:r>
      <w:r w:rsidRPr="00FB3DE3">
        <w:rPr>
          <w:rFonts w:ascii="Georgia" w:eastAsia="Georgia" w:hAnsi="Georgia" w:cs="Georgia"/>
          <w:sz w:val="36"/>
          <w:szCs w:val="32"/>
        </w:rPr>
        <w:t>e</w:t>
      </w:r>
      <w:r w:rsidRPr="00FB3DE3">
        <w:rPr>
          <w:rFonts w:ascii="Georgia" w:eastAsia="Georgia" w:hAnsi="Georgia" w:cs="Georgia"/>
          <w:spacing w:val="-1"/>
          <w:sz w:val="36"/>
          <w:szCs w:val="32"/>
        </w:rPr>
        <w:t>m</w:t>
      </w:r>
      <w:r w:rsidRPr="00FB3DE3">
        <w:rPr>
          <w:rFonts w:ascii="Georgia" w:eastAsia="Georgia" w:hAnsi="Georgia" w:cs="Georgia"/>
          <w:sz w:val="36"/>
          <w:szCs w:val="32"/>
        </w:rPr>
        <w:t>,</w:t>
      </w:r>
      <w:r w:rsidRPr="00FB3DE3">
        <w:rPr>
          <w:rFonts w:ascii="Georgia" w:eastAsia="Georgia" w:hAnsi="Georgia" w:cs="Georgia"/>
          <w:spacing w:val="-11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pacing w:val="2"/>
          <w:sz w:val="36"/>
          <w:szCs w:val="32"/>
        </w:rPr>
        <w:t>t</w:t>
      </w:r>
      <w:r w:rsidRPr="00FB3DE3">
        <w:rPr>
          <w:rFonts w:ascii="Georgia" w:eastAsia="Georgia" w:hAnsi="Georgia" w:cs="Georgia"/>
          <w:spacing w:val="-1"/>
          <w:sz w:val="36"/>
          <w:szCs w:val="32"/>
        </w:rPr>
        <w:t>h</w:t>
      </w:r>
      <w:r w:rsidRPr="00FB3DE3">
        <w:rPr>
          <w:rFonts w:ascii="Georgia" w:eastAsia="Georgia" w:hAnsi="Georgia" w:cs="Georgia"/>
          <w:sz w:val="36"/>
          <w:szCs w:val="32"/>
        </w:rPr>
        <w:t>e</w:t>
      </w:r>
      <w:r w:rsidRPr="00FB3DE3">
        <w:rPr>
          <w:rFonts w:ascii="Georgia" w:eastAsia="Georgia" w:hAnsi="Georgia" w:cs="Georgia"/>
          <w:spacing w:val="-5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z w:val="36"/>
          <w:szCs w:val="32"/>
        </w:rPr>
        <w:t>o</w:t>
      </w:r>
      <w:r w:rsidRPr="00FB3DE3">
        <w:rPr>
          <w:rFonts w:ascii="Georgia" w:eastAsia="Georgia" w:hAnsi="Georgia" w:cs="Georgia"/>
          <w:spacing w:val="1"/>
          <w:sz w:val="36"/>
          <w:szCs w:val="32"/>
        </w:rPr>
        <w:t>u</w:t>
      </w:r>
      <w:r w:rsidRPr="00FB3DE3">
        <w:rPr>
          <w:rFonts w:ascii="Georgia" w:eastAsia="Georgia" w:hAnsi="Georgia" w:cs="Georgia"/>
          <w:sz w:val="36"/>
          <w:szCs w:val="32"/>
        </w:rPr>
        <w:t>tp</w:t>
      </w:r>
      <w:r w:rsidRPr="00FB3DE3">
        <w:rPr>
          <w:rFonts w:ascii="Georgia" w:eastAsia="Georgia" w:hAnsi="Georgia" w:cs="Georgia"/>
          <w:spacing w:val="1"/>
          <w:sz w:val="36"/>
          <w:szCs w:val="32"/>
        </w:rPr>
        <w:t>u</w:t>
      </w:r>
      <w:r w:rsidRPr="00FB3DE3">
        <w:rPr>
          <w:rFonts w:ascii="Georgia" w:eastAsia="Georgia" w:hAnsi="Georgia" w:cs="Georgia"/>
          <w:sz w:val="36"/>
          <w:szCs w:val="32"/>
        </w:rPr>
        <w:t>t</w:t>
      </w:r>
      <w:r w:rsidRPr="00FB3DE3">
        <w:rPr>
          <w:rFonts w:ascii="Georgia" w:eastAsia="Georgia" w:hAnsi="Georgia" w:cs="Georgia"/>
          <w:spacing w:val="-9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pacing w:val="2"/>
          <w:sz w:val="36"/>
          <w:szCs w:val="32"/>
        </w:rPr>
        <w:t>i</w:t>
      </w:r>
      <w:r w:rsidRPr="00FB3DE3">
        <w:rPr>
          <w:rFonts w:ascii="Georgia" w:eastAsia="Georgia" w:hAnsi="Georgia" w:cs="Georgia"/>
          <w:sz w:val="36"/>
          <w:szCs w:val="32"/>
        </w:rPr>
        <w:t>s</w:t>
      </w:r>
      <w:r w:rsidRPr="00FB3DE3">
        <w:rPr>
          <w:rFonts w:ascii="Georgia" w:eastAsia="Georgia" w:hAnsi="Georgia" w:cs="Georgia"/>
          <w:spacing w:val="-1"/>
          <w:sz w:val="36"/>
          <w:szCs w:val="32"/>
        </w:rPr>
        <w:t xml:space="preserve"> c</w:t>
      </w:r>
      <w:r w:rsidRPr="00FB3DE3">
        <w:rPr>
          <w:rFonts w:ascii="Georgia" w:eastAsia="Georgia" w:hAnsi="Georgia" w:cs="Georgia"/>
          <w:sz w:val="36"/>
          <w:szCs w:val="32"/>
        </w:rPr>
        <w:t>al</w:t>
      </w:r>
      <w:r w:rsidRPr="00FB3DE3">
        <w:rPr>
          <w:rFonts w:ascii="Georgia" w:eastAsia="Georgia" w:hAnsi="Georgia" w:cs="Georgia"/>
          <w:spacing w:val="2"/>
          <w:sz w:val="36"/>
          <w:szCs w:val="32"/>
        </w:rPr>
        <w:t>l</w:t>
      </w:r>
      <w:r w:rsidRPr="00FB3DE3">
        <w:rPr>
          <w:rFonts w:ascii="Georgia" w:eastAsia="Georgia" w:hAnsi="Georgia" w:cs="Georgia"/>
          <w:sz w:val="36"/>
          <w:szCs w:val="32"/>
        </w:rPr>
        <w:t>ed</w:t>
      </w:r>
      <w:r w:rsidRPr="00FB3DE3">
        <w:rPr>
          <w:rFonts w:ascii="Georgia" w:eastAsia="Georgia" w:hAnsi="Georgia" w:cs="Georgia"/>
          <w:spacing w:val="-10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pacing w:val="2"/>
          <w:sz w:val="36"/>
          <w:szCs w:val="32"/>
        </w:rPr>
        <w:t>t</w:t>
      </w:r>
      <w:r w:rsidRPr="00FB3DE3">
        <w:rPr>
          <w:rFonts w:ascii="Georgia" w:eastAsia="Georgia" w:hAnsi="Georgia" w:cs="Georgia"/>
          <w:spacing w:val="1"/>
          <w:sz w:val="36"/>
          <w:szCs w:val="32"/>
        </w:rPr>
        <w:t>h</w:t>
      </w:r>
      <w:r w:rsidRPr="00FB3DE3">
        <w:rPr>
          <w:rFonts w:ascii="Georgia" w:eastAsia="Georgia" w:hAnsi="Georgia" w:cs="Georgia"/>
          <w:sz w:val="36"/>
          <w:szCs w:val="32"/>
        </w:rPr>
        <w:t>e</w:t>
      </w:r>
      <w:r w:rsidRPr="00FB3DE3">
        <w:rPr>
          <w:rFonts w:ascii="Georgia" w:eastAsia="Georgia" w:hAnsi="Georgia" w:cs="Georgia"/>
          <w:spacing w:val="-5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pacing w:val="-2"/>
          <w:sz w:val="36"/>
          <w:szCs w:val="32"/>
        </w:rPr>
        <w:t>s</w:t>
      </w:r>
      <w:r w:rsidRPr="00FB3DE3">
        <w:rPr>
          <w:rFonts w:ascii="Georgia" w:eastAsia="Georgia" w:hAnsi="Georgia" w:cs="Georgia"/>
          <w:spacing w:val="2"/>
          <w:sz w:val="36"/>
          <w:szCs w:val="32"/>
        </w:rPr>
        <w:t>t</w:t>
      </w:r>
      <w:r w:rsidRPr="00FB3DE3">
        <w:rPr>
          <w:rFonts w:ascii="Georgia" w:eastAsia="Georgia" w:hAnsi="Georgia" w:cs="Georgia"/>
          <w:sz w:val="36"/>
          <w:szCs w:val="32"/>
        </w:rPr>
        <w:t xml:space="preserve">ep </w:t>
      </w:r>
      <w:r w:rsidRPr="00FB3DE3">
        <w:rPr>
          <w:rFonts w:ascii="Georgia" w:eastAsia="Georgia" w:hAnsi="Georgia" w:cs="Georgia"/>
          <w:spacing w:val="-1"/>
          <w:sz w:val="36"/>
          <w:szCs w:val="32"/>
        </w:rPr>
        <w:t>r</w:t>
      </w:r>
      <w:r w:rsidRPr="00FB3DE3">
        <w:rPr>
          <w:rFonts w:ascii="Georgia" w:eastAsia="Georgia" w:hAnsi="Georgia" w:cs="Georgia"/>
          <w:spacing w:val="1"/>
          <w:sz w:val="36"/>
          <w:szCs w:val="32"/>
        </w:rPr>
        <w:t>e</w:t>
      </w:r>
      <w:r w:rsidRPr="00FB3DE3">
        <w:rPr>
          <w:rFonts w:ascii="Georgia" w:eastAsia="Georgia" w:hAnsi="Georgia" w:cs="Georgia"/>
          <w:spacing w:val="-1"/>
          <w:sz w:val="36"/>
          <w:szCs w:val="32"/>
        </w:rPr>
        <w:t>s</w:t>
      </w:r>
      <w:r w:rsidRPr="00FB3DE3">
        <w:rPr>
          <w:rFonts w:ascii="Georgia" w:eastAsia="Georgia" w:hAnsi="Georgia" w:cs="Georgia"/>
          <w:sz w:val="36"/>
          <w:szCs w:val="32"/>
        </w:rPr>
        <w:t>po</w:t>
      </w:r>
      <w:r w:rsidRPr="00FB3DE3">
        <w:rPr>
          <w:rFonts w:ascii="Georgia" w:eastAsia="Georgia" w:hAnsi="Georgia" w:cs="Georgia"/>
          <w:spacing w:val="2"/>
          <w:sz w:val="36"/>
          <w:szCs w:val="32"/>
        </w:rPr>
        <w:t>n</w:t>
      </w:r>
      <w:r w:rsidRPr="00FB3DE3">
        <w:rPr>
          <w:rFonts w:ascii="Georgia" w:eastAsia="Georgia" w:hAnsi="Georgia" w:cs="Georgia"/>
          <w:spacing w:val="1"/>
          <w:sz w:val="36"/>
          <w:szCs w:val="32"/>
        </w:rPr>
        <w:t>s</w:t>
      </w:r>
      <w:r w:rsidRPr="00FB3DE3">
        <w:rPr>
          <w:rFonts w:ascii="Georgia" w:eastAsia="Georgia" w:hAnsi="Georgia" w:cs="Georgia"/>
          <w:sz w:val="36"/>
          <w:szCs w:val="32"/>
        </w:rPr>
        <w:t>e.</w:t>
      </w:r>
      <w:r w:rsidRPr="00FB3DE3">
        <w:rPr>
          <w:rFonts w:ascii="Georgia" w:eastAsia="Georgia" w:hAnsi="Georgia" w:cs="Georgia"/>
          <w:spacing w:val="-13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pacing w:val="1"/>
          <w:sz w:val="36"/>
          <w:szCs w:val="32"/>
        </w:rPr>
        <w:t>T</w:t>
      </w:r>
      <w:r w:rsidRPr="00FB3DE3">
        <w:rPr>
          <w:rFonts w:ascii="Georgia" w:eastAsia="Georgia" w:hAnsi="Georgia" w:cs="Georgia"/>
          <w:spacing w:val="-1"/>
          <w:sz w:val="36"/>
          <w:szCs w:val="32"/>
        </w:rPr>
        <w:t>h</w:t>
      </w:r>
      <w:r w:rsidRPr="00FB3DE3">
        <w:rPr>
          <w:rFonts w:ascii="Georgia" w:eastAsia="Georgia" w:hAnsi="Georgia" w:cs="Georgia"/>
          <w:sz w:val="36"/>
          <w:szCs w:val="32"/>
        </w:rPr>
        <w:t>e</w:t>
      </w:r>
      <w:r w:rsidRPr="00FB3DE3">
        <w:rPr>
          <w:rFonts w:ascii="Georgia" w:eastAsia="Georgia" w:hAnsi="Georgia" w:cs="Georgia"/>
          <w:spacing w:val="-4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pacing w:val="-1"/>
          <w:sz w:val="36"/>
          <w:szCs w:val="32"/>
        </w:rPr>
        <w:t>s</w:t>
      </w:r>
      <w:r w:rsidRPr="00FB3DE3">
        <w:rPr>
          <w:rFonts w:ascii="Georgia" w:eastAsia="Georgia" w:hAnsi="Georgia" w:cs="Georgia"/>
          <w:spacing w:val="2"/>
          <w:sz w:val="36"/>
          <w:szCs w:val="32"/>
        </w:rPr>
        <w:t>t</w:t>
      </w:r>
      <w:r w:rsidRPr="00FB3DE3">
        <w:rPr>
          <w:rFonts w:ascii="Georgia" w:eastAsia="Georgia" w:hAnsi="Georgia" w:cs="Georgia"/>
          <w:spacing w:val="1"/>
          <w:sz w:val="36"/>
          <w:szCs w:val="32"/>
        </w:rPr>
        <w:t>e</w:t>
      </w:r>
      <w:r w:rsidRPr="00FB3DE3">
        <w:rPr>
          <w:rFonts w:ascii="Georgia" w:eastAsia="Georgia" w:hAnsi="Georgia" w:cs="Georgia"/>
          <w:sz w:val="36"/>
          <w:szCs w:val="32"/>
        </w:rPr>
        <w:t>p</w:t>
      </w:r>
      <w:r w:rsidRPr="00FB3DE3">
        <w:rPr>
          <w:rFonts w:ascii="Georgia" w:eastAsia="Georgia" w:hAnsi="Georgia" w:cs="Georgia"/>
          <w:spacing w:val="-6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pacing w:val="-1"/>
          <w:sz w:val="36"/>
          <w:szCs w:val="32"/>
        </w:rPr>
        <w:t>r</w:t>
      </w:r>
      <w:r w:rsidRPr="00FB3DE3">
        <w:rPr>
          <w:rFonts w:ascii="Georgia" w:eastAsia="Georgia" w:hAnsi="Georgia" w:cs="Georgia"/>
          <w:spacing w:val="1"/>
          <w:sz w:val="36"/>
          <w:szCs w:val="32"/>
        </w:rPr>
        <w:t>e</w:t>
      </w:r>
      <w:r w:rsidRPr="00FB3DE3">
        <w:rPr>
          <w:rFonts w:ascii="Georgia" w:eastAsia="Georgia" w:hAnsi="Georgia" w:cs="Georgia"/>
          <w:spacing w:val="-1"/>
          <w:sz w:val="36"/>
          <w:szCs w:val="32"/>
        </w:rPr>
        <w:t>s</w:t>
      </w:r>
      <w:r w:rsidRPr="00FB3DE3">
        <w:rPr>
          <w:rFonts w:ascii="Georgia" w:eastAsia="Georgia" w:hAnsi="Georgia" w:cs="Georgia"/>
          <w:sz w:val="36"/>
          <w:szCs w:val="32"/>
        </w:rPr>
        <w:t>po</w:t>
      </w:r>
      <w:r w:rsidRPr="00FB3DE3">
        <w:rPr>
          <w:rFonts w:ascii="Georgia" w:eastAsia="Georgia" w:hAnsi="Georgia" w:cs="Georgia"/>
          <w:spacing w:val="4"/>
          <w:sz w:val="36"/>
          <w:szCs w:val="32"/>
        </w:rPr>
        <w:t>n</w:t>
      </w:r>
      <w:r w:rsidRPr="00FB3DE3">
        <w:rPr>
          <w:rFonts w:ascii="Georgia" w:eastAsia="Georgia" w:hAnsi="Georgia" w:cs="Georgia"/>
          <w:spacing w:val="-1"/>
          <w:sz w:val="36"/>
          <w:szCs w:val="32"/>
        </w:rPr>
        <w:t>s</w:t>
      </w:r>
      <w:r w:rsidRPr="00FB3DE3">
        <w:rPr>
          <w:rFonts w:ascii="Georgia" w:eastAsia="Georgia" w:hAnsi="Georgia" w:cs="Georgia"/>
          <w:sz w:val="36"/>
          <w:szCs w:val="32"/>
        </w:rPr>
        <w:t>e</w:t>
      </w:r>
      <w:r w:rsidRPr="00FB3DE3">
        <w:rPr>
          <w:rFonts w:ascii="Georgia" w:eastAsia="Georgia" w:hAnsi="Georgia" w:cs="Georgia"/>
          <w:spacing w:val="-12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pacing w:val="-1"/>
          <w:sz w:val="36"/>
          <w:szCs w:val="32"/>
        </w:rPr>
        <w:t>sh</w:t>
      </w:r>
      <w:r w:rsidRPr="00FB3DE3">
        <w:rPr>
          <w:rFonts w:ascii="Georgia" w:eastAsia="Georgia" w:hAnsi="Georgia" w:cs="Georgia"/>
          <w:spacing w:val="3"/>
          <w:sz w:val="36"/>
          <w:szCs w:val="32"/>
        </w:rPr>
        <w:t>o</w:t>
      </w:r>
      <w:r w:rsidRPr="00FB3DE3">
        <w:rPr>
          <w:rFonts w:ascii="Georgia" w:eastAsia="Georgia" w:hAnsi="Georgia" w:cs="Georgia"/>
          <w:spacing w:val="2"/>
          <w:sz w:val="36"/>
          <w:szCs w:val="32"/>
        </w:rPr>
        <w:t>w</w:t>
      </w:r>
      <w:r w:rsidRPr="00FB3DE3">
        <w:rPr>
          <w:rFonts w:ascii="Georgia" w:eastAsia="Georgia" w:hAnsi="Georgia" w:cs="Georgia"/>
          <w:sz w:val="36"/>
          <w:szCs w:val="32"/>
        </w:rPr>
        <w:t>s</w:t>
      </w:r>
      <w:r w:rsidRPr="00FB3DE3">
        <w:rPr>
          <w:rFonts w:ascii="Georgia" w:eastAsia="Georgia" w:hAnsi="Georgia" w:cs="Georgia"/>
          <w:spacing w:val="-10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pacing w:val="-1"/>
          <w:sz w:val="36"/>
          <w:szCs w:val="32"/>
        </w:rPr>
        <w:t>h</w:t>
      </w:r>
      <w:r w:rsidRPr="00FB3DE3">
        <w:rPr>
          <w:rFonts w:ascii="Georgia" w:eastAsia="Georgia" w:hAnsi="Georgia" w:cs="Georgia"/>
          <w:spacing w:val="3"/>
          <w:sz w:val="36"/>
          <w:szCs w:val="32"/>
        </w:rPr>
        <w:t>o</w:t>
      </w:r>
      <w:r w:rsidRPr="00FB3DE3">
        <w:rPr>
          <w:rFonts w:ascii="Georgia" w:eastAsia="Georgia" w:hAnsi="Georgia" w:cs="Georgia"/>
          <w:sz w:val="36"/>
          <w:szCs w:val="32"/>
        </w:rPr>
        <w:t>w</w:t>
      </w:r>
      <w:r w:rsidRPr="00FB3DE3">
        <w:rPr>
          <w:rFonts w:ascii="Georgia" w:eastAsia="Georgia" w:hAnsi="Georgia" w:cs="Georgia"/>
          <w:spacing w:val="-6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z w:val="36"/>
          <w:szCs w:val="32"/>
        </w:rPr>
        <w:t>a</w:t>
      </w:r>
      <w:r w:rsidRPr="00FB3DE3">
        <w:rPr>
          <w:rFonts w:ascii="Georgia" w:eastAsia="Georgia" w:hAnsi="Georgia" w:cs="Georgia"/>
          <w:spacing w:val="-1"/>
          <w:sz w:val="36"/>
          <w:szCs w:val="32"/>
        </w:rPr>
        <w:t xml:space="preserve"> s</w:t>
      </w:r>
      <w:r w:rsidRPr="00FB3DE3">
        <w:rPr>
          <w:rFonts w:ascii="Georgia" w:eastAsia="Georgia" w:hAnsi="Georgia" w:cs="Georgia"/>
          <w:spacing w:val="1"/>
          <w:sz w:val="36"/>
          <w:szCs w:val="32"/>
        </w:rPr>
        <w:t>y</w:t>
      </w:r>
      <w:r w:rsidRPr="00FB3DE3">
        <w:rPr>
          <w:rFonts w:ascii="Georgia" w:eastAsia="Georgia" w:hAnsi="Georgia" w:cs="Georgia"/>
          <w:spacing w:val="-1"/>
          <w:sz w:val="36"/>
          <w:szCs w:val="32"/>
        </w:rPr>
        <w:t>s</w:t>
      </w:r>
      <w:r w:rsidRPr="00FB3DE3">
        <w:rPr>
          <w:rFonts w:ascii="Georgia" w:eastAsia="Georgia" w:hAnsi="Georgia" w:cs="Georgia"/>
          <w:sz w:val="36"/>
          <w:szCs w:val="32"/>
        </w:rPr>
        <w:t>t</w:t>
      </w:r>
      <w:r w:rsidRPr="00FB3DE3">
        <w:rPr>
          <w:rFonts w:ascii="Georgia" w:eastAsia="Georgia" w:hAnsi="Georgia" w:cs="Georgia"/>
          <w:spacing w:val="2"/>
          <w:sz w:val="36"/>
          <w:szCs w:val="32"/>
        </w:rPr>
        <w:t>e</w:t>
      </w:r>
      <w:r w:rsidRPr="00FB3DE3">
        <w:rPr>
          <w:rFonts w:ascii="Georgia" w:eastAsia="Georgia" w:hAnsi="Georgia" w:cs="Georgia"/>
          <w:sz w:val="36"/>
          <w:szCs w:val="32"/>
        </w:rPr>
        <w:t>m</w:t>
      </w:r>
      <w:r w:rsidRPr="00FB3DE3">
        <w:rPr>
          <w:rFonts w:ascii="Georgia" w:eastAsia="Georgia" w:hAnsi="Georgia" w:cs="Georgia"/>
          <w:spacing w:val="-9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pacing w:val="1"/>
          <w:sz w:val="36"/>
          <w:szCs w:val="32"/>
        </w:rPr>
        <w:t>r</w:t>
      </w:r>
      <w:r w:rsidRPr="00FB3DE3">
        <w:rPr>
          <w:rFonts w:ascii="Georgia" w:eastAsia="Georgia" w:hAnsi="Georgia" w:cs="Georgia"/>
          <w:sz w:val="36"/>
          <w:szCs w:val="32"/>
        </w:rPr>
        <w:t>e</w:t>
      </w:r>
      <w:r w:rsidRPr="00FB3DE3">
        <w:rPr>
          <w:rFonts w:ascii="Georgia" w:eastAsia="Georgia" w:hAnsi="Georgia" w:cs="Georgia"/>
          <w:spacing w:val="-2"/>
          <w:sz w:val="36"/>
          <w:szCs w:val="32"/>
        </w:rPr>
        <w:t>s</w:t>
      </w:r>
      <w:r w:rsidRPr="00FB3DE3">
        <w:rPr>
          <w:rFonts w:ascii="Georgia" w:eastAsia="Georgia" w:hAnsi="Georgia" w:cs="Georgia"/>
          <w:sz w:val="36"/>
          <w:szCs w:val="32"/>
        </w:rPr>
        <w:t>po</w:t>
      </w:r>
      <w:r w:rsidRPr="00FB3DE3">
        <w:rPr>
          <w:rFonts w:ascii="Georgia" w:eastAsia="Georgia" w:hAnsi="Georgia" w:cs="Georgia"/>
          <w:spacing w:val="2"/>
          <w:sz w:val="36"/>
          <w:szCs w:val="32"/>
        </w:rPr>
        <w:t>n</w:t>
      </w:r>
      <w:r w:rsidRPr="00FB3DE3">
        <w:rPr>
          <w:rFonts w:ascii="Georgia" w:eastAsia="Georgia" w:hAnsi="Georgia" w:cs="Georgia"/>
          <w:spacing w:val="1"/>
          <w:sz w:val="36"/>
          <w:szCs w:val="32"/>
        </w:rPr>
        <w:t>d</w:t>
      </w:r>
      <w:r w:rsidRPr="00FB3DE3">
        <w:rPr>
          <w:rFonts w:ascii="Georgia" w:eastAsia="Georgia" w:hAnsi="Georgia" w:cs="Georgia"/>
          <w:sz w:val="36"/>
          <w:szCs w:val="32"/>
        </w:rPr>
        <w:t>s</w:t>
      </w:r>
      <w:r w:rsidRPr="00FB3DE3">
        <w:rPr>
          <w:rFonts w:ascii="Georgia" w:eastAsia="Georgia" w:hAnsi="Georgia" w:cs="Georgia"/>
          <w:spacing w:val="-14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z w:val="36"/>
          <w:szCs w:val="32"/>
        </w:rPr>
        <w:t>to a</w:t>
      </w:r>
      <w:r w:rsidRPr="00FB3DE3">
        <w:rPr>
          <w:rFonts w:ascii="Georgia" w:eastAsia="Georgia" w:hAnsi="Georgia" w:cs="Georgia"/>
          <w:spacing w:val="-2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pacing w:val="-1"/>
          <w:sz w:val="36"/>
          <w:szCs w:val="32"/>
        </w:rPr>
        <w:t>s</w:t>
      </w:r>
      <w:r w:rsidRPr="00FB3DE3">
        <w:rPr>
          <w:rFonts w:ascii="Georgia" w:eastAsia="Georgia" w:hAnsi="Georgia" w:cs="Georgia"/>
          <w:spacing w:val="3"/>
          <w:sz w:val="36"/>
          <w:szCs w:val="32"/>
        </w:rPr>
        <w:t>u</w:t>
      </w:r>
      <w:r w:rsidRPr="00FB3DE3">
        <w:rPr>
          <w:rFonts w:ascii="Georgia" w:eastAsia="Georgia" w:hAnsi="Georgia" w:cs="Georgia"/>
          <w:spacing w:val="1"/>
          <w:sz w:val="36"/>
          <w:szCs w:val="32"/>
        </w:rPr>
        <w:t>d</w:t>
      </w:r>
      <w:r w:rsidRPr="00FB3DE3">
        <w:rPr>
          <w:rFonts w:ascii="Georgia" w:eastAsia="Georgia" w:hAnsi="Georgia" w:cs="Georgia"/>
          <w:sz w:val="36"/>
          <w:szCs w:val="32"/>
        </w:rPr>
        <w:t>d</w:t>
      </w:r>
      <w:r w:rsidRPr="00FB3DE3">
        <w:rPr>
          <w:rFonts w:ascii="Georgia" w:eastAsia="Georgia" w:hAnsi="Georgia" w:cs="Georgia"/>
          <w:spacing w:val="-1"/>
          <w:sz w:val="36"/>
          <w:szCs w:val="32"/>
        </w:rPr>
        <w:t>e</w:t>
      </w:r>
      <w:r w:rsidRPr="00FB3DE3">
        <w:rPr>
          <w:rFonts w:ascii="Georgia" w:eastAsia="Georgia" w:hAnsi="Georgia" w:cs="Georgia"/>
          <w:sz w:val="36"/>
          <w:szCs w:val="32"/>
        </w:rPr>
        <w:t>n i</w:t>
      </w:r>
      <w:r w:rsidRPr="00FB3DE3">
        <w:rPr>
          <w:rFonts w:ascii="Georgia" w:eastAsia="Georgia" w:hAnsi="Georgia" w:cs="Georgia"/>
          <w:spacing w:val="1"/>
          <w:sz w:val="36"/>
          <w:szCs w:val="32"/>
        </w:rPr>
        <w:t>n</w:t>
      </w:r>
      <w:r w:rsidRPr="00FB3DE3">
        <w:rPr>
          <w:rFonts w:ascii="Georgia" w:eastAsia="Georgia" w:hAnsi="Georgia" w:cs="Georgia"/>
          <w:sz w:val="36"/>
          <w:szCs w:val="32"/>
        </w:rPr>
        <w:t>p</w:t>
      </w:r>
      <w:r w:rsidRPr="00FB3DE3">
        <w:rPr>
          <w:rFonts w:ascii="Georgia" w:eastAsia="Georgia" w:hAnsi="Georgia" w:cs="Georgia"/>
          <w:spacing w:val="1"/>
          <w:sz w:val="36"/>
          <w:szCs w:val="32"/>
        </w:rPr>
        <w:t>u</w:t>
      </w:r>
      <w:r w:rsidRPr="00FB3DE3">
        <w:rPr>
          <w:rFonts w:ascii="Georgia" w:eastAsia="Georgia" w:hAnsi="Georgia" w:cs="Georgia"/>
          <w:sz w:val="36"/>
          <w:szCs w:val="32"/>
        </w:rPr>
        <w:t>t,</w:t>
      </w:r>
      <w:r w:rsidRPr="00FB3DE3">
        <w:rPr>
          <w:rFonts w:ascii="Georgia" w:eastAsia="Georgia" w:hAnsi="Georgia" w:cs="Georgia"/>
          <w:spacing w:val="-8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z w:val="36"/>
          <w:szCs w:val="32"/>
        </w:rPr>
        <w:t>si</w:t>
      </w:r>
      <w:r w:rsidRPr="00FB3DE3">
        <w:rPr>
          <w:rFonts w:ascii="Georgia" w:eastAsia="Georgia" w:hAnsi="Georgia" w:cs="Georgia"/>
          <w:spacing w:val="-1"/>
          <w:sz w:val="36"/>
          <w:szCs w:val="32"/>
        </w:rPr>
        <w:t>m</w:t>
      </w:r>
      <w:r w:rsidRPr="00FB3DE3">
        <w:rPr>
          <w:rFonts w:ascii="Georgia" w:eastAsia="Georgia" w:hAnsi="Georgia" w:cs="Georgia"/>
          <w:sz w:val="36"/>
          <w:szCs w:val="32"/>
        </w:rPr>
        <w:t>il</w:t>
      </w:r>
      <w:r w:rsidRPr="00FB3DE3">
        <w:rPr>
          <w:rFonts w:ascii="Georgia" w:eastAsia="Georgia" w:hAnsi="Georgia" w:cs="Georgia"/>
          <w:spacing w:val="2"/>
          <w:sz w:val="36"/>
          <w:szCs w:val="32"/>
        </w:rPr>
        <w:t>a</w:t>
      </w:r>
      <w:r w:rsidRPr="00FB3DE3">
        <w:rPr>
          <w:rFonts w:ascii="Georgia" w:eastAsia="Georgia" w:hAnsi="Georgia" w:cs="Georgia"/>
          <w:sz w:val="36"/>
          <w:szCs w:val="32"/>
        </w:rPr>
        <w:t>r</w:t>
      </w:r>
      <w:r w:rsidRPr="00FB3DE3">
        <w:rPr>
          <w:rFonts w:ascii="Georgia" w:eastAsia="Georgia" w:hAnsi="Georgia" w:cs="Georgia"/>
          <w:spacing w:val="-11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z w:val="36"/>
          <w:szCs w:val="32"/>
        </w:rPr>
        <w:t>to t</w:t>
      </w:r>
      <w:r w:rsidRPr="00FB3DE3">
        <w:rPr>
          <w:rFonts w:ascii="Georgia" w:eastAsia="Georgia" w:hAnsi="Georgia" w:cs="Georgia"/>
          <w:spacing w:val="1"/>
          <w:sz w:val="36"/>
          <w:szCs w:val="32"/>
        </w:rPr>
        <w:t>u</w:t>
      </w:r>
      <w:r w:rsidRPr="00FB3DE3">
        <w:rPr>
          <w:rFonts w:ascii="Georgia" w:eastAsia="Georgia" w:hAnsi="Georgia" w:cs="Georgia"/>
          <w:spacing w:val="-1"/>
          <w:sz w:val="36"/>
          <w:szCs w:val="32"/>
        </w:rPr>
        <w:t>r</w:t>
      </w:r>
      <w:r w:rsidRPr="00FB3DE3">
        <w:rPr>
          <w:rFonts w:ascii="Georgia" w:eastAsia="Georgia" w:hAnsi="Georgia" w:cs="Georgia"/>
          <w:sz w:val="36"/>
          <w:szCs w:val="32"/>
        </w:rPr>
        <w:t>n</w:t>
      </w:r>
      <w:r w:rsidRPr="00FB3DE3">
        <w:rPr>
          <w:rFonts w:ascii="Georgia" w:eastAsia="Georgia" w:hAnsi="Georgia" w:cs="Georgia"/>
          <w:spacing w:val="1"/>
          <w:sz w:val="36"/>
          <w:szCs w:val="32"/>
        </w:rPr>
        <w:t>i</w:t>
      </w:r>
      <w:r w:rsidRPr="00FB3DE3">
        <w:rPr>
          <w:rFonts w:ascii="Georgia" w:eastAsia="Georgia" w:hAnsi="Georgia" w:cs="Georgia"/>
          <w:sz w:val="36"/>
          <w:szCs w:val="32"/>
        </w:rPr>
        <w:t>ng</w:t>
      </w:r>
      <w:r w:rsidRPr="00FB3DE3">
        <w:rPr>
          <w:rFonts w:ascii="Georgia" w:eastAsia="Georgia" w:hAnsi="Georgia" w:cs="Georgia"/>
          <w:spacing w:val="-10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z w:val="36"/>
          <w:szCs w:val="32"/>
        </w:rPr>
        <w:t>on</w:t>
      </w:r>
      <w:r w:rsidRPr="00FB3DE3">
        <w:rPr>
          <w:rFonts w:ascii="Georgia" w:eastAsia="Georgia" w:hAnsi="Georgia" w:cs="Georgia"/>
          <w:spacing w:val="-3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z w:val="36"/>
          <w:szCs w:val="32"/>
        </w:rPr>
        <w:t>a</w:t>
      </w:r>
      <w:r w:rsidRPr="00FB3DE3">
        <w:rPr>
          <w:rFonts w:ascii="Georgia" w:eastAsia="Georgia" w:hAnsi="Georgia" w:cs="Georgia"/>
          <w:spacing w:val="-2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pacing w:val="-1"/>
          <w:sz w:val="36"/>
          <w:szCs w:val="32"/>
        </w:rPr>
        <w:t>s</w:t>
      </w:r>
      <w:r w:rsidRPr="00FB3DE3">
        <w:rPr>
          <w:rFonts w:ascii="Georgia" w:eastAsia="Georgia" w:hAnsi="Georgia" w:cs="Georgia"/>
          <w:sz w:val="36"/>
          <w:szCs w:val="32"/>
        </w:rPr>
        <w:t>wi</w:t>
      </w:r>
      <w:r w:rsidRPr="00FB3DE3">
        <w:rPr>
          <w:rFonts w:ascii="Georgia" w:eastAsia="Georgia" w:hAnsi="Georgia" w:cs="Georgia"/>
          <w:spacing w:val="2"/>
          <w:sz w:val="36"/>
          <w:szCs w:val="32"/>
        </w:rPr>
        <w:t>t</w:t>
      </w:r>
      <w:r w:rsidRPr="00FB3DE3">
        <w:rPr>
          <w:rFonts w:ascii="Georgia" w:eastAsia="Georgia" w:hAnsi="Georgia" w:cs="Georgia"/>
          <w:sz w:val="36"/>
          <w:szCs w:val="32"/>
        </w:rPr>
        <w:t>c</w:t>
      </w:r>
      <w:r w:rsidRPr="00FB3DE3">
        <w:rPr>
          <w:rFonts w:ascii="Georgia" w:eastAsia="Georgia" w:hAnsi="Georgia" w:cs="Georgia"/>
          <w:spacing w:val="-2"/>
          <w:sz w:val="36"/>
          <w:szCs w:val="32"/>
        </w:rPr>
        <w:t>h</w:t>
      </w:r>
      <w:r w:rsidRPr="00FB3DE3">
        <w:rPr>
          <w:rFonts w:ascii="Georgia" w:eastAsia="Georgia" w:hAnsi="Georgia" w:cs="Georgia"/>
          <w:sz w:val="36"/>
          <w:szCs w:val="32"/>
        </w:rPr>
        <w:t>.</w:t>
      </w:r>
      <w:r w:rsidRPr="00FB3DE3">
        <w:rPr>
          <w:rFonts w:ascii="Georgia" w:eastAsia="Georgia" w:hAnsi="Georgia" w:cs="Georgia"/>
          <w:spacing w:val="-8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z w:val="36"/>
          <w:szCs w:val="32"/>
        </w:rPr>
        <w:t>The</w:t>
      </w:r>
      <w:r w:rsidRPr="00FB3DE3">
        <w:rPr>
          <w:rFonts w:ascii="Georgia" w:eastAsia="Georgia" w:hAnsi="Georgia" w:cs="Georgia"/>
          <w:spacing w:val="-5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pacing w:val="2"/>
          <w:sz w:val="36"/>
          <w:szCs w:val="32"/>
        </w:rPr>
        <w:t>p</w:t>
      </w:r>
      <w:r w:rsidRPr="00FB3DE3">
        <w:rPr>
          <w:rFonts w:ascii="Georgia" w:eastAsia="Georgia" w:hAnsi="Georgia" w:cs="Georgia"/>
          <w:sz w:val="36"/>
          <w:szCs w:val="32"/>
        </w:rPr>
        <w:t>e</w:t>
      </w:r>
      <w:r w:rsidRPr="00FB3DE3">
        <w:rPr>
          <w:rFonts w:ascii="Georgia" w:eastAsia="Georgia" w:hAnsi="Georgia" w:cs="Georgia"/>
          <w:spacing w:val="-2"/>
          <w:sz w:val="36"/>
          <w:szCs w:val="32"/>
        </w:rPr>
        <w:t>r</w:t>
      </w:r>
      <w:r w:rsidRPr="00FB3DE3">
        <w:rPr>
          <w:rFonts w:ascii="Georgia" w:eastAsia="Georgia" w:hAnsi="Georgia" w:cs="Georgia"/>
          <w:sz w:val="36"/>
          <w:szCs w:val="32"/>
        </w:rPr>
        <w:t>i</w:t>
      </w:r>
      <w:r w:rsidRPr="00FB3DE3">
        <w:rPr>
          <w:rFonts w:ascii="Georgia" w:eastAsia="Georgia" w:hAnsi="Georgia" w:cs="Georgia"/>
          <w:spacing w:val="3"/>
          <w:sz w:val="36"/>
          <w:szCs w:val="32"/>
        </w:rPr>
        <w:t>o</w:t>
      </w:r>
      <w:r w:rsidRPr="00FB3DE3">
        <w:rPr>
          <w:rFonts w:ascii="Georgia" w:eastAsia="Georgia" w:hAnsi="Georgia" w:cs="Georgia"/>
          <w:sz w:val="36"/>
          <w:szCs w:val="32"/>
        </w:rPr>
        <w:t>d</w:t>
      </w:r>
      <w:r w:rsidRPr="00FB3DE3">
        <w:rPr>
          <w:rFonts w:ascii="Georgia" w:eastAsia="Georgia" w:hAnsi="Georgia" w:cs="Georgia"/>
          <w:spacing w:val="-8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pacing w:val="-1"/>
          <w:sz w:val="36"/>
          <w:szCs w:val="32"/>
        </w:rPr>
        <w:t>b</w:t>
      </w:r>
      <w:r w:rsidRPr="00FB3DE3">
        <w:rPr>
          <w:rFonts w:ascii="Georgia" w:eastAsia="Georgia" w:hAnsi="Georgia" w:cs="Georgia"/>
          <w:spacing w:val="1"/>
          <w:sz w:val="36"/>
          <w:szCs w:val="32"/>
        </w:rPr>
        <w:t>e</w:t>
      </w:r>
      <w:r w:rsidRPr="00FB3DE3">
        <w:rPr>
          <w:rFonts w:ascii="Georgia" w:eastAsia="Georgia" w:hAnsi="Georgia" w:cs="Georgia"/>
          <w:sz w:val="36"/>
          <w:szCs w:val="32"/>
        </w:rPr>
        <w:t>fo</w:t>
      </w:r>
      <w:r w:rsidRPr="00FB3DE3">
        <w:rPr>
          <w:rFonts w:ascii="Georgia" w:eastAsia="Georgia" w:hAnsi="Georgia" w:cs="Georgia"/>
          <w:spacing w:val="-1"/>
          <w:sz w:val="36"/>
          <w:szCs w:val="32"/>
        </w:rPr>
        <w:t>r</w:t>
      </w:r>
      <w:r w:rsidRPr="00FB3DE3">
        <w:rPr>
          <w:rFonts w:ascii="Georgia" w:eastAsia="Georgia" w:hAnsi="Georgia" w:cs="Georgia"/>
          <w:sz w:val="36"/>
          <w:szCs w:val="32"/>
        </w:rPr>
        <w:t>e</w:t>
      </w:r>
      <w:r w:rsidRPr="00FB3DE3">
        <w:rPr>
          <w:rFonts w:ascii="Georgia" w:eastAsia="Georgia" w:hAnsi="Georgia" w:cs="Georgia"/>
          <w:spacing w:val="-8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z w:val="36"/>
          <w:szCs w:val="32"/>
        </w:rPr>
        <w:t>t</w:t>
      </w:r>
      <w:r w:rsidRPr="00FB3DE3">
        <w:rPr>
          <w:rFonts w:ascii="Georgia" w:eastAsia="Georgia" w:hAnsi="Georgia" w:cs="Georgia"/>
          <w:spacing w:val="1"/>
          <w:sz w:val="36"/>
          <w:szCs w:val="32"/>
        </w:rPr>
        <w:t>h</w:t>
      </w:r>
      <w:r w:rsidRPr="00FB3DE3">
        <w:rPr>
          <w:rFonts w:ascii="Georgia" w:eastAsia="Georgia" w:hAnsi="Georgia" w:cs="Georgia"/>
          <w:sz w:val="36"/>
          <w:szCs w:val="32"/>
        </w:rPr>
        <w:t>e</w:t>
      </w:r>
      <w:r w:rsidRPr="00FB3DE3">
        <w:rPr>
          <w:rFonts w:ascii="Georgia" w:eastAsia="Georgia" w:hAnsi="Georgia" w:cs="Georgia"/>
          <w:spacing w:val="-5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z w:val="36"/>
          <w:szCs w:val="32"/>
        </w:rPr>
        <w:t>o</w:t>
      </w:r>
      <w:r w:rsidRPr="00FB3DE3">
        <w:rPr>
          <w:rFonts w:ascii="Georgia" w:eastAsia="Georgia" w:hAnsi="Georgia" w:cs="Georgia"/>
          <w:spacing w:val="1"/>
          <w:sz w:val="36"/>
          <w:szCs w:val="32"/>
        </w:rPr>
        <w:t>u</w:t>
      </w:r>
      <w:r w:rsidRPr="00FB3DE3">
        <w:rPr>
          <w:rFonts w:ascii="Georgia" w:eastAsia="Georgia" w:hAnsi="Georgia" w:cs="Georgia"/>
          <w:sz w:val="36"/>
          <w:szCs w:val="32"/>
        </w:rPr>
        <w:t>tp</w:t>
      </w:r>
      <w:r w:rsidRPr="00FB3DE3">
        <w:rPr>
          <w:rFonts w:ascii="Georgia" w:eastAsia="Georgia" w:hAnsi="Georgia" w:cs="Georgia"/>
          <w:spacing w:val="1"/>
          <w:sz w:val="36"/>
          <w:szCs w:val="32"/>
        </w:rPr>
        <w:t>u</w:t>
      </w:r>
      <w:r w:rsidRPr="00FB3DE3">
        <w:rPr>
          <w:rFonts w:ascii="Georgia" w:eastAsia="Georgia" w:hAnsi="Georgia" w:cs="Georgia"/>
          <w:sz w:val="36"/>
          <w:szCs w:val="32"/>
        </w:rPr>
        <w:t>t</w:t>
      </w:r>
    </w:p>
    <w:p w:rsidR="00094352" w:rsidRPr="00FB3DE3" w:rsidRDefault="007942D8">
      <w:pPr>
        <w:spacing w:before="65"/>
        <w:ind w:left="116" w:right="88"/>
        <w:rPr>
          <w:rFonts w:ascii="Georgia" w:eastAsia="Georgia" w:hAnsi="Georgia" w:cs="Georgia"/>
          <w:sz w:val="36"/>
          <w:szCs w:val="32"/>
        </w:rPr>
      </w:pPr>
      <w:r w:rsidRPr="00FB3DE3">
        <w:rPr>
          <w:rFonts w:ascii="Georgia" w:eastAsia="Georgia" w:hAnsi="Georgia" w:cs="Georgia"/>
          <w:spacing w:val="-1"/>
          <w:sz w:val="36"/>
          <w:szCs w:val="32"/>
        </w:rPr>
        <w:lastRenderedPageBreak/>
        <w:t>s</w:t>
      </w:r>
      <w:r w:rsidRPr="00FB3DE3">
        <w:rPr>
          <w:rFonts w:ascii="Georgia" w:eastAsia="Georgia" w:hAnsi="Georgia" w:cs="Georgia"/>
          <w:sz w:val="36"/>
          <w:szCs w:val="32"/>
        </w:rPr>
        <w:t>t</w:t>
      </w:r>
      <w:r w:rsidRPr="00FB3DE3">
        <w:rPr>
          <w:rFonts w:ascii="Georgia" w:eastAsia="Georgia" w:hAnsi="Georgia" w:cs="Georgia"/>
          <w:spacing w:val="2"/>
          <w:sz w:val="36"/>
          <w:szCs w:val="32"/>
        </w:rPr>
        <w:t>a</w:t>
      </w:r>
      <w:r w:rsidRPr="00FB3DE3">
        <w:rPr>
          <w:rFonts w:ascii="Georgia" w:eastAsia="Georgia" w:hAnsi="Georgia" w:cs="Georgia"/>
          <w:spacing w:val="-1"/>
          <w:sz w:val="36"/>
          <w:szCs w:val="32"/>
        </w:rPr>
        <w:t>b</w:t>
      </w:r>
      <w:r w:rsidRPr="00FB3DE3">
        <w:rPr>
          <w:rFonts w:ascii="Georgia" w:eastAsia="Georgia" w:hAnsi="Georgia" w:cs="Georgia"/>
          <w:sz w:val="36"/>
          <w:szCs w:val="32"/>
        </w:rPr>
        <w:t>iliz</w:t>
      </w:r>
      <w:r w:rsidRPr="00FB3DE3">
        <w:rPr>
          <w:rFonts w:ascii="Georgia" w:eastAsia="Georgia" w:hAnsi="Georgia" w:cs="Georgia"/>
          <w:spacing w:val="1"/>
          <w:sz w:val="36"/>
          <w:szCs w:val="32"/>
        </w:rPr>
        <w:t>e</w:t>
      </w:r>
      <w:r w:rsidRPr="00FB3DE3">
        <w:rPr>
          <w:rFonts w:ascii="Georgia" w:eastAsia="Georgia" w:hAnsi="Georgia" w:cs="Georgia"/>
          <w:sz w:val="36"/>
          <w:szCs w:val="32"/>
        </w:rPr>
        <w:t>s</w:t>
      </w:r>
      <w:r w:rsidRPr="00FB3DE3">
        <w:rPr>
          <w:rFonts w:ascii="Georgia" w:eastAsia="Georgia" w:hAnsi="Georgia" w:cs="Georgia"/>
          <w:spacing w:val="-14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pacing w:val="2"/>
          <w:sz w:val="36"/>
          <w:szCs w:val="32"/>
        </w:rPr>
        <w:t>i</w:t>
      </w:r>
      <w:r w:rsidRPr="00FB3DE3">
        <w:rPr>
          <w:rFonts w:ascii="Georgia" w:eastAsia="Georgia" w:hAnsi="Georgia" w:cs="Georgia"/>
          <w:sz w:val="36"/>
          <w:szCs w:val="32"/>
        </w:rPr>
        <w:t>s</w:t>
      </w:r>
      <w:r w:rsidRPr="00FB3DE3">
        <w:rPr>
          <w:rFonts w:ascii="Georgia" w:eastAsia="Georgia" w:hAnsi="Georgia" w:cs="Georgia"/>
          <w:spacing w:val="-1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z w:val="36"/>
          <w:szCs w:val="32"/>
        </w:rPr>
        <w:t>c</w:t>
      </w:r>
      <w:r w:rsidRPr="00FB3DE3">
        <w:rPr>
          <w:rFonts w:ascii="Georgia" w:eastAsia="Georgia" w:hAnsi="Georgia" w:cs="Georgia"/>
          <w:spacing w:val="-1"/>
          <w:sz w:val="36"/>
          <w:szCs w:val="32"/>
        </w:rPr>
        <w:t>a</w:t>
      </w:r>
      <w:r w:rsidRPr="00FB3DE3">
        <w:rPr>
          <w:rFonts w:ascii="Georgia" w:eastAsia="Georgia" w:hAnsi="Georgia" w:cs="Georgia"/>
          <w:sz w:val="36"/>
          <w:szCs w:val="32"/>
        </w:rPr>
        <w:t>l</w:t>
      </w:r>
      <w:r w:rsidRPr="00FB3DE3">
        <w:rPr>
          <w:rFonts w:ascii="Georgia" w:eastAsia="Georgia" w:hAnsi="Georgia" w:cs="Georgia"/>
          <w:spacing w:val="2"/>
          <w:sz w:val="36"/>
          <w:szCs w:val="32"/>
        </w:rPr>
        <w:t>l</w:t>
      </w:r>
      <w:r w:rsidRPr="00FB3DE3">
        <w:rPr>
          <w:rFonts w:ascii="Georgia" w:eastAsia="Georgia" w:hAnsi="Georgia" w:cs="Georgia"/>
          <w:spacing w:val="1"/>
          <w:sz w:val="36"/>
          <w:szCs w:val="32"/>
        </w:rPr>
        <w:t>e</w:t>
      </w:r>
      <w:r w:rsidRPr="00FB3DE3">
        <w:rPr>
          <w:rFonts w:ascii="Georgia" w:eastAsia="Georgia" w:hAnsi="Georgia" w:cs="Georgia"/>
          <w:sz w:val="36"/>
          <w:szCs w:val="32"/>
        </w:rPr>
        <w:t>d</w:t>
      </w:r>
      <w:r w:rsidRPr="00FB3DE3">
        <w:rPr>
          <w:rFonts w:ascii="Georgia" w:eastAsia="Georgia" w:hAnsi="Georgia" w:cs="Georgia"/>
          <w:spacing w:val="-8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z w:val="36"/>
          <w:szCs w:val="32"/>
        </w:rPr>
        <w:t>the</w:t>
      </w:r>
      <w:r w:rsidRPr="00FB3DE3">
        <w:rPr>
          <w:rFonts w:ascii="Georgia" w:eastAsia="Georgia" w:hAnsi="Georgia" w:cs="Georgia"/>
          <w:spacing w:val="-5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pacing w:val="2"/>
          <w:sz w:val="36"/>
          <w:szCs w:val="32"/>
        </w:rPr>
        <w:t>t</w:t>
      </w:r>
      <w:r w:rsidRPr="00FB3DE3">
        <w:rPr>
          <w:rFonts w:ascii="Georgia" w:eastAsia="Georgia" w:hAnsi="Georgia" w:cs="Georgia"/>
          <w:spacing w:val="-1"/>
          <w:sz w:val="36"/>
          <w:szCs w:val="32"/>
        </w:rPr>
        <w:t>r</w:t>
      </w:r>
      <w:r w:rsidRPr="00FB3DE3">
        <w:rPr>
          <w:rFonts w:ascii="Georgia" w:eastAsia="Georgia" w:hAnsi="Georgia" w:cs="Georgia"/>
          <w:sz w:val="36"/>
          <w:szCs w:val="32"/>
        </w:rPr>
        <w:t>ans</w:t>
      </w:r>
      <w:r w:rsidRPr="00FB3DE3">
        <w:rPr>
          <w:rFonts w:ascii="Georgia" w:eastAsia="Georgia" w:hAnsi="Georgia" w:cs="Georgia"/>
          <w:spacing w:val="2"/>
          <w:sz w:val="36"/>
          <w:szCs w:val="32"/>
        </w:rPr>
        <w:t>i</w:t>
      </w:r>
      <w:r w:rsidRPr="00FB3DE3">
        <w:rPr>
          <w:rFonts w:ascii="Georgia" w:eastAsia="Georgia" w:hAnsi="Georgia" w:cs="Georgia"/>
          <w:sz w:val="36"/>
          <w:szCs w:val="32"/>
        </w:rPr>
        <w:t>ent</w:t>
      </w:r>
      <w:r w:rsidRPr="00FB3DE3">
        <w:rPr>
          <w:rFonts w:ascii="Georgia" w:eastAsia="Georgia" w:hAnsi="Georgia" w:cs="Georgia"/>
          <w:spacing w:val="-13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pacing w:val="3"/>
          <w:sz w:val="36"/>
          <w:szCs w:val="32"/>
        </w:rPr>
        <w:t>p</w:t>
      </w:r>
      <w:r w:rsidRPr="00FB3DE3">
        <w:rPr>
          <w:rFonts w:ascii="Georgia" w:eastAsia="Georgia" w:hAnsi="Georgia" w:cs="Georgia"/>
          <w:sz w:val="36"/>
          <w:szCs w:val="32"/>
        </w:rPr>
        <w:t>a</w:t>
      </w:r>
      <w:r w:rsidRPr="00FB3DE3">
        <w:rPr>
          <w:rFonts w:ascii="Georgia" w:eastAsia="Georgia" w:hAnsi="Georgia" w:cs="Georgia"/>
          <w:spacing w:val="-1"/>
          <w:sz w:val="36"/>
          <w:szCs w:val="32"/>
        </w:rPr>
        <w:t>r</w:t>
      </w:r>
      <w:r w:rsidRPr="00FB3DE3">
        <w:rPr>
          <w:rFonts w:ascii="Georgia" w:eastAsia="Georgia" w:hAnsi="Georgia" w:cs="Georgia"/>
          <w:sz w:val="36"/>
          <w:szCs w:val="32"/>
        </w:rPr>
        <w:t>t</w:t>
      </w:r>
      <w:r w:rsidRPr="00FB3DE3">
        <w:rPr>
          <w:rFonts w:ascii="Georgia" w:eastAsia="Georgia" w:hAnsi="Georgia" w:cs="Georgia"/>
          <w:spacing w:val="-6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z w:val="36"/>
          <w:szCs w:val="32"/>
        </w:rPr>
        <w:t>of</w:t>
      </w:r>
      <w:r w:rsidRPr="00FB3DE3">
        <w:rPr>
          <w:rFonts w:ascii="Georgia" w:eastAsia="Georgia" w:hAnsi="Georgia" w:cs="Georgia"/>
          <w:spacing w:val="-1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z w:val="36"/>
          <w:szCs w:val="32"/>
        </w:rPr>
        <w:t>a</w:t>
      </w:r>
      <w:r w:rsidRPr="00FB3DE3">
        <w:rPr>
          <w:rFonts w:ascii="Georgia" w:eastAsia="Georgia" w:hAnsi="Georgia" w:cs="Georgia"/>
          <w:spacing w:val="-2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pacing w:val="-1"/>
          <w:sz w:val="36"/>
          <w:szCs w:val="32"/>
        </w:rPr>
        <w:t>s</w:t>
      </w:r>
      <w:r w:rsidRPr="00FB3DE3">
        <w:rPr>
          <w:rFonts w:ascii="Georgia" w:eastAsia="Georgia" w:hAnsi="Georgia" w:cs="Georgia"/>
          <w:sz w:val="36"/>
          <w:szCs w:val="32"/>
        </w:rPr>
        <w:t>ig</w:t>
      </w:r>
      <w:r w:rsidRPr="00FB3DE3">
        <w:rPr>
          <w:rFonts w:ascii="Georgia" w:eastAsia="Georgia" w:hAnsi="Georgia" w:cs="Georgia"/>
          <w:spacing w:val="1"/>
          <w:sz w:val="36"/>
          <w:szCs w:val="32"/>
        </w:rPr>
        <w:t>n</w:t>
      </w:r>
      <w:r w:rsidRPr="00FB3DE3">
        <w:rPr>
          <w:rFonts w:ascii="Georgia" w:eastAsia="Georgia" w:hAnsi="Georgia" w:cs="Georgia"/>
          <w:spacing w:val="2"/>
          <w:sz w:val="36"/>
          <w:szCs w:val="32"/>
        </w:rPr>
        <w:t>a</w:t>
      </w:r>
      <w:r w:rsidRPr="00FB3DE3">
        <w:rPr>
          <w:rFonts w:ascii="Georgia" w:eastAsia="Georgia" w:hAnsi="Georgia" w:cs="Georgia"/>
          <w:sz w:val="36"/>
          <w:szCs w:val="32"/>
        </w:rPr>
        <w:t>l.</w:t>
      </w:r>
      <w:r w:rsidRPr="00FB3DE3">
        <w:rPr>
          <w:rFonts w:ascii="Georgia" w:eastAsia="Georgia" w:hAnsi="Georgia" w:cs="Georgia"/>
          <w:spacing w:val="-9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pacing w:val="1"/>
          <w:sz w:val="36"/>
          <w:szCs w:val="32"/>
        </w:rPr>
        <w:t>T</w:t>
      </w:r>
      <w:r w:rsidRPr="00FB3DE3">
        <w:rPr>
          <w:rFonts w:ascii="Georgia" w:eastAsia="Georgia" w:hAnsi="Georgia" w:cs="Georgia"/>
          <w:spacing w:val="-1"/>
          <w:sz w:val="36"/>
          <w:szCs w:val="32"/>
        </w:rPr>
        <w:t>h</w:t>
      </w:r>
      <w:r w:rsidRPr="00FB3DE3">
        <w:rPr>
          <w:rFonts w:ascii="Georgia" w:eastAsia="Georgia" w:hAnsi="Georgia" w:cs="Georgia"/>
          <w:sz w:val="36"/>
          <w:szCs w:val="32"/>
        </w:rPr>
        <w:t>e</w:t>
      </w:r>
      <w:r w:rsidRPr="00FB3DE3">
        <w:rPr>
          <w:rFonts w:ascii="Georgia" w:eastAsia="Georgia" w:hAnsi="Georgia" w:cs="Georgia"/>
          <w:spacing w:val="-4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pacing w:val="-1"/>
          <w:sz w:val="36"/>
          <w:szCs w:val="32"/>
        </w:rPr>
        <w:t>s</w:t>
      </w:r>
      <w:r w:rsidRPr="00FB3DE3">
        <w:rPr>
          <w:rFonts w:ascii="Georgia" w:eastAsia="Georgia" w:hAnsi="Georgia" w:cs="Georgia"/>
          <w:sz w:val="36"/>
          <w:szCs w:val="32"/>
        </w:rPr>
        <w:t>t</w:t>
      </w:r>
      <w:r w:rsidRPr="00FB3DE3">
        <w:rPr>
          <w:rFonts w:ascii="Georgia" w:eastAsia="Georgia" w:hAnsi="Georgia" w:cs="Georgia"/>
          <w:spacing w:val="2"/>
          <w:sz w:val="36"/>
          <w:szCs w:val="32"/>
        </w:rPr>
        <w:t>e</w:t>
      </w:r>
      <w:r w:rsidRPr="00FB3DE3">
        <w:rPr>
          <w:rFonts w:ascii="Georgia" w:eastAsia="Georgia" w:hAnsi="Georgia" w:cs="Georgia"/>
          <w:sz w:val="36"/>
          <w:szCs w:val="32"/>
        </w:rPr>
        <w:t>p</w:t>
      </w:r>
      <w:r w:rsidRPr="00FB3DE3">
        <w:rPr>
          <w:rFonts w:ascii="Georgia" w:eastAsia="Georgia" w:hAnsi="Georgia" w:cs="Georgia"/>
          <w:spacing w:val="-6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pacing w:val="1"/>
          <w:sz w:val="36"/>
          <w:szCs w:val="32"/>
        </w:rPr>
        <w:t>r</w:t>
      </w:r>
      <w:r w:rsidRPr="00FB3DE3">
        <w:rPr>
          <w:rFonts w:ascii="Georgia" w:eastAsia="Georgia" w:hAnsi="Georgia" w:cs="Georgia"/>
          <w:sz w:val="36"/>
          <w:szCs w:val="32"/>
        </w:rPr>
        <w:t>esp</w:t>
      </w:r>
      <w:r w:rsidRPr="00FB3DE3">
        <w:rPr>
          <w:rFonts w:ascii="Georgia" w:eastAsia="Georgia" w:hAnsi="Georgia" w:cs="Georgia"/>
          <w:spacing w:val="1"/>
          <w:sz w:val="36"/>
          <w:szCs w:val="32"/>
        </w:rPr>
        <w:t>o</w:t>
      </w:r>
      <w:r w:rsidRPr="00FB3DE3">
        <w:rPr>
          <w:rFonts w:ascii="Georgia" w:eastAsia="Georgia" w:hAnsi="Georgia" w:cs="Georgia"/>
          <w:sz w:val="36"/>
          <w:szCs w:val="32"/>
        </w:rPr>
        <w:t>nse</w:t>
      </w:r>
      <w:r w:rsidRPr="00FB3DE3">
        <w:rPr>
          <w:rFonts w:ascii="Georgia" w:eastAsia="Georgia" w:hAnsi="Georgia" w:cs="Georgia"/>
          <w:spacing w:val="-12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z w:val="36"/>
          <w:szCs w:val="32"/>
        </w:rPr>
        <w:t>c</w:t>
      </w:r>
      <w:r w:rsidRPr="00FB3DE3">
        <w:rPr>
          <w:rFonts w:ascii="Georgia" w:eastAsia="Georgia" w:hAnsi="Georgia" w:cs="Georgia"/>
          <w:spacing w:val="-1"/>
          <w:sz w:val="36"/>
          <w:szCs w:val="32"/>
        </w:rPr>
        <w:t>a</w:t>
      </w:r>
      <w:r w:rsidRPr="00FB3DE3">
        <w:rPr>
          <w:rFonts w:ascii="Georgia" w:eastAsia="Georgia" w:hAnsi="Georgia" w:cs="Georgia"/>
          <w:sz w:val="36"/>
          <w:szCs w:val="32"/>
        </w:rPr>
        <w:t xml:space="preserve">n </w:t>
      </w:r>
      <w:r w:rsidRPr="00FB3DE3">
        <w:rPr>
          <w:rFonts w:ascii="Georgia" w:eastAsia="Georgia" w:hAnsi="Georgia" w:cs="Georgia"/>
          <w:spacing w:val="-1"/>
          <w:sz w:val="36"/>
          <w:szCs w:val="32"/>
        </w:rPr>
        <w:t>b</w:t>
      </w:r>
      <w:r w:rsidRPr="00FB3DE3">
        <w:rPr>
          <w:rFonts w:ascii="Georgia" w:eastAsia="Georgia" w:hAnsi="Georgia" w:cs="Georgia"/>
          <w:sz w:val="36"/>
          <w:szCs w:val="32"/>
        </w:rPr>
        <w:t>e</w:t>
      </w:r>
      <w:r w:rsidRPr="00FB3DE3">
        <w:rPr>
          <w:rFonts w:ascii="Georgia" w:eastAsia="Georgia" w:hAnsi="Georgia" w:cs="Georgia"/>
          <w:spacing w:val="-2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z w:val="36"/>
          <w:szCs w:val="32"/>
        </w:rPr>
        <w:t>mul</w:t>
      </w:r>
      <w:r w:rsidRPr="00FB3DE3">
        <w:rPr>
          <w:rFonts w:ascii="Georgia" w:eastAsia="Georgia" w:hAnsi="Georgia" w:cs="Georgia"/>
          <w:spacing w:val="1"/>
          <w:sz w:val="36"/>
          <w:szCs w:val="32"/>
        </w:rPr>
        <w:t>t</w:t>
      </w:r>
      <w:r w:rsidRPr="00FB3DE3">
        <w:rPr>
          <w:rFonts w:ascii="Georgia" w:eastAsia="Georgia" w:hAnsi="Georgia" w:cs="Georgia"/>
          <w:sz w:val="36"/>
          <w:szCs w:val="32"/>
        </w:rPr>
        <w:t>ipl</w:t>
      </w:r>
      <w:r w:rsidRPr="00FB3DE3">
        <w:rPr>
          <w:rFonts w:ascii="Georgia" w:eastAsia="Georgia" w:hAnsi="Georgia" w:cs="Georgia"/>
          <w:spacing w:val="2"/>
          <w:sz w:val="36"/>
          <w:szCs w:val="32"/>
        </w:rPr>
        <w:t>i</w:t>
      </w:r>
      <w:r w:rsidRPr="00FB3DE3">
        <w:rPr>
          <w:rFonts w:ascii="Georgia" w:eastAsia="Georgia" w:hAnsi="Georgia" w:cs="Georgia"/>
          <w:sz w:val="36"/>
          <w:szCs w:val="32"/>
        </w:rPr>
        <w:t>ed</w:t>
      </w:r>
      <w:r w:rsidRPr="00FB3DE3">
        <w:rPr>
          <w:rFonts w:ascii="Georgia" w:eastAsia="Georgia" w:hAnsi="Georgia" w:cs="Georgia"/>
          <w:spacing w:val="-15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z w:val="36"/>
          <w:szCs w:val="32"/>
        </w:rPr>
        <w:t>wi</w:t>
      </w:r>
      <w:r w:rsidRPr="00FB3DE3">
        <w:rPr>
          <w:rFonts w:ascii="Georgia" w:eastAsia="Georgia" w:hAnsi="Georgia" w:cs="Georgia"/>
          <w:spacing w:val="2"/>
          <w:sz w:val="36"/>
          <w:szCs w:val="32"/>
        </w:rPr>
        <w:t>t</w:t>
      </w:r>
      <w:r w:rsidRPr="00FB3DE3">
        <w:rPr>
          <w:rFonts w:ascii="Georgia" w:eastAsia="Georgia" w:hAnsi="Georgia" w:cs="Georgia"/>
          <w:sz w:val="36"/>
          <w:szCs w:val="32"/>
        </w:rPr>
        <w:t>h</w:t>
      </w:r>
      <w:r w:rsidRPr="00FB3DE3">
        <w:rPr>
          <w:rFonts w:ascii="Georgia" w:eastAsia="Georgia" w:hAnsi="Georgia" w:cs="Georgia"/>
          <w:spacing w:val="-7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z w:val="36"/>
          <w:szCs w:val="32"/>
        </w:rPr>
        <w:t>ot</w:t>
      </w:r>
      <w:r w:rsidRPr="00FB3DE3">
        <w:rPr>
          <w:rFonts w:ascii="Georgia" w:eastAsia="Georgia" w:hAnsi="Georgia" w:cs="Georgia"/>
          <w:spacing w:val="2"/>
          <w:sz w:val="36"/>
          <w:szCs w:val="32"/>
        </w:rPr>
        <w:t>h</w:t>
      </w:r>
      <w:r w:rsidRPr="00FB3DE3">
        <w:rPr>
          <w:rFonts w:ascii="Georgia" w:eastAsia="Georgia" w:hAnsi="Georgia" w:cs="Georgia"/>
          <w:sz w:val="36"/>
          <w:szCs w:val="32"/>
        </w:rPr>
        <w:t>er</w:t>
      </w:r>
      <w:r w:rsidRPr="00FB3DE3">
        <w:rPr>
          <w:rFonts w:ascii="Georgia" w:eastAsia="Georgia" w:hAnsi="Georgia" w:cs="Georgia"/>
          <w:spacing w:val="-8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z w:val="36"/>
          <w:szCs w:val="32"/>
        </w:rPr>
        <w:t>sig</w:t>
      </w:r>
      <w:r w:rsidRPr="00FB3DE3">
        <w:rPr>
          <w:rFonts w:ascii="Georgia" w:eastAsia="Georgia" w:hAnsi="Georgia" w:cs="Georgia"/>
          <w:spacing w:val="1"/>
          <w:sz w:val="36"/>
          <w:szCs w:val="32"/>
        </w:rPr>
        <w:t>n</w:t>
      </w:r>
      <w:r w:rsidRPr="00FB3DE3">
        <w:rPr>
          <w:rFonts w:ascii="Georgia" w:eastAsia="Georgia" w:hAnsi="Georgia" w:cs="Georgia"/>
          <w:sz w:val="36"/>
          <w:szCs w:val="32"/>
        </w:rPr>
        <w:t>a</w:t>
      </w:r>
      <w:r w:rsidRPr="00FB3DE3">
        <w:rPr>
          <w:rFonts w:ascii="Georgia" w:eastAsia="Georgia" w:hAnsi="Georgia" w:cs="Georgia"/>
          <w:spacing w:val="2"/>
          <w:sz w:val="36"/>
          <w:szCs w:val="32"/>
        </w:rPr>
        <w:t>l</w:t>
      </w:r>
      <w:r w:rsidRPr="00FB3DE3">
        <w:rPr>
          <w:rFonts w:ascii="Georgia" w:eastAsia="Georgia" w:hAnsi="Georgia" w:cs="Georgia"/>
          <w:sz w:val="36"/>
          <w:szCs w:val="32"/>
        </w:rPr>
        <w:t>s</w:t>
      </w:r>
      <w:r w:rsidRPr="00FB3DE3">
        <w:rPr>
          <w:rFonts w:ascii="Georgia" w:eastAsia="Georgia" w:hAnsi="Georgia" w:cs="Georgia"/>
          <w:spacing w:val="-11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z w:val="36"/>
          <w:szCs w:val="32"/>
        </w:rPr>
        <w:t xml:space="preserve">to </w:t>
      </w:r>
      <w:r w:rsidRPr="00FB3DE3">
        <w:rPr>
          <w:rFonts w:ascii="Georgia" w:eastAsia="Georgia" w:hAnsi="Georgia" w:cs="Georgia"/>
          <w:spacing w:val="-1"/>
          <w:sz w:val="36"/>
          <w:szCs w:val="32"/>
        </w:rPr>
        <w:t>sh</w:t>
      </w:r>
      <w:r w:rsidRPr="00FB3DE3">
        <w:rPr>
          <w:rFonts w:ascii="Georgia" w:eastAsia="Georgia" w:hAnsi="Georgia" w:cs="Georgia"/>
          <w:spacing w:val="3"/>
          <w:sz w:val="36"/>
          <w:szCs w:val="32"/>
        </w:rPr>
        <w:t>o</w:t>
      </w:r>
      <w:r w:rsidRPr="00FB3DE3">
        <w:rPr>
          <w:rFonts w:ascii="Georgia" w:eastAsia="Georgia" w:hAnsi="Georgia" w:cs="Georgia"/>
          <w:sz w:val="36"/>
          <w:szCs w:val="32"/>
        </w:rPr>
        <w:t>w</w:t>
      </w:r>
      <w:r w:rsidRPr="00FB3DE3">
        <w:rPr>
          <w:rFonts w:ascii="Georgia" w:eastAsia="Georgia" w:hAnsi="Georgia" w:cs="Georgia"/>
          <w:spacing w:val="-7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pacing w:val="-1"/>
          <w:sz w:val="36"/>
          <w:szCs w:val="32"/>
        </w:rPr>
        <w:t>h</w:t>
      </w:r>
      <w:r w:rsidRPr="00FB3DE3">
        <w:rPr>
          <w:rFonts w:ascii="Georgia" w:eastAsia="Georgia" w:hAnsi="Georgia" w:cs="Georgia"/>
          <w:spacing w:val="3"/>
          <w:sz w:val="36"/>
          <w:szCs w:val="32"/>
        </w:rPr>
        <w:t>o</w:t>
      </w:r>
      <w:r w:rsidRPr="00FB3DE3">
        <w:rPr>
          <w:rFonts w:ascii="Georgia" w:eastAsia="Georgia" w:hAnsi="Georgia" w:cs="Georgia"/>
          <w:sz w:val="36"/>
          <w:szCs w:val="32"/>
        </w:rPr>
        <w:t>w</w:t>
      </w:r>
      <w:r w:rsidRPr="00FB3DE3">
        <w:rPr>
          <w:rFonts w:ascii="Georgia" w:eastAsia="Georgia" w:hAnsi="Georgia" w:cs="Georgia"/>
          <w:spacing w:val="-6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z w:val="36"/>
          <w:szCs w:val="32"/>
        </w:rPr>
        <w:t>t</w:t>
      </w:r>
      <w:r w:rsidRPr="00FB3DE3">
        <w:rPr>
          <w:rFonts w:ascii="Georgia" w:eastAsia="Georgia" w:hAnsi="Georgia" w:cs="Georgia"/>
          <w:spacing w:val="1"/>
          <w:sz w:val="36"/>
          <w:szCs w:val="32"/>
        </w:rPr>
        <w:t>h</w:t>
      </w:r>
      <w:r w:rsidRPr="00FB3DE3">
        <w:rPr>
          <w:rFonts w:ascii="Georgia" w:eastAsia="Georgia" w:hAnsi="Georgia" w:cs="Georgia"/>
          <w:sz w:val="36"/>
          <w:szCs w:val="32"/>
        </w:rPr>
        <w:t>e</w:t>
      </w:r>
      <w:r w:rsidRPr="00FB3DE3">
        <w:rPr>
          <w:rFonts w:ascii="Georgia" w:eastAsia="Georgia" w:hAnsi="Georgia" w:cs="Georgia"/>
          <w:spacing w:val="-4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pacing w:val="-1"/>
          <w:sz w:val="36"/>
          <w:szCs w:val="32"/>
        </w:rPr>
        <w:t>s</w:t>
      </w:r>
      <w:r w:rsidRPr="00FB3DE3">
        <w:rPr>
          <w:rFonts w:ascii="Georgia" w:eastAsia="Georgia" w:hAnsi="Georgia" w:cs="Georgia"/>
          <w:spacing w:val="1"/>
          <w:sz w:val="36"/>
          <w:szCs w:val="32"/>
        </w:rPr>
        <w:t>y</w:t>
      </w:r>
      <w:r w:rsidRPr="00FB3DE3">
        <w:rPr>
          <w:rFonts w:ascii="Georgia" w:eastAsia="Georgia" w:hAnsi="Georgia" w:cs="Georgia"/>
          <w:spacing w:val="-1"/>
          <w:sz w:val="36"/>
          <w:szCs w:val="32"/>
        </w:rPr>
        <w:t>s</w:t>
      </w:r>
      <w:r w:rsidRPr="00FB3DE3">
        <w:rPr>
          <w:rFonts w:ascii="Georgia" w:eastAsia="Georgia" w:hAnsi="Georgia" w:cs="Georgia"/>
          <w:sz w:val="36"/>
          <w:szCs w:val="32"/>
        </w:rPr>
        <w:t>t</w:t>
      </w:r>
      <w:r w:rsidRPr="00FB3DE3">
        <w:rPr>
          <w:rFonts w:ascii="Georgia" w:eastAsia="Georgia" w:hAnsi="Georgia" w:cs="Georgia"/>
          <w:spacing w:val="2"/>
          <w:sz w:val="36"/>
          <w:szCs w:val="32"/>
        </w:rPr>
        <w:t>e</w:t>
      </w:r>
      <w:r w:rsidRPr="00FB3DE3">
        <w:rPr>
          <w:rFonts w:ascii="Georgia" w:eastAsia="Georgia" w:hAnsi="Georgia" w:cs="Georgia"/>
          <w:sz w:val="36"/>
          <w:szCs w:val="32"/>
        </w:rPr>
        <w:t>m</w:t>
      </w:r>
      <w:r w:rsidRPr="00FB3DE3">
        <w:rPr>
          <w:rFonts w:ascii="Georgia" w:eastAsia="Georgia" w:hAnsi="Georgia" w:cs="Georgia"/>
          <w:spacing w:val="-10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z w:val="36"/>
          <w:szCs w:val="32"/>
        </w:rPr>
        <w:t>re</w:t>
      </w:r>
      <w:r w:rsidRPr="00FB3DE3">
        <w:rPr>
          <w:rFonts w:ascii="Georgia" w:eastAsia="Georgia" w:hAnsi="Georgia" w:cs="Georgia"/>
          <w:spacing w:val="1"/>
          <w:sz w:val="36"/>
          <w:szCs w:val="32"/>
        </w:rPr>
        <w:t>s</w:t>
      </w:r>
      <w:r w:rsidRPr="00FB3DE3">
        <w:rPr>
          <w:rFonts w:ascii="Georgia" w:eastAsia="Georgia" w:hAnsi="Georgia" w:cs="Georgia"/>
          <w:sz w:val="36"/>
          <w:szCs w:val="32"/>
        </w:rPr>
        <w:t>po</w:t>
      </w:r>
      <w:r w:rsidRPr="00FB3DE3">
        <w:rPr>
          <w:rFonts w:ascii="Georgia" w:eastAsia="Georgia" w:hAnsi="Georgia" w:cs="Georgia"/>
          <w:spacing w:val="2"/>
          <w:sz w:val="36"/>
          <w:szCs w:val="32"/>
        </w:rPr>
        <w:t>n</w:t>
      </w:r>
      <w:r w:rsidRPr="00FB3DE3">
        <w:rPr>
          <w:rFonts w:ascii="Georgia" w:eastAsia="Georgia" w:hAnsi="Georgia" w:cs="Georgia"/>
          <w:sz w:val="36"/>
          <w:szCs w:val="32"/>
        </w:rPr>
        <w:t>ds w</w:t>
      </w:r>
      <w:r w:rsidRPr="00FB3DE3">
        <w:rPr>
          <w:rFonts w:ascii="Georgia" w:eastAsia="Georgia" w:hAnsi="Georgia" w:cs="Georgia"/>
          <w:spacing w:val="-1"/>
          <w:sz w:val="36"/>
          <w:szCs w:val="32"/>
        </w:rPr>
        <w:t>h</w:t>
      </w:r>
      <w:r w:rsidRPr="00FB3DE3">
        <w:rPr>
          <w:rFonts w:ascii="Georgia" w:eastAsia="Georgia" w:hAnsi="Georgia" w:cs="Georgia"/>
          <w:sz w:val="36"/>
          <w:szCs w:val="32"/>
        </w:rPr>
        <w:t>en</w:t>
      </w:r>
      <w:r w:rsidRPr="00FB3DE3">
        <w:rPr>
          <w:rFonts w:ascii="Georgia" w:eastAsia="Georgia" w:hAnsi="Georgia" w:cs="Georgia"/>
          <w:spacing w:val="-6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z w:val="36"/>
          <w:szCs w:val="32"/>
        </w:rPr>
        <w:t>an</w:t>
      </w:r>
      <w:r w:rsidRPr="00FB3DE3">
        <w:rPr>
          <w:rFonts w:ascii="Georgia" w:eastAsia="Georgia" w:hAnsi="Georgia" w:cs="Georgia"/>
          <w:spacing w:val="-3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z w:val="36"/>
          <w:szCs w:val="32"/>
        </w:rPr>
        <w:t>i</w:t>
      </w:r>
      <w:r w:rsidRPr="00FB3DE3">
        <w:rPr>
          <w:rFonts w:ascii="Georgia" w:eastAsia="Georgia" w:hAnsi="Georgia" w:cs="Georgia"/>
          <w:spacing w:val="2"/>
          <w:sz w:val="36"/>
          <w:szCs w:val="32"/>
        </w:rPr>
        <w:t>n</w:t>
      </w:r>
      <w:r w:rsidRPr="00FB3DE3">
        <w:rPr>
          <w:rFonts w:ascii="Georgia" w:eastAsia="Georgia" w:hAnsi="Georgia" w:cs="Georgia"/>
          <w:sz w:val="36"/>
          <w:szCs w:val="32"/>
        </w:rPr>
        <w:t>p</w:t>
      </w:r>
      <w:r w:rsidRPr="00FB3DE3">
        <w:rPr>
          <w:rFonts w:ascii="Georgia" w:eastAsia="Georgia" w:hAnsi="Georgia" w:cs="Georgia"/>
          <w:spacing w:val="1"/>
          <w:sz w:val="36"/>
          <w:szCs w:val="32"/>
        </w:rPr>
        <w:t>u</w:t>
      </w:r>
      <w:r w:rsidRPr="00FB3DE3">
        <w:rPr>
          <w:rFonts w:ascii="Georgia" w:eastAsia="Georgia" w:hAnsi="Georgia" w:cs="Georgia"/>
          <w:sz w:val="36"/>
          <w:szCs w:val="32"/>
        </w:rPr>
        <w:t>t</w:t>
      </w:r>
      <w:r w:rsidRPr="00FB3DE3">
        <w:rPr>
          <w:rFonts w:ascii="Georgia" w:eastAsia="Georgia" w:hAnsi="Georgia" w:cs="Georgia"/>
          <w:spacing w:val="-8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z w:val="36"/>
          <w:szCs w:val="32"/>
        </w:rPr>
        <w:t>is</w:t>
      </w:r>
      <w:r w:rsidRPr="00FB3DE3">
        <w:rPr>
          <w:rFonts w:ascii="Georgia" w:eastAsia="Georgia" w:hAnsi="Georgia" w:cs="Georgia"/>
          <w:spacing w:val="-2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pacing w:val="-1"/>
          <w:sz w:val="36"/>
          <w:szCs w:val="32"/>
        </w:rPr>
        <w:t>s</w:t>
      </w:r>
      <w:r w:rsidRPr="00FB3DE3">
        <w:rPr>
          <w:rFonts w:ascii="Georgia" w:eastAsia="Georgia" w:hAnsi="Georgia" w:cs="Georgia"/>
          <w:spacing w:val="1"/>
          <w:sz w:val="36"/>
          <w:szCs w:val="32"/>
        </w:rPr>
        <w:t>u</w:t>
      </w:r>
      <w:r w:rsidRPr="00FB3DE3">
        <w:rPr>
          <w:rFonts w:ascii="Georgia" w:eastAsia="Georgia" w:hAnsi="Georgia" w:cs="Georgia"/>
          <w:sz w:val="36"/>
          <w:szCs w:val="32"/>
        </w:rPr>
        <w:t>dde</w:t>
      </w:r>
      <w:r w:rsidRPr="00FB3DE3">
        <w:rPr>
          <w:rFonts w:ascii="Georgia" w:eastAsia="Georgia" w:hAnsi="Georgia" w:cs="Georgia"/>
          <w:spacing w:val="1"/>
          <w:sz w:val="36"/>
          <w:szCs w:val="32"/>
        </w:rPr>
        <w:t>n</w:t>
      </w:r>
      <w:r w:rsidRPr="00FB3DE3">
        <w:rPr>
          <w:rFonts w:ascii="Georgia" w:eastAsia="Georgia" w:hAnsi="Georgia" w:cs="Georgia"/>
          <w:sz w:val="36"/>
          <w:szCs w:val="32"/>
        </w:rPr>
        <w:t>ly</w:t>
      </w:r>
      <w:r w:rsidRPr="00FB3DE3">
        <w:rPr>
          <w:rFonts w:ascii="Georgia" w:eastAsia="Georgia" w:hAnsi="Georgia" w:cs="Georgia"/>
          <w:spacing w:val="-13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z w:val="36"/>
          <w:szCs w:val="32"/>
        </w:rPr>
        <w:t>t</w:t>
      </w:r>
      <w:r w:rsidRPr="00FB3DE3">
        <w:rPr>
          <w:rFonts w:ascii="Georgia" w:eastAsia="Georgia" w:hAnsi="Georgia" w:cs="Georgia"/>
          <w:spacing w:val="1"/>
          <w:sz w:val="36"/>
          <w:szCs w:val="32"/>
        </w:rPr>
        <w:t>u</w:t>
      </w:r>
      <w:r w:rsidRPr="00FB3DE3">
        <w:rPr>
          <w:rFonts w:ascii="Georgia" w:eastAsia="Georgia" w:hAnsi="Georgia" w:cs="Georgia"/>
          <w:spacing w:val="-1"/>
          <w:sz w:val="36"/>
          <w:szCs w:val="32"/>
        </w:rPr>
        <w:t>r</w:t>
      </w:r>
      <w:r w:rsidRPr="00FB3DE3">
        <w:rPr>
          <w:rFonts w:ascii="Georgia" w:eastAsia="Georgia" w:hAnsi="Georgia" w:cs="Georgia"/>
          <w:sz w:val="36"/>
          <w:szCs w:val="32"/>
        </w:rPr>
        <w:t>n</w:t>
      </w:r>
      <w:r w:rsidRPr="00FB3DE3">
        <w:rPr>
          <w:rFonts w:ascii="Georgia" w:eastAsia="Georgia" w:hAnsi="Georgia" w:cs="Georgia"/>
          <w:spacing w:val="2"/>
          <w:sz w:val="36"/>
          <w:szCs w:val="32"/>
        </w:rPr>
        <w:t>e</w:t>
      </w:r>
      <w:r w:rsidRPr="00FB3DE3">
        <w:rPr>
          <w:rFonts w:ascii="Georgia" w:eastAsia="Georgia" w:hAnsi="Georgia" w:cs="Georgia"/>
          <w:sz w:val="36"/>
          <w:szCs w:val="32"/>
        </w:rPr>
        <w:t>d</w:t>
      </w:r>
      <w:r w:rsidRPr="00FB3DE3">
        <w:rPr>
          <w:rFonts w:ascii="Georgia" w:eastAsia="Georgia" w:hAnsi="Georgia" w:cs="Georgia"/>
          <w:spacing w:val="-9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z w:val="36"/>
          <w:szCs w:val="32"/>
        </w:rPr>
        <w:t>o</w:t>
      </w:r>
      <w:r w:rsidRPr="00FB3DE3">
        <w:rPr>
          <w:rFonts w:ascii="Georgia" w:eastAsia="Georgia" w:hAnsi="Georgia" w:cs="Georgia"/>
          <w:spacing w:val="1"/>
          <w:sz w:val="36"/>
          <w:szCs w:val="32"/>
        </w:rPr>
        <w:t>n</w:t>
      </w:r>
      <w:r w:rsidRPr="00FB3DE3">
        <w:rPr>
          <w:rFonts w:ascii="Georgia" w:eastAsia="Georgia" w:hAnsi="Georgia" w:cs="Georgia"/>
          <w:sz w:val="36"/>
          <w:szCs w:val="32"/>
        </w:rPr>
        <w:t>.</w:t>
      </w:r>
    </w:p>
    <w:p w:rsidR="00094352" w:rsidRPr="00FB3DE3" w:rsidRDefault="007942D8">
      <w:pPr>
        <w:spacing w:before="51"/>
        <w:ind w:left="106"/>
        <w:rPr>
          <w:rFonts w:ascii="Georgia" w:eastAsia="Georgia" w:hAnsi="Georgia" w:cs="Georgia"/>
          <w:sz w:val="36"/>
          <w:szCs w:val="32"/>
        </w:rPr>
      </w:pPr>
      <w:r w:rsidRPr="00FB3DE3">
        <w:rPr>
          <w:rFonts w:ascii="Georgia" w:eastAsia="Georgia" w:hAnsi="Georgia" w:cs="Georgia"/>
          <w:sz w:val="36"/>
          <w:szCs w:val="32"/>
        </w:rPr>
        <w:t>The</w:t>
      </w:r>
      <w:r w:rsidRPr="00FB3DE3">
        <w:rPr>
          <w:rFonts w:ascii="Georgia" w:eastAsia="Georgia" w:hAnsi="Georgia" w:cs="Georgia"/>
          <w:spacing w:val="-5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pacing w:val="1"/>
          <w:sz w:val="36"/>
          <w:szCs w:val="32"/>
        </w:rPr>
        <w:t>u</w:t>
      </w:r>
      <w:r w:rsidRPr="00FB3DE3">
        <w:rPr>
          <w:rFonts w:ascii="Georgia" w:eastAsia="Georgia" w:hAnsi="Georgia" w:cs="Georgia"/>
          <w:sz w:val="36"/>
          <w:szCs w:val="32"/>
        </w:rPr>
        <w:t>n</w:t>
      </w:r>
      <w:r w:rsidRPr="00FB3DE3">
        <w:rPr>
          <w:rFonts w:ascii="Georgia" w:eastAsia="Georgia" w:hAnsi="Georgia" w:cs="Georgia"/>
          <w:spacing w:val="1"/>
          <w:sz w:val="36"/>
          <w:szCs w:val="32"/>
        </w:rPr>
        <w:t>i</w:t>
      </w:r>
      <w:r w:rsidRPr="00FB3DE3">
        <w:rPr>
          <w:rFonts w:ascii="Georgia" w:eastAsia="Georgia" w:hAnsi="Georgia" w:cs="Georgia"/>
          <w:sz w:val="36"/>
          <w:szCs w:val="32"/>
        </w:rPr>
        <w:t>t</w:t>
      </w:r>
      <w:r w:rsidRPr="00FB3DE3">
        <w:rPr>
          <w:rFonts w:ascii="Georgia" w:eastAsia="Georgia" w:hAnsi="Georgia" w:cs="Georgia"/>
          <w:spacing w:val="-6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z w:val="36"/>
          <w:szCs w:val="32"/>
        </w:rPr>
        <w:t>s</w:t>
      </w:r>
      <w:r w:rsidRPr="00FB3DE3">
        <w:rPr>
          <w:rFonts w:ascii="Georgia" w:eastAsia="Georgia" w:hAnsi="Georgia" w:cs="Georgia"/>
          <w:spacing w:val="1"/>
          <w:sz w:val="36"/>
          <w:szCs w:val="32"/>
        </w:rPr>
        <w:t>t</w:t>
      </w:r>
      <w:r w:rsidRPr="00FB3DE3">
        <w:rPr>
          <w:rFonts w:ascii="Georgia" w:eastAsia="Georgia" w:hAnsi="Georgia" w:cs="Georgia"/>
          <w:sz w:val="36"/>
          <w:szCs w:val="32"/>
        </w:rPr>
        <w:t>ep</w:t>
      </w:r>
      <w:r w:rsidRPr="00FB3DE3">
        <w:rPr>
          <w:rFonts w:ascii="Georgia" w:eastAsia="Georgia" w:hAnsi="Georgia" w:cs="Georgia"/>
          <w:spacing w:val="-6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pacing w:val="-1"/>
          <w:sz w:val="36"/>
          <w:szCs w:val="32"/>
        </w:rPr>
        <w:t>f</w:t>
      </w:r>
      <w:r w:rsidRPr="00FB3DE3">
        <w:rPr>
          <w:rFonts w:ascii="Georgia" w:eastAsia="Georgia" w:hAnsi="Georgia" w:cs="Georgia"/>
          <w:spacing w:val="1"/>
          <w:sz w:val="36"/>
          <w:szCs w:val="32"/>
        </w:rPr>
        <w:t>u</w:t>
      </w:r>
      <w:r w:rsidRPr="00FB3DE3">
        <w:rPr>
          <w:rFonts w:ascii="Georgia" w:eastAsia="Georgia" w:hAnsi="Georgia" w:cs="Georgia"/>
          <w:spacing w:val="3"/>
          <w:sz w:val="36"/>
          <w:szCs w:val="32"/>
        </w:rPr>
        <w:t>n</w:t>
      </w:r>
      <w:r w:rsidRPr="00FB3DE3">
        <w:rPr>
          <w:rFonts w:ascii="Georgia" w:eastAsia="Georgia" w:hAnsi="Georgia" w:cs="Georgia"/>
          <w:sz w:val="36"/>
          <w:szCs w:val="32"/>
        </w:rPr>
        <w:t>ction</w:t>
      </w:r>
      <w:r w:rsidRPr="00FB3DE3">
        <w:rPr>
          <w:rFonts w:ascii="Georgia" w:eastAsia="Georgia" w:hAnsi="Georgia" w:cs="Georgia"/>
          <w:spacing w:val="-12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z w:val="36"/>
          <w:szCs w:val="32"/>
        </w:rPr>
        <w:t>is</w:t>
      </w:r>
      <w:r w:rsidRPr="00FB3DE3">
        <w:rPr>
          <w:rFonts w:ascii="Georgia" w:eastAsia="Georgia" w:hAnsi="Georgia" w:cs="Georgia"/>
          <w:spacing w:val="-2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pacing w:val="-1"/>
          <w:sz w:val="36"/>
          <w:szCs w:val="32"/>
        </w:rPr>
        <w:t>r</w:t>
      </w:r>
      <w:r w:rsidRPr="00FB3DE3">
        <w:rPr>
          <w:rFonts w:ascii="Georgia" w:eastAsia="Georgia" w:hAnsi="Georgia" w:cs="Georgia"/>
          <w:spacing w:val="1"/>
          <w:sz w:val="36"/>
          <w:szCs w:val="32"/>
        </w:rPr>
        <w:t>e</w:t>
      </w:r>
      <w:r w:rsidRPr="00FB3DE3">
        <w:rPr>
          <w:rFonts w:ascii="Georgia" w:eastAsia="Georgia" w:hAnsi="Georgia" w:cs="Georgia"/>
          <w:sz w:val="36"/>
          <w:szCs w:val="32"/>
        </w:rPr>
        <w:t>lat</w:t>
      </w:r>
      <w:r w:rsidRPr="00FB3DE3">
        <w:rPr>
          <w:rFonts w:ascii="Georgia" w:eastAsia="Georgia" w:hAnsi="Georgia" w:cs="Georgia"/>
          <w:spacing w:val="1"/>
          <w:sz w:val="36"/>
          <w:szCs w:val="32"/>
        </w:rPr>
        <w:t>e</w:t>
      </w:r>
      <w:r w:rsidRPr="00FB3DE3">
        <w:rPr>
          <w:rFonts w:ascii="Georgia" w:eastAsia="Georgia" w:hAnsi="Georgia" w:cs="Georgia"/>
          <w:sz w:val="36"/>
          <w:szCs w:val="32"/>
        </w:rPr>
        <w:t>d</w:t>
      </w:r>
      <w:r w:rsidRPr="00FB3DE3">
        <w:rPr>
          <w:rFonts w:ascii="Georgia" w:eastAsia="Georgia" w:hAnsi="Georgia" w:cs="Georgia"/>
          <w:spacing w:val="-10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z w:val="36"/>
          <w:szCs w:val="32"/>
        </w:rPr>
        <w:t>to</w:t>
      </w:r>
      <w:r w:rsidRPr="00FB3DE3">
        <w:rPr>
          <w:rFonts w:ascii="Georgia" w:eastAsia="Georgia" w:hAnsi="Georgia" w:cs="Georgia"/>
          <w:spacing w:val="-1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z w:val="36"/>
          <w:szCs w:val="32"/>
        </w:rPr>
        <w:t>the</w:t>
      </w:r>
      <w:r w:rsidRPr="00FB3DE3">
        <w:rPr>
          <w:rFonts w:ascii="Georgia" w:eastAsia="Georgia" w:hAnsi="Georgia" w:cs="Georgia"/>
          <w:spacing w:val="-7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z w:val="36"/>
          <w:szCs w:val="32"/>
        </w:rPr>
        <w:t>D</w:t>
      </w:r>
      <w:r w:rsidRPr="00FB3DE3">
        <w:rPr>
          <w:rFonts w:ascii="Georgia" w:eastAsia="Georgia" w:hAnsi="Georgia" w:cs="Georgia"/>
          <w:spacing w:val="3"/>
          <w:sz w:val="36"/>
          <w:szCs w:val="32"/>
        </w:rPr>
        <w:t>i</w:t>
      </w:r>
      <w:r w:rsidRPr="00FB3DE3">
        <w:rPr>
          <w:rFonts w:ascii="Georgia" w:eastAsia="Georgia" w:hAnsi="Georgia" w:cs="Georgia"/>
          <w:spacing w:val="-1"/>
          <w:sz w:val="36"/>
          <w:szCs w:val="32"/>
        </w:rPr>
        <w:t>r</w:t>
      </w:r>
      <w:r w:rsidRPr="00FB3DE3">
        <w:rPr>
          <w:rFonts w:ascii="Georgia" w:eastAsia="Georgia" w:hAnsi="Georgia" w:cs="Georgia"/>
          <w:spacing w:val="2"/>
          <w:sz w:val="36"/>
          <w:szCs w:val="32"/>
        </w:rPr>
        <w:t>a</w:t>
      </w:r>
      <w:r w:rsidRPr="00FB3DE3">
        <w:rPr>
          <w:rFonts w:ascii="Georgia" w:eastAsia="Georgia" w:hAnsi="Georgia" w:cs="Georgia"/>
          <w:sz w:val="36"/>
          <w:szCs w:val="32"/>
        </w:rPr>
        <w:t>c</w:t>
      </w:r>
      <w:r w:rsidRPr="00FB3DE3">
        <w:rPr>
          <w:rFonts w:ascii="Georgia" w:eastAsia="Georgia" w:hAnsi="Georgia" w:cs="Georgia"/>
          <w:spacing w:val="-9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pacing w:val="1"/>
          <w:sz w:val="36"/>
          <w:szCs w:val="32"/>
        </w:rPr>
        <w:t>d</w:t>
      </w:r>
      <w:r w:rsidRPr="00FB3DE3">
        <w:rPr>
          <w:rFonts w:ascii="Georgia" w:eastAsia="Georgia" w:hAnsi="Georgia" w:cs="Georgia"/>
          <w:sz w:val="36"/>
          <w:szCs w:val="32"/>
        </w:rPr>
        <w:t>elta</w:t>
      </w:r>
      <w:r w:rsidRPr="00FB3DE3">
        <w:rPr>
          <w:rFonts w:ascii="Georgia" w:eastAsia="Georgia" w:hAnsi="Georgia" w:cs="Georgia"/>
          <w:spacing w:val="-6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pacing w:val="2"/>
          <w:sz w:val="36"/>
          <w:szCs w:val="32"/>
        </w:rPr>
        <w:t>f</w:t>
      </w:r>
      <w:r w:rsidRPr="00FB3DE3">
        <w:rPr>
          <w:rFonts w:ascii="Georgia" w:eastAsia="Georgia" w:hAnsi="Georgia" w:cs="Georgia"/>
          <w:spacing w:val="1"/>
          <w:sz w:val="36"/>
          <w:szCs w:val="32"/>
        </w:rPr>
        <w:t>u</w:t>
      </w:r>
      <w:r w:rsidRPr="00FB3DE3">
        <w:rPr>
          <w:rFonts w:ascii="Georgia" w:eastAsia="Georgia" w:hAnsi="Georgia" w:cs="Georgia"/>
          <w:sz w:val="36"/>
          <w:szCs w:val="32"/>
        </w:rPr>
        <w:t>ncti</w:t>
      </w:r>
      <w:r w:rsidRPr="00FB3DE3">
        <w:rPr>
          <w:rFonts w:ascii="Georgia" w:eastAsia="Georgia" w:hAnsi="Georgia" w:cs="Georgia"/>
          <w:spacing w:val="1"/>
          <w:sz w:val="36"/>
          <w:szCs w:val="32"/>
        </w:rPr>
        <w:t>o</w:t>
      </w:r>
      <w:r w:rsidRPr="00FB3DE3">
        <w:rPr>
          <w:rFonts w:ascii="Georgia" w:eastAsia="Georgia" w:hAnsi="Georgia" w:cs="Georgia"/>
          <w:sz w:val="36"/>
          <w:szCs w:val="32"/>
        </w:rPr>
        <w:t>n</w:t>
      </w:r>
      <w:r w:rsidRPr="00FB3DE3">
        <w:rPr>
          <w:rFonts w:ascii="Georgia" w:eastAsia="Georgia" w:hAnsi="Georgia" w:cs="Georgia"/>
          <w:spacing w:val="-12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sz w:val="36"/>
          <w:szCs w:val="32"/>
        </w:rPr>
        <w:t>b</w:t>
      </w:r>
      <w:r w:rsidRPr="00FB3DE3">
        <w:rPr>
          <w:rFonts w:ascii="Georgia" w:eastAsia="Georgia" w:hAnsi="Georgia" w:cs="Georgia"/>
          <w:spacing w:val="-1"/>
          <w:sz w:val="36"/>
          <w:szCs w:val="32"/>
        </w:rPr>
        <w:t>y</w:t>
      </w:r>
      <w:r w:rsidRPr="00FB3DE3">
        <w:rPr>
          <w:rFonts w:ascii="Georgia" w:eastAsia="Georgia" w:hAnsi="Georgia" w:cs="Georgia"/>
          <w:sz w:val="36"/>
          <w:szCs w:val="32"/>
        </w:rPr>
        <w:t>;</w:t>
      </w:r>
    </w:p>
    <w:p w:rsidR="00094352" w:rsidRPr="00FB3DE3" w:rsidRDefault="00094352">
      <w:pPr>
        <w:spacing w:before="7" w:line="240" w:lineRule="exact"/>
        <w:rPr>
          <w:sz w:val="28"/>
          <w:szCs w:val="24"/>
        </w:rPr>
      </w:pPr>
    </w:p>
    <w:p w:rsidR="00094352" w:rsidRPr="00FB3DE3" w:rsidRDefault="005F3E87">
      <w:pPr>
        <w:ind w:left="197"/>
        <w:rPr>
          <w:sz w:val="24"/>
        </w:rPr>
      </w:pPr>
      <w:r>
        <w:rPr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4.35pt;height:22.45pt">
            <v:imagedata r:id="rId8" o:title=""/>
          </v:shape>
        </w:pict>
      </w:r>
    </w:p>
    <w:p w:rsidR="00094352" w:rsidRPr="00FB3DE3" w:rsidRDefault="00094352">
      <w:pPr>
        <w:spacing w:before="5" w:line="280" w:lineRule="exact"/>
        <w:rPr>
          <w:sz w:val="32"/>
          <w:szCs w:val="28"/>
        </w:rPr>
      </w:pPr>
    </w:p>
    <w:p w:rsidR="00094352" w:rsidRPr="00953737" w:rsidRDefault="007942D8">
      <w:pPr>
        <w:spacing w:line="560" w:lineRule="exact"/>
        <w:ind w:left="106"/>
        <w:rPr>
          <w:rFonts w:ascii="Calibri" w:eastAsia="Calibri" w:hAnsi="Calibri" w:cs="Calibri"/>
          <w:color w:val="31849B" w:themeColor="accent5" w:themeShade="BF"/>
          <w:sz w:val="52"/>
          <w:szCs w:val="48"/>
        </w:rPr>
      </w:pPr>
      <w:r w:rsidRPr="00953737">
        <w:rPr>
          <w:rFonts w:ascii="Calibri" w:eastAsia="Calibri" w:hAnsi="Calibri" w:cs="Calibri"/>
          <w:b/>
          <w:color w:val="31849B" w:themeColor="accent5" w:themeShade="BF"/>
          <w:sz w:val="52"/>
          <w:szCs w:val="48"/>
          <w:u w:val="thick" w:color="000000"/>
        </w:rPr>
        <w:t>Proc</w:t>
      </w:r>
      <w:r w:rsidRPr="00953737">
        <w:rPr>
          <w:rFonts w:ascii="Calibri" w:eastAsia="Calibri" w:hAnsi="Calibri" w:cs="Calibri"/>
          <w:b/>
          <w:color w:val="31849B" w:themeColor="accent5" w:themeShade="BF"/>
          <w:spacing w:val="1"/>
          <w:sz w:val="52"/>
          <w:szCs w:val="48"/>
          <w:u w:val="thick" w:color="000000"/>
        </w:rPr>
        <w:t>e</w:t>
      </w:r>
      <w:r w:rsidRPr="00953737">
        <w:rPr>
          <w:rFonts w:ascii="Calibri" w:eastAsia="Calibri" w:hAnsi="Calibri" w:cs="Calibri"/>
          <w:b/>
          <w:color w:val="31849B" w:themeColor="accent5" w:themeShade="BF"/>
          <w:sz w:val="52"/>
          <w:szCs w:val="48"/>
          <w:u w:val="thick" w:color="000000"/>
        </w:rPr>
        <w:t>d</w:t>
      </w:r>
      <w:r w:rsidRPr="00953737">
        <w:rPr>
          <w:rFonts w:ascii="Calibri" w:eastAsia="Calibri" w:hAnsi="Calibri" w:cs="Calibri"/>
          <w:b/>
          <w:color w:val="31849B" w:themeColor="accent5" w:themeShade="BF"/>
          <w:spacing w:val="-2"/>
          <w:sz w:val="52"/>
          <w:szCs w:val="48"/>
          <w:u w:val="thick" w:color="000000"/>
        </w:rPr>
        <w:t>u</w:t>
      </w:r>
      <w:r w:rsidRPr="00953737">
        <w:rPr>
          <w:rFonts w:ascii="Calibri" w:eastAsia="Calibri" w:hAnsi="Calibri" w:cs="Calibri"/>
          <w:b/>
          <w:color w:val="31849B" w:themeColor="accent5" w:themeShade="BF"/>
          <w:sz w:val="52"/>
          <w:szCs w:val="48"/>
          <w:u w:val="thick" w:color="000000"/>
        </w:rPr>
        <w:t>re and</w:t>
      </w:r>
      <w:r w:rsidRPr="00953737">
        <w:rPr>
          <w:rFonts w:ascii="Calibri" w:eastAsia="Calibri" w:hAnsi="Calibri" w:cs="Calibri"/>
          <w:b/>
          <w:color w:val="31849B" w:themeColor="accent5" w:themeShade="BF"/>
          <w:spacing w:val="-1"/>
          <w:sz w:val="52"/>
          <w:szCs w:val="48"/>
          <w:u w:val="thick" w:color="000000"/>
        </w:rPr>
        <w:t xml:space="preserve"> </w:t>
      </w:r>
      <w:r w:rsidRPr="00953737">
        <w:rPr>
          <w:rFonts w:ascii="Calibri" w:eastAsia="Calibri" w:hAnsi="Calibri" w:cs="Calibri"/>
          <w:b/>
          <w:color w:val="31849B" w:themeColor="accent5" w:themeShade="BF"/>
          <w:sz w:val="52"/>
          <w:szCs w:val="48"/>
          <w:u w:val="thick" w:color="000000"/>
        </w:rPr>
        <w:t>Obse</w:t>
      </w:r>
      <w:r w:rsidRPr="00953737">
        <w:rPr>
          <w:rFonts w:ascii="Calibri" w:eastAsia="Calibri" w:hAnsi="Calibri" w:cs="Calibri"/>
          <w:b/>
          <w:color w:val="31849B" w:themeColor="accent5" w:themeShade="BF"/>
          <w:spacing w:val="1"/>
          <w:sz w:val="52"/>
          <w:szCs w:val="48"/>
          <w:u w:val="thick" w:color="000000"/>
        </w:rPr>
        <w:t>r</w:t>
      </w:r>
      <w:r w:rsidRPr="00953737">
        <w:rPr>
          <w:rFonts w:ascii="Calibri" w:eastAsia="Calibri" w:hAnsi="Calibri" w:cs="Calibri"/>
          <w:b/>
          <w:color w:val="31849B" w:themeColor="accent5" w:themeShade="BF"/>
          <w:sz w:val="52"/>
          <w:szCs w:val="48"/>
          <w:u w:val="thick" w:color="000000"/>
        </w:rPr>
        <w:t>v</w:t>
      </w:r>
      <w:r w:rsidRPr="00953737">
        <w:rPr>
          <w:rFonts w:ascii="Calibri" w:eastAsia="Calibri" w:hAnsi="Calibri" w:cs="Calibri"/>
          <w:b/>
          <w:color w:val="31849B" w:themeColor="accent5" w:themeShade="BF"/>
          <w:spacing w:val="1"/>
          <w:sz w:val="52"/>
          <w:szCs w:val="48"/>
          <w:u w:val="thick" w:color="000000"/>
        </w:rPr>
        <w:t>a</w:t>
      </w:r>
      <w:r w:rsidRPr="00953737">
        <w:rPr>
          <w:rFonts w:ascii="Calibri" w:eastAsia="Calibri" w:hAnsi="Calibri" w:cs="Calibri"/>
          <w:b/>
          <w:color w:val="31849B" w:themeColor="accent5" w:themeShade="BF"/>
          <w:sz w:val="52"/>
          <w:szCs w:val="48"/>
          <w:u w:val="thick" w:color="000000"/>
        </w:rPr>
        <w:t>tio</w:t>
      </w:r>
      <w:r w:rsidRPr="00953737">
        <w:rPr>
          <w:rFonts w:ascii="Calibri" w:eastAsia="Calibri" w:hAnsi="Calibri" w:cs="Calibri"/>
          <w:b/>
          <w:color w:val="31849B" w:themeColor="accent5" w:themeShade="BF"/>
          <w:spacing w:val="-1"/>
          <w:sz w:val="52"/>
          <w:szCs w:val="48"/>
          <w:u w:val="thick" w:color="000000"/>
        </w:rPr>
        <w:t>n</w:t>
      </w:r>
      <w:r w:rsidRPr="00953737">
        <w:rPr>
          <w:rFonts w:ascii="Calibri" w:eastAsia="Calibri" w:hAnsi="Calibri" w:cs="Calibri"/>
          <w:b/>
          <w:color w:val="31849B" w:themeColor="accent5" w:themeShade="BF"/>
          <w:sz w:val="52"/>
          <w:szCs w:val="48"/>
          <w:u w:val="thick" w:color="000000"/>
        </w:rPr>
        <w:t>:</w:t>
      </w:r>
    </w:p>
    <w:p w:rsidR="00094352" w:rsidRPr="00FB3DE3" w:rsidRDefault="00094352">
      <w:pPr>
        <w:spacing w:before="2" w:line="160" w:lineRule="exact"/>
        <w:rPr>
          <w:sz w:val="21"/>
          <w:szCs w:val="17"/>
        </w:rPr>
      </w:pPr>
    </w:p>
    <w:p w:rsidR="00094352" w:rsidRPr="00FB3DE3" w:rsidRDefault="00094352">
      <w:pPr>
        <w:spacing w:line="200" w:lineRule="exact"/>
        <w:rPr>
          <w:sz w:val="24"/>
        </w:rPr>
      </w:pPr>
    </w:p>
    <w:p w:rsidR="00094352" w:rsidRPr="00FB3DE3" w:rsidRDefault="007942D8">
      <w:pPr>
        <w:spacing w:line="460" w:lineRule="exact"/>
        <w:ind w:left="120"/>
        <w:rPr>
          <w:rFonts w:ascii="Calibri" w:eastAsia="Calibri" w:hAnsi="Calibri" w:cs="Calibri"/>
          <w:color w:val="76923C" w:themeColor="accent3" w:themeShade="BF"/>
          <w:sz w:val="44"/>
          <w:szCs w:val="40"/>
        </w:rPr>
      </w:pPr>
      <w:r w:rsidRPr="00FB3DE3">
        <w:rPr>
          <w:rFonts w:ascii="Calibri" w:eastAsia="Calibri" w:hAnsi="Calibri" w:cs="Calibri"/>
          <w:b/>
          <w:color w:val="76923C" w:themeColor="accent3" w:themeShade="BF"/>
          <w:position w:val="1"/>
          <w:sz w:val="44"/>
          <w:szCs w:val="40"/>
        </w:rPr>
        <w:t>Mat l</w:t>
      </w:r>
      <w:r w:rsidRPr="00FB3DE3">
        <w:rPr>
          <w:rFonts w:ascii="Calibri" w:eastAsia="Calibri" w:hAnsi="Calibri" w:cs="Calibri"/>
          <w:b/>
          <w:color w:val="76923C" w:themeColor="accent3" w:themeShade="BF"/>
          <w:spacing w:val="-1"/>
          <w:position w:val="1"/>
          <w:sz w:val="44"/>
          <w:szCs w:val="40"/>
        </w:rPr>
        <w:t>a</w:t>
      </w:r>
      <w:r w:rsidRPr="00FB3DE3">
        <w:rPr>
          <w:rFonts w:ascii="Calibri" w:eastAsia="Calibri" w:hAnsi="Calibri" w:cs="Calibri"/>
          <w:b/>
          <w:color w:val="76923C" w:themeColor="accent3" w:themeShade="BF"/>
          <w:position w:val="1"/>
          <w:sz w:val="44"/>
          <w:szCs w:val="40"/>
        </w:rPr>
        <w:t>b</w:t>
      </w:r>
      <w:r w:rsidRPr="00FB3DE3">
        <w:rPr>
          <w:rFonts w:ascii="Calibri" w:eastAsia="Calibri" w:hAnsi="Calibri" w:cs="Calibri"/>
          <w:b/>
          <w:color w:val="76923C" w:themeColor="accent3" w:themeShade="BF"/>
          <w:spacing w:val="1"/>
          <w:position w:val="1"/>
          <w:sz w:val="44"/>
          <w:szCs w:val="40"/>
        </w:rPr>
        <w:t xml:space="preserve"> </w:t>
      </w:r>
      <w:r w:rsidRPr="00FB3DE3">
        <w:rPr>
          <w:rFonts w:ascii="Calibri" w:eastAsia="Calibri" w:hAnsi="Calibri" w:cs="Calibri"/>
          <w:b/>
          <w:color w:val="76923C" w:themeColor="accent3" w:themeShade="BF"/>
          <w:spacing w:val="-2"/>
          <w:position w:val="1"/>
          <w:sz w:val="44"/>
          <w:szCs w:val="40"/>
        </w:rPr>
        <w:t>c</w:t>
      </w:r>
      <w:r w:rsidRPr="00FB3DE3">
        <w:rPr>
          <w:rFonts w:ascii="Calibri" w:eastAsia="Calibri" w:hAnsi="Calibri" w:cs="Calibri"/>
          <w:b/>
          <w:color w:val="76923C" w:themeColor="accent3" w:themeShade="BF"/>
          <w:position w:val="1"/>
          <w:sz w:val="44"/>
          <w:szCs w:val="40"/>
        </w:rPr>
        <w:t>o</w:t>
      </w:r>
      <w:r w:rsidRPr="00FB3DE3">
        <w:rPr>
          <w:rFonts w:ascii="Calibri" w:eastAsia="Calibri" w:hAnsi="Calibri" w:cs="Calibri"/>
          <w:b/>
          <w:color w:val="76923C" w:themeColor="accent3" w:themeShade="BF"/>
          <w:spacing w:val="-1"/>
          <w:position w:val="1"/>
          <w:sz w:val="44"/>
          <w:szCs w:val="40"/>
        </w:rPr>
        <w:t>d</w:t>
      </w:r>
      <w:r w:rsidRPr="00FB3DE3">
        <w:rPr>
          <w:rFonts w:ascii="Calibri" w:eastAsia="Calibri" w:hAnsi="Calibri" w:cs="Calibri"/>
          <w:b/>
          <w:color w:val="76923C" w:themeColor="accent3" w:themeShade="BF"/>
          <w:position w:val="1"/>
          <w:sz w:val="44"/>
          <w:szCs w:val="40"/>
        </w:rPr>
        <w:t xml:space="preserve">e </w:t>
      </w:r>
      <w:r w:rsidRPr="00FB3DE3">
        <w:rPr>
          <w:rFonts w:ascii="Calibri" w:eastAsia="Calibri" w:hAnsi="Calibri" w:cs="Calibri"/>
          <w:b/>
          <w:color w:val="76923C" w:themeColor="accent3" w:themeShade="BF"/>
          <w:spacing w:val="-1"/>
          <w:position w:val="1"/>
          <w:sz w:val="44"/>
          <w:szCs w:val="40"/>
        </w:rPr>
        <w:t>f</w:t>
      </w:r>
      <w:r w:rsidRPr="00FB3DE3">
        <w:rPr>
          <w:rFonts w:ascii="Calibri" w:eastAsia="Calibri" w:hAnsi="Calibri" w:cs="Calibri"/>
          <w:b/>
          <w:color w:val="76923C" w:themeColor="accent3" w:themeShade="BF"/>
          <w:position w:val="1"/>
          <w:sz w:val="44"/>
          <w:szCs w:val="40"/>
        </w:rPr>
        <w:t>or d</w:t>
      </w:r>
      <w:r w:rsidRPr="00FB3DE3">
        <w:rPr>
          <w:rFonts w:ascii="Calibri" w:eastAsia="Calibri" w:hAnsi="Calibri" w:cs="Calibri"/>
          <w:b/>
          <w:color w:val="76923C" w:themeColor="accent3" w:themeShade="BF"/>
          <w:spacing w:val="-1"/>
          <w:position w:val="1"/>
          <w:sz w:val="44"/>
          <w:szCs w:val="40"/>
        </w:rPr>
        <w:t>i</w:t>
      </w:r>
      <w:r w:rsidRPr="00FB3DE3">
        <w:rPr>
          <w:rFonts w:ascii="Calibri" w:eastAsia="Calibri" w:hAnsi="Calibri" w:cs="Calibri"/>
          <w:b/>
          <w:color w:val="76923C" w:themeColor="accent3" w:themeShade="BF"/>
          <w:position w:val="1"/>
          <w:sz w:val="44"/>
          <w:szCs w:val="40"/>
        </w:rPr>
        <w:t>s</w:t>
      </w:r>
      <w:r w:rsidRPr="00FB3DE3">
        <w:rPr>
          <w:rFonts w:ascii="Calibri" w:eastAsia="Calibri" w:hAnsi="Calibri" w:cs="Calibri"/>
          <w:b/>
          <w:color w:val="76923C" w:themeColor="accent3" w:themeShade="BF"/>
          <w:spacing w:val="1"/>
          <w:position w:val="1"/>
          <w:sz w:val="44"/>
          <w:szCs w:val="40"/>
        </w:rPr>
        <w:t>c</w:t>
      </w:r>
      <w:r w:rsidRPr="00FB3DE3">
        <w:rPr>
          <w:rFonts w:ascii="Calibri" w:eastAsia="Calibri" w:hAnsi="Calibri" w:cs="Calibri"/>
          <w:b/>
          <w:color w:val="76923C" w:themeColor="accent3" w:themeShade="BF"/>
          <w:position w:val="1"/>
          <w:sz w:val="44"/>
          <w:szCs w:val="40"/>
        </w:rPr>
        <w:t>rete</w:t>
      </w:r>
      <w:r w:rsidRPr="00FB3DE3">
        <w:rPr>
          <w:rFonts w:ascii="Calibri" w:eastAsia="Calibri" w:hAnsi="Calibri" w:cs="Calibri"/>
          <w:b/>
          <w:color w:val="76923C" w:themeColor="accent3" w:themeShade="BF"/>
          <w:spacing w:val="-3"/>
          <w:position w:val="1"/>
          <w:sz w:val="44"/>
          <w:szCs w:val="40"/>
        </w:rPr>
        <w:t xml:space="preserve"> </w:t>
      </w:r>
      <w:r w:rsidRPr="00FB3DE3">
        <w:rPr>
          <w:rFonts w:ascii="Calibri" w:eastAsia="Calibri" w:hAnsi="Calibri" w:cs="Calibri"/>
          <w:b/>
          <w:color w:val="76923C" w:themeColor="accent3" w:themeShade="BF"/>
          <w:position w:val="1"/>
          <w:sz w:val="44"/>
          <w:szCs w:val="40"/>
        </w:rPr>
        <w:t>sinus</w:t>
      </w:r>
      <w:r w:rsidRPr="00FB3DE3">
        <w:rPr>
          <w:rFonts w:ascii="Calibri" w:eastAsia="Calibri" w:hAnsi="Calibri" w:cs="Calibri"/>
          <w:b/>
          <w:color w:val="76923C" w:themeColor="accent3" w:themeShade="BF"/>
          <w:spacing w:val="-1"/>
          <w:position w:val="1"/>
          <w:sz w:val="44"/>
          <w:szCs w:val="40"/>
        </w:rPr>
        <w:t>o</w:t>
      </w:r>
      <w:r w:rsidRPr="00FB3DE3">
        <w:rPr>
          <w:rFonts w:ascii="Calibri" w:eastAsia="Calibri" w:hAnsi="Calibri" w:cs="Calibri"/>
          <w:b/>
          <w:color w:val="76923C" w:themeColor="accent3" w:themeShade="BF"/>
          <w:position w:val="1"/>
          <w:sz w:val="44"/>
          <w:szCs w:val="40"/>
        </w:rPr>
        <w:t>idal</w:t>
      </w:r>
      <w:r w:rsidRPr="00FB3DE3">
        <w:rPr>
          <w:rFonts w:ascii="Calibri" w:eastAsia="Calibri" w:hAnsi="Calibri" w:cs="Calibri"/>
          <w:b/>
          <w:color w:val="76923C" w:themeColor="accent3" w:themeShade="BF"/>
          <w:spacing w:val="-2"/>
          <w:position w:val="1"/>
          <w:sz w:val="44"/>
          <w:szCs w:val="40"/>
        </w:rPr>
        <w:t xml:space="preserve"> </w:t>
      </w:r>
      <w:r w:rsidRPr="00FB3DE3">
        <w:rPr>
          <w:rFonts w:ascii="Calibri" w:eastAsia="Calibri" w:hAnsi="Calibri" w:cs="Calibri"/>
          <w:b/>
          <w:color w:val="76923C" w:themeColor="accent3" w:themeShade="BF"/>
          <w:position w:val="1"/>
          <w:sz w:val="44"/>
          <w:szCs w:val="40"/>
        </w:rPr>
        <w:t>signal</w:t>
      </w:r>
      <w:r w:rsidRPr="00FB3DE3">
        <w:rPr>
          <w:rFonts w:ascii="Calibri" w:eastAsia="Calibri" w:hAnsi="Calibri" w:cs="Calibri"/>
          <w:b/>
          <w:color w:val="76923C" w:themeColor="accent3" w:themeShade="BF"/>
          <w:spacing w:val="-1"/>
          <w:position w:val="1"/>
          <w:sz w:val="44"/>
          <w:szCs w:val="40"/>
        </w:rPr>
        <w:t xml:space="preserve"> </w:t>
      </w:r>
      <w:r w:rsidRPr="00FB3DE3">
        <w:rPr>
          <w:rFonts w:ascii="Calibri" w:eastAsia="Calibri" w:hAnsi="Calibri" w:cs="Calibri"/>
          <w:b/>
          <w:color w:val="76923C" w:themeColor="accent3" w:themeShade="BF"/>
          <w:position w:val="1"/>
          <w:sz w:val="44"/>
          <w:szCs w:val="40"/>
        </w:rPr>
        <w:t>gener</w:t>
      </w:r>
      <w:r w:rsidRPr="00FB3DE3">
        <w:rPr>
          <w:rFonts w:ascii="Calibri" w:eastAsia="Calibri" w:hAnsi="Calibri" w:cs="Calibri"/>
          <w:b/>
          <w:color w:val="76923C" w:themeColor="accent3" w:themeShade="BF"/>
          <w:spacing w:val="-2"/>
          <w:position w:val="1"/>
          <w:sz w:val="44"/>
          <w:szCs w:val="40"/>
        </w:rPr>
        <w:t>a</w:t>
      </w:r>
      <w:r w:rsidRPr="00FB3DE3">
        <w:rPr>
          <w:rFonts w:ascii="Calibri" w:eastAsia="Calibri" w:hAnsi="Calibri" w:cs="Calibri"/>
          <w:b/>
          <w:color w:val="76923C" w:themeColor="accent3" w:themeShade="BF"/>
          <w:position w:val="1"/>
          <w:sz w:val="44"/>
          <w:szCs w:val="40"/>
        </w:rPr>
        <w:t>tion:</w:t>
      </w:r>
    </w:p>
    <w:p w:rsidR="00094352" w:rsidRPr="00FB3DE3" w:rsidRDefault="00094352">
      <w:pPr>
        <w:spacing w:before="6" w:line="100" w:lineRule="exact"/>
        <w:rPr>
          <w:sz w:val="15"/>
          <w:szCs w:val="11"/>
        </w:rPr>
      </w:pPr>
    </w:p>
    <w:p w:rsidR="00094352" w:rsidRPr="00FB3DE3" w:rsidRDefault="00094352">
      <w:pPr>
        <w:spacing w:line="200" w:lineRule="exact"/>
        <w:rPr>
          <w:sz w:val="24"/>
        </w:rPr>
      </w:pPr>
    </w:p>
    <w:p w:rsidR="00094352" w:rsidRPr="00FB3DE3" w:rsidRDefault="007942D8">
      <w:pPr>
        <w:spacing w:line="340" w:lineRule="exact"/>
        <w:ind w:left="116" w:right="8564" w:hanging="10"/>
        <w:rPr>
          <w:rFonts w:ascii="Georgia" w:eastAsia="Georgia" w:hAnsi="Georgia" w:cs="Georgia"/>
          <w:sz w:val="36"/>
          <w:szCs w:val="32"/>
        </w:rPr>
      </w:pPr>
      <w:r w:rsidRPr="00FB3DE3">
        <w:rPr>
          <w:rFonts w:ascii="Georgia" w:eastAsia="Georgia" w:hAnsi="Georgia" w:cs="Georgia"/>
          <w:i/>
          <w:sz w:val="36"/>
          <w:szCs w:val="32"/>
        </w:rPr>
        <w:t>cl</w:t>
      </w:r>
      <w:r w:rsidRPr="00FB3DE3">
        <w:rPr>
          <w:rFonts w:ascii="Georgia" w:eastAsia="Georgia" w:hAnsi="Georgia" w:cs="Georgia"/>
          <w:i/>
          <w:spacing w:val="-1"/>
          <w:sz w:val="36"/>
          <w:szCs w:val="32"/>
        </w:rPr>
        <w:t>c</w:t>
      </w:r>
      <w:r w:rsidRPr="00FB3DE3">
        <w:rPr>
          <w:rFonts w:ascii="Georgia" w:eastAsia="Georgia" w:hAnsi="Georgia" w:cs="Georgia"/>
          <w:i/>
          <w:sz w:val="36"/>
          <w:szCs w:val="32"/>
        </w:rPr>
        <w:t>;</w:t>
      </w:r>
      <w:r w:rsidRPr="00FB3DE3">
        <w:rPr>
          <w:rFonts w:ascii="Georgia" w:eastAsia="Georgia" w:hAnsi="Georgia" w:cs="Georgia"/>
          <w:i/>
          <w:spacing w:val="74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i/>
          <w:spacing w:val="-1"/>
          <w:sz w:val="36"/>
          <w:szCs w:val="32"/>
        </w:rPr>
        <w:t>c</w:t>
      </w:r>
      <w:r w:rsidRPr="00FB3DE3">
        <w:rPr>
          <w:rFonts w:ascii="Georgia" w:eastAsia="Georgia" w:hAnsi="Georgia" w:cs="Georgia"/>
          <w:i/>
          <w:sz w:val="36"/>
          <w:szCs w:val="32"/>
        </w:rPr>
        <w:t>le</w:t>
      </w:r>
      <w:r w:rsidRPr="00FB3DE3">
        <w:rPr>
          <w:rFonts w:ascii="Georgia" w:eastAsia="Georgia" w:hAnsi="Georgia" w:cs="Georgia"/>
          <w:i/>
          <w:spacing w:val="2"/>
          <w:sz w:val="36"/>
          <w:szCs w:val="32"/>
        </w:rPr>
        <w:t>a</w:t>
      </w:r>
      <w:r w:rsidRPr="00FB3DE3">
        <w:rPr>
          <w:rFonts w:ascii="Georgia" w:eastAsia="Georgia" w:hAnsi="Georgia" w:cs="Georgia"/>
          <w:i/>
          <w:sz w:val="36"/>
          <w:szCs w:val="32"/>
        </w:rPr>
        <w:t>r all;</w:t>
      </w:r>
    </w:p>
    <w:p w:rsidR="00094352" w:rsidRPr="00FB3DE3" w:rsidRDefault="007942D8">
      <w:pPr>
        <w:spacing w:before="31"/>
        <w:ind w:left="106"/>
        <w:rPr>
          <w:rFonts w:ascii="Georgia" w:eastAsia="Georgia" w:hAnsi="Georgia" w:cs="Georgia"/>
          <w:sz w:val="36"/>
          <w:szCs w:val="32"/>
        </w:rPr>
      </w:pPr>
      <w:r w:rsidRPr="00FB3DE3">
        <w:rPr>
          <w:rFonts w:ascii="Georgia" w:eastAsia="Georgia" w:hAnsi="Georgia" w:cs="Georgia"/>
          <w:i/>
          <w:sz w:val="36"/>
          <w:szCs w:val="32"/>
        </w:rPr>
        <w:t>close</w:t>
      </w:r>
      <w:r w:rsidRPr="00FB3DE3">
        <w:rPr>
          <w:rFonts w:ascii="Georgia" w:eastAsia="Georgia" w:hAnsi="Georgia" w:cs="Georgia"/>
          <w:i/>
          <w:spacing w:val="-7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i/>
          <w:sz w:val="36"/>
          <w:szCs w:val="32"/>
        </w:rPr>
        <w:t>all;</w:t>
      </w:r>
    </w:p>
    <w:p w:rsidR="00094352" w:rsidRPr="00FB3DE3" w:rsidRDefault="007942D8">
      <w:pPr>
        <w:spacing w:before="41" w:line="340" w:lineRule="exact"/>
        <w:ind w:left="116" w:right="2322" w:hanging="10"/>
        <w:rPr>
          <w:rFonts w:ascii="Georgia" w:eastAsia="Georgia" w:hAnsi="Georgia" w:cs="Georgia"/>
          <w:sz w:val="36"/>
          <w:szCs w:val="32"/>
        </w:rPr>
      </w:pPr>
      <w:r w:rsidRPr="00FB3DE3">
        <w:rPr>
          <w:rFonts w:ascii="Georgia" w:eastAsia="Georgia" w:hAnsi="Georgia" w:cs="Georgia"/>
          <w:i/>
          <w:spacing w:val="1"/>
          <w:sz w:val="36"/>
          <w:szCs w:val="32"/>
        </w:rPr>
        <w:t>di</w:t>
      </w:r>
      <w:r w:rsidRPr="00FB3DE3">
        <w:rPr>
          <w:rFonts w:ascii="Georgia" w:eastAsia="Georgia" w:hAnsi="Georgia" w:cs="Georgia"/>
          <w:i/>
          <w:sz w:val="36"/>
          <w:szCs w:val="32"/>
        </w:rPr>
        <w:t>sp('</w:t>
      </w:r>
      <w:r w:rsidRPr="00FB3DE3">
        <w:rPr>
          <w:rFonts w:ascii="Georgia" w:eastAsia="Georgia" w:hAnsi="Georgia" w:cs="Georgia"/>
          <w:i/>
          <w:spacing w:val="1"/>
          <w:sz w:val="36"/>
          <w:szCs w:val="32"/>
        </w:rPr>
        <w:t>Si</w:t>
      </w:r>
      <w:r w:rsidRPr="00FB3DE3">
        <w:rPr>
          <w:rFonts w:ascii="Georgia" w:eastAsia="Georgia" w:hAnsi="Georgia" w:cs="Georgia"/>
          <w:i/>
          <w:spacing w:val="-1"/>
          <w:sz w:val="36"/>
          <w:szCs w:val="32"/>
        </w:rPr>
        <w:t>n</w:t>
      </w:r>
      <w:r w:rsidRPr="00FB3DE3">
        <w:rPr>
          <w:rFonts w:ascii="Georgia" w:eastAsia="Georgia" w:hAnsi="Georgia" w:cs="Georgia"/>
          <w:i/>
          <w:spacing w:val="1"/>
          <w:sz w:val="36"/>
          <w:szCs w:val="32"/>
        </w:rPr>
        <w:t>u</w:t>
      </w:r>
      <w:r w:rsidRPr="00FB3DE3">
        <w:rPr>
          <w:rFonts w:ascii="Georgia" w:eastAsia="Georgia" w:hAnsi="Georgia" w:cs="Georgia"/>
          <w:i/>
          <w:sz w:val="36"/>
          <w:szCs w:val="32"/>
        </w:rPr>
        <w:t>s</w:t>
      </w:r>
      <w:r w:rsidRPr="00FB3DE3">
        <w:rPr>
          <w:rFonts w:ascii="Georgia" w:eastAsia="Georgia" w:hAnsi="Georgia" w:cs="Georgia"/>
          <w:i/>
          <w:spacing w:val="-2"/>
          <w:sz w:val="36"/>
          <w:szCs w:val="32"/>
        </w:rPr>
        <w:t>o</w:t>
      </w:r>
      <w:r w:rsidRPr="00FB3DE3">
        <w:rPr>
          <w:rFonts w:ascii="Georgia" w:eastAsia="Georgia" w:hAnsi="Georgia" w:cs="Georgia"/>
          <w:i/>
          <w:spacing w:val="1"/>
          <w:sz w:val="36"/>
          <w:szCs w:val="32"/>
        </w:rPr>
        <w:t>id</w:t>
      </w:r>
      <w:r w:rsidRPr="00FB3DE3">
        <w:rPr>
          <w:rFonts w:ascii="Georgia" w:eastAsia="Georgia" w:hAnsi="Georgia" w:cs="Georgia"/>
          <w:i/>
          <w:sz w:val="36"/>
          <w:szCs w:val="32"/>
        </w:rPr>
        <w:t>al</w:t>
      </w:r>
      <w:r w:rsidRPr="00FB3DE3">
        <w:rPr>
          <w:rFonts w:ascii="Georgia" w:eastAsia="Georgia" w:hAnsi="Georgia" w:cs="Georgia"/>
          <w:i/>
          <w:spacing w:val="-23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i/>
          <w:sz w:val="36"/>
          <w:szCs w:val="32"/>
        </w:rPr>
        <w:t>S</w:t>
      </w:r>
      <w:r w:rsidRPr="00FB3DE3">
        <w:rPr>
          <w:rFonts w:ascii="Georgia" w:eastAsia="Georgia" w:hAnsi="Georgia" w:cs="Georgia"/>
          <w:i/>
          <w:spacing w:val="1"/>
          <w:sz w:val="36"/>
          <w:szCs w:val="32"/>
        </w:rPr>
        <w:t>i</w:t>
      </w:r>
      <w:r w:rsidRPr="00FB3DE3">
        <w:rPr>
          <w:rFonts w:ascii="Georgia" w:eastAsia="Georgia" w:hAnsi="Georgia" w:cs="Georgia"/>
          <w:i/>
          <w:sz w:val="36"/>
          <w:szCs w:val="32"/>
        </w:rPr>
        <w:t>g</w:t>
      </w:r>
      <w:r w:rsidRPr="00FB3DE3">
        <w:rPr>
          <w:rFonts w:ascii="Georgia" w:eastAsia="Georgia" w:hAnsi="Georgia" w:cs="Georgia"/>
          <w:i/>
          <w:spacing w:val="-1"/>
          <w:sz w:val="36"/>
          <w:szCs w:val="32"/>
        </w:rPr>
        <w:t>n</w:t>
      </w:r>
      <w:r w:rsidRPr="00FB3DE3">
        <w:rPr>
          <w:rFonts w:ascii="Georgia" w:eastAsia="Georgia" w:hAnsi="Georgia" w:cs="Georgia"/>
          <w:i/>
          <w:sz w:val="36"/>
          <w:szCs w:val="32"/>
        </w:rPr>
        <w:t>al</w:t>
      </w:r>
      <w:r w:rsidRPr="00FB3DE3">
        <w:rPr>
          <w:rFonts w:ascii="Georgia" w:eastAsia="Georgia" w:hAnsi="Georgia" w:cs="Georgia"/>
          <w:i/>
          <w:spacing w:val="-9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i/>
          <w:sz w:val="36"/>
          <w:szCs w:val="32"/>
        </w:rPr>
        <w:t>g</w:t>
      </w:r>
      <w:r w:rsidRPr="00FB3DE3">
        <w:rPr>
          <w:rFonts w:ascii="Georgia" w:eastAsia="Georgia" w:hAnsi="Georgia" w:cs="Georgia"/>
          <w:i/>
          <w:spacing w:val="2"/>
          <w:sz w:val="36"/>
          <w:szCs w:val="32"/>
        </w:rPr>
        <w:t>e</w:t>
      </w:r>
      <w:r w:rsidRPr="00FB3DE3">
        <w:rPr>
          <w:rFonts w:ascii="Georgia" w:eastAsia="Georgia" w:hAnsi="Georgia" w:cs="Georgia"/>
          <w:i/>
          <w:spacing w:val="-1"/>
          <w:sz w:val="36"/>
          <w:szCs w:val="32"/>
        </w:rPr>
        <w:t>n</w:t>
      </w:r>
      <w:r w:rsidRPr="00FB3DE3">
        <w:rPr>
          <w:rFonts w:ascii="Georgia" w:eastAsia="Georgia" w:hAnsi="Georgia" w:cs="Georgia"/>
          <w:i/>
          <w:sz w:val="36"/>
          <w:szCs w:val="32"/>
        </w:rPr>
        <w:t>e</w:t>
      </w:r>
      <w:r w:rsidRPr="00FB3DE3">
        <w:rPr>
          <w:rFonts w:ascii="Georgia" w:eastAsia="Georgia" w:hAnsi="Georgia" w:cs="Georgia"/>
          <w:i/>
          <w:spacing w:val="2"/>
          <w:sz w:val="36"/>
          <w:szCs w:val="32"/>
        </w:rPr>
        <w:t>r</w:t>
      </w:r>
      <w:r w:rsidRPr="00FB3DE3">
        <w:rPr>
          <w:rFonts w:ascii="Georgia" w:eastAsia="Georgia" w:hAnsi="Georgia" w:cs="Georgia"/>
          <w:i/>
          <w:sz w:val="36"/>
          <w:szCs w:val="32"/>
        </w:rPr>
        <w:t>ati</w:t>
      </w:r>
      <w:r w:rsidRPr="00FB3DE3">
        <w:rPr>
          <w:rFonts w:ascii="Georgia" w:eastAsia="Georgia" w:hAnsi="Georgia" w:cs="Georgia"/>
          <w:i/>
          <w:spacing w:val="1"/>
          <w:sz w:val="36"/>
          <w:szCs w:val="32"/>
        </w:rPr>
        <w:t>o</w:t>
      </w:r>
      <w:r w:rsidRPr="00FB3DE3">
        <w:rPr>
          <w:rFonts w:ascii="Georgia" w:eastAsia="Georgia" w:hAnsi="Georgia" w:cs="Georgia"/>
          <w:i/>
          <w:spacing w:val="-1"/>
          <w:sz w:val="36"/>
          <w:szCs w:val="32"/>
        </w:rPr>
        <w:t>n</w:t>
      </w:r>
      <w:r w:rsidRPr="00FB3DE3">
        <w:rPr>
          <w:rFonts w:ascii="Georgia" w:eastAsia="Georgia" w:hAnsi="Georgia" w:cs="Georgia"/>
          <w:i/>
          <w:spacing w:val="1"/>
          <w:sz w:val="36"/>
          <w:szCs w:val="32"/>
        </w:rPr>
        <w:t>'</w:t>
      </w:r>
      <w:r w:rsidRPr="00FB3DE3">
        <w:rPr>
          <w:rFonts w:ascii="Georgia" w:eastAsia="Georgia" w:hAnsi="Georgia" w:cs="Georgia"/>
          <w:i/>
          <w:sz w:val="36"/>
          <w:szCs w:val="32"/>
        </w:rPr>
        <w:t>);</w:t>
      </w:r>
      <w:r w:rsidRPr="00FB3DE3">
        <w:rPr>
          <w:rFonts w:ascii="Georgia" w:eastAsia="Georgia" w:hAnsi="Georgia" w:cs="Georgia"/>
          <w:i/>
          <w:spacing w:val="58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i/>
          <w:sz w:val="36"/>
          <w:szCs w:val="32"/>
        </w:rPr>
        <w:t>N</w:t>
      </w:r>
      <w:r w:rsidRPr="00FB3DE3">
        <w:rPr>
          <w:rFonts w:ascii="Georgia" w:eastAsia="Georgia" w:hAnsi="Georgia" w:cs="Georgia"/>
          <w:i/>
          <w:spacing w:val="1"/>
          <w:sz w:val="36"/>
          <w:szCs w:val="32"/>
        </w:rPr>
        <w:t>=i</w:t>
      </w:r>
      <w:r w:rsidRPr="00FB3DE3">
        <w:rPr>
          <w:rFonts w:ascii="Georgia" w:eastAsia="Georgia" w:hAnsi="Georgia" w:cs="Georgia"/>
          <w:i/>
          <w:spacing w:val="-1"/>
          <w:sz w:val="36"/>
          <w:szCs w:val="32"/>
        </w:rPr>
        <w:t>n</w:t>
      </w:r>
      <w:r w:rsidRPr="00FB3DE3">
        <w:rPr>
          <w:rFonts w:ascii="Georgia" w:eastAsia="Georgia" w:hAnsi="Georgia" w:cs="Georgia"/>
          <w:i/>
          <w:sz w:val="36"/>
          <w:szCs w:val="32"/>
        </w:rPr>
        <w:t>p</w:t>
      </w:r>
      <w:r w:rsidRPr="00FB3DE3">
        <w:rPr>
          <w:rFonts w:ascii="Georgia" w:eastAsia="Georgia" w:hAnsi="Georgia" w:cs="Georgia"/>
          <w:i/>
          <w:spacing w:val="1"/>
          <w:sz w:val="36"/>
          <w:szCs w:val="32"/>
        </w:rPr>
        <w:t>u</w:t>
      </w:r>
      <w:r w:rsidRPr="00FB3DE3">
        <w:rPr>
          <w:rFonts w:ascii="Georgia" w:eastAsia="Georgia" w:hAnsi="Georgia" w:cs="Georgia"/>
          <w:i/>
          <w:sz w:val="36"/>
          <w:szCs w:val="32"/>
        </w:rPr>
        <w:t>t('</w:t>
      </w:r>
      <w:r w:rsidRPr="00FB3DE3">
        <w:rPr>
          <w:rFonts w:ascii="Georgia" w:eastAsia="Georgia" w:hAnsi="Georgia" w:cs="Georgia"/>
          <w:i/>
          <w:spacing w:val="3"/>
          <w:sz w:val="36"/>
          <w:szCs w:val="32"/>
        </w:rPr>
        <w:t>E</w:t>
      </w:r>
      <w:r w:rsidRPr="00FB3DE3">
        <w:rPr>
          <w:rFonts w:ascii="Georgia" w:eastAsia="Georgia" w:hAnsi="Georgia" w:cs="Georgia"/>
          <w:i/>
          <w:spacing w:val="-1"/>
          <w:sz w:val="36"/>
          <w:szCs w:val="32"/>
        </w:rPr>
        <w:t>n</w:t>
      </w:r>
      <w:r w:rsidRPr="00FB3DE3">
        <w:rPr>
          <w:rFonts w:ascii="Georgia" w:eastAsia="Georgia" w:hAnsi="Georgia" w:cs="Georgia"/>
          <w:i/>
          <w:sz w:val="36"/>
          <w:szCs w:val="32"/>
        </w:rPr>
        <w:t xml:space="preserve">ter </w:t>
      </w:r>
      <w:r w:rsidRPr="00FB3DE3">
        <w:rPr>
          <w:rFonts w:ascii="Georgia" w:eastAsia="Georgia" w:hAnsi="Georgia" w:cs="Georgia"/>
          <w:i/>
          <w:spacing w:val="-1"/>
          <w:sz w:val="36"/>
          <w:szCs w:val="32"/>
        </w:rPr>
        <w:t>n</w:t>
      </w:r>
      <w:r w:rsidRPr="00FB3DE3">
        <w:rPr>
          <w:rFonts w:ascii="Georgia" w:eastAsia="Georgia" w:hAnsi="Georgia" w:cs="Georgia"/>
          <w:i/>
          <w:sz w:val="36"/>
          <w:szCs w:val="32"/>
        </w:rPr>
        <w:t>o</w:t>
      </w:r>
      <w:r w:rsidRPr="00FB3DE3">
        <w:rPr>
          <w:rFonts w:ascii="Georgia" w:eastAsia="Georgia" w:hAnsi="Georgia" w:cs="Georgia"/>
          <w:i/>
          <w:spacing w:val="-4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i/>
          <w:spacing w:val="-1"/>
          <w:sz w:val="36"/>
          <w:szCs w:val="32"/>
        </w:rPr>
        <w:t>o</w:t>
      </w:r>
      <w:r w:rsidRPr="00FB3DE3">
        <w:rPr>
          <w:rFonts w:ascii="Georgia" w:eastAsia="Georgia" w:hAnsi="Georgia" w:cs="Georgia"/>
          <w:i/>
          <w:sz w:val="36"/>
          <w:szCs w:val="32"/>
        </w:rPr>
        <w:t>f</w:t>
      </w:r>
      <w:r w:rsidRPr="00FB3DE3">
        <w:rPr>
          <w:rFonts w:ascii="Georgia" w:eastAsia="Georgia" w:hAnsi="Georgia" w:cs="Georgia"/>
          <w:i/>
          <w:spacing w:val="-1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i/>
          <w:sz w:val="36"/>
          <w:szCs w:val="32"/>
        </w:rPr>
        <w:t>s</w:t>
      </w:r>
      <w:r w:rsidRPr="00FB3DE3">
        <w:rPr>
          <w:rFonts w:ascii="Georgia" w:eastAsia="Georgia" w:hAnsi="Georgia" w:cs="Georgia"/>
          <w:i/>
          <w:spacing w:val="-1"/>
          <w:sz w:val="36"/>
          <w:szCs w:val="32"/>
        </w:rPr>
        <w:t>a</w:t>
      </w:r>
      <w:r w:rsidRPr="00FB3DE3">
        <w:rPr>
          <w:rFonts w:ascii="Georgia" w:eastAsia="Georgia" w:hAnsi="Georgia" w:cs="Georgia"/>
          <w:i/>
          <w:sz w:val="36"/>
          <w:szCs w:val="32"/>
        </w:rPr>
        <w:t>mpl</w:t>
      </w:r>
      <w:r w:rsidRPr="00FB3DE3">
        <w:rPr>
          <w:rFonts w:ascii="Georgia" w:eastAsia="Georgia" w:hAnsi="Georgia" w:cs="Georgia"/>
          <w:i/>
          <w:spacing w:val="3"/>
          <w:sz w:val="36"/>
          <w:szCs w:val="32"/>
        </w:rPr>
        <w:t>e</w:t>
      </w:r>
      <w:r w:rsidRPr="00FB3DE3">
        <w:rPr>
          <w:rFonts w:ascii="Georgia" w:eastAsia="Georgia" w:hAnsi="Georgia" w:cs="Georgia"/>
          <w:i/>
          <w:sz w:val="36"/>
          <w:szCs w:val="32"/>
        </w:rPr>
        <w:t>s:</w:t>
      </w:r>
      <w:r w:rsidRPr="00FB3DE3">
        <w:rPr>
          <w:rFonts w:ascii="Georgia" w:eastAsia="Georgia" w:hAnsi="Georgia" w:cs="Georgia"/>
          <w:i/>
          <w:spacing w:val="-14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i/>
          <w:spacing w:val="1"/>
          <w:sz w:val="36"/>
          <w:szCs w:val="32"/>
        </w:rPr>
        <w:t>'</w:t>
      </w:r>
      <w:r w:rsidRPr="00FB3DE3">
        <w:rPr>
          <w:rFonts w:ascii="Georgia" w:eastAsia="Georgia" w:hAnsi="Georgia" w:cs="Georgia"/>
          <w:i/>
          <w:spacing w:val="2"/>
          <w:sz w:val="36"/>
          <w:szCs w:val="32"/>
        </w:rPr>
        <w:t>)</w:t>
      </w:r>
      <w:r w:rsidRPr="00FB3DE3">
        <w:rPr>
          <w:rFonts w:ascii="Georgia" w:eastAsia="Georgia" w:hAnsi="Georgia" w:cs="Georgia"/>
          <w:i/>
          <w:sz w:val="36"/>
          <w:szCs w:val="32"/>
        </w:rPr>
        <w:t>;</w:t>
      </w:r>
    </w:p>
    <w:p w:rsidR="00094352" w:rsidRPr="00FB3DE3" w:rsidRDefault="007942D8">
      <w:pPr>
        <w:spacing w:before="37" w:line="235" w:lineRule="auto"/>
        <w:ind w:left="116" w:right="6364" w:hanging="10"/>
        <w:rPr>
          <w:rFonts w:ascii="Georgia" w:eastAsia="Georgia" w:hAnsi="Georgia" w:cs="Georgia"/>
          <w:sz w:val="36"/>
          <w:szCs w:val="32"/>
        </w:rPr>
      </w:pPr>
      <w:r w:rsidRPr="00FB3DE3">
        <w:rPr>
          <w:rFonts w:ascii="Georgia" w:eastAsia="Georgia" w:hAnsi="Georgia" w:cs="Georgia"/>
          <w:i/>
          <w:spacing w:val="-1"/>
          <w:sz w:val="36"/>
          <w:szCs w:val="32"/>
        </w:rPr>
        <w:t>n</w:t>
      </w:r>
      <w:r w:rsidRPr="00FB3DE3">
        <w:rPr>
          <w:rFonts w:ascii="Georgia" w:eastAsia="Georgia" w:hAnsi="Georgia" w:cs="Georgia"/>
          <w:i/>
          <w:spacing w:val="1"/>
          <w:sz w:val="36"/>
          <w:szCs w:val="32"/>
        </w:rPr>
        <w:t>=</w:t>
      </w:r>
      <w:r w:rsidRPr="00FB3DE3">
        <w:rPr>
          <w:rFonts w:ascii="Georgia" w:eastAsia="Georgia" w:hAnsi="Georgia" w:cs="Georgia"/>
          <w:i/>
          <w:sz w:val="36"/>
          <w:szCs w:val="32"/>
        </w:rPr>
        <w:t>0</w:t>
      </w:r>
      <w:r w:rsidRPr="00FB3DE3">
        <w:rPr>
          <w:rFonts w:ascii="Georgia" w:eastAsia="Georgia" w:hAnsi="Georgia" w:cs="Georgia"/>
          <w:i/>
          <w:spacing w:val="-6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i/>
          <w:sz w:val="36"/>
          <w:szCs w:val="32"/>
        </w:rPr>
        <w:t>:</w:t>
      </w:r>
      <w:r w:rsidRPr="00FB3DE3">
        <w:rPr>
          <w:rFonts w:ascii="Georgia" w:eastAsia="Georgia" w:hAnsi="Georgia" w:cs="Georgia"/>
          <w:i/>
          <w:spacing w:val="-1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i/>
          <w:spacing w:val="1"/>
          <w:sz w:val="36"/>
          <w:szCs w:val="32"/>
        </w:rPr>
        <w:t>0</w:t>
      </w:r>
      <w:r w:rsidRPr="00FB3DE3">
        <w:rPr>
          <w:rFonts w:ascii="Georgia" w:eastAsia="Georgia" w:hAnsi="Georgia" w:cs="Georgia"/>
          <w:i/>
          <w:sz w:val="36"/>
          <w:szCs w:val="32"/>
        </w:rPr>
        <w:t>.1</w:t>
      </w:r>
      <w:r w:rsidRPr="00FB3DE3">
        <w:rPr>
          <w:rFonts w:ascii="Georgia" w:eastAsia="Georgia" w:hAnsi="Georgia" w:cs="Georgia"/>
          <w:i/>
          <w:spacing w:val="-4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i/>
          <w:sz w:val="36"/>
          <w:szCs w:val="32"/>
        </w:rPr>
        <w:t>: N;</w:t>
      </w:r>
      <w:r w:rsidRPr="00FB3DE3">
        <w:rPr>
          <w:rFonts w:ascii="Georgia" w:eastAsia="Georgia" w:hAnsi="Georgia" w:cs="Georgia"/>
          <w:i/>
          <w:spacing w:val="73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i/>
          <w:sz w:val="36"/>
          <w:szCs w:val="32"/>
        </w:rPr>
        <w:t>x</w:t>
      </w:r>
      <w:r w:rsidRPr="00FB3DE3">
        <w:rPr>
          <w:rFonts w:ascii="Georgia" w:eastAsia="Georgia" w:hAnsi="Georgia" w:cs="Georgia"/>
          <w:i/>
          <w:spacing w:val="3"/>
          <w:sz w:val="36"/>
          <w:szCs w:val="32"/>
        </w:rPr>
        <w:t>=</w:t>
      </w:r>
      <w:r w:rsidRPr="00FB3DE3">
        <w:rPr>
          <w:rFonts w:ascii="Georgia" w:eastAsia="Georgia" w:hAnsi="Georgia" w:cs="Georgia"/>
          <w:i/>
          <w:sz w:val="36"/>
          <w:szCs w:val="32"/>
        </w:rPr>
        <w:t>sin(</w:t>
      </w:r>
      <w:r w:rsidRPr="00FB3DE3">
        <w:rPr>
          <w:rFonts w:ascii="Georgia" w:eastAsia="Georgia" w:hAnsi="Georgia" w:cs="Georgia"/>
          <w:i/>
          <w:spacing w:val="-2"/>
          <w:sz w:val="36"/>
          <w:szCs w:val="32"/>
        </w:rPr>
        <w:t>n</w:t>
      </w:r>
      <w:r w:rsidRPr="00FB3DE3">
        <w:rPr>
          <w:rFonts w:ascii="Georgia" w:eastAsia="Georgia" w:hAnsi="Georgia" w:cs="Georgia"/>
          <w:i/>
          <w:spacing w:val="2"/>
          <w:sz w:val="36"/>
          <w:szCs w:val="32"/>
        </w:rPr>
        <w:t>)</w:t>
      </w:r>
      <w:r w:rsidRPr="00FB3DE3">
        <w:rPr>
          <w:rFonts w:ascii="Georgia" w:eastAsia="Georgia" w:hAnsi="Georgia" w:cs="Georgia"/>
          <w:i/>
          <w:sz w:val="36"/>
          <w:szCs w:val="32"/>
        </w:rPr>
        <w:t>; f</w:t>
      </w:r>
      <w:r w:rsidRPr="00FB3DE3">
        <w:rPr>
          <w:rFonts w:ascii="Georgia" w:eastAsia="Georgia" w:hAnsi="Georgia" w:cs="Georgia"/>
          <w:i/>
          <w:spacing w:val="2"/>
          <w:sz w:val="36"/>
          <w:szCs w:val="32"/>
        </w:rPr>
        <w:t>i</w:t>
      </w:r>
      <w:r w:rsidRPr="00FB3DE3">
        <w:rPr>
          <w:rFonts w:ascii="Georgia" w:eastAsia="Georgia" w:hAnsi="Georgia" w:cs="Georgia"/>
          <w:i/>
          <w:sz w:val="36"/>
          <w:szCs w:val="32"/>
        </w:rPr>
        <w:t>gure,</w:t>
      </w:r>
      <w:r w:rsidRPr="00FB3DE3">
        <w:rPr>
          <w:rFonts w:ascii="Georgia" w:eastAsia="Georgia" w:hAnsi="Georgia" w:cs="Georgia"/>
          <w:i/>
          <w:spacing w:val="-10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i/>
          <w:sz w:val="36"/>
          <w:szCs w:val="32"/>
        </w:rPr>
        <w:t>stem</w:t>
      </w:r>
      <w:r w:rsidRPr="00FB3DE3">
        <w:rPr>
          <w:rFonts w:ascii="Georgia" w:eastAsia="Georgia" w:hAnsi="Georgia" w:cs="Georgia"/>
          <w:i/>
          <w:spacing w:val="2"/>
          <w:sz w:val="36"/>
          <w:szCs w:val="32"/>
        </w:rPr>
        <w:t>(</w:t>
      </w:r>
      <w:r w:rsidRPr="00FB3DE3">
        <w:rPr>
          <w:rFonts w:ascii="Georgia" w:eastAsia="Georgia" w:hAnsi="Georgia" w:cs="Georgia"/>
          <w:i/>
          <w:spacing w:val="-1"/>
          <w:sz w:val="36"/>
          <w:szCs w:val="32"/>
        </w:rPr>
        <w:t>n</w:t>
      </w:r>
      <w:r w:rsidRPr="00FB3DE3">
        <w:rPr>
          <w:rFonts w:ascii="Georgia" w:eastAsia="Georgia" w:hAnsi="Georgia" w:cs="Georgia"/>
          <w:i/>
          <w:sz w:val="36"/>
          <w:szCs w:val="32"/>
        </w:rPr>
        <w:t>,</w:t>
      </w:r>
      <w:r w:rsidRPr="00FB3DE3">
        <w:rPr>
          <w:rFonts w:ascii="Georgia" w:eastAsia="Georgia" w:hAnsi="Georgia" w:cs="Georgia"/>
          <w:i/>
          <w:spacing w:val="1"/>
          <w:sz w:val="36"/>
          <w:szCs w:val="32"/>
        </w:rPr>
        <w:t>x</w:t>
      </w:r>
      <w:r w:rsidRPr="00FB3DE3">
        <w:rPr>
          <w:rFonts w:ascii="Georgia" w:eastAsia="Georgia" w:hAnsi="Georgia" w:cs="Georgia"/>
          <w:i/>
          <w:sz w:val="36"/>
          <w:szCs w:val="32"/>
        </w:rPr>
        <w:t>); x</w:t>
      </w:r>
      <w:r w:rsidRPr="00FB3DE3">
        <w:rPr>
          <w:rFonts w:ascii="Georgia" w:eastAsia="Georgia" w:hAnsi="Georgia" w:cs="Georgia"/>
          <w:i/>
          <w:spacing w:val="1"/>
          <w:sz w:val="36"/>
          <w:szCs w:val="32"/>
        </w:rPr>
        <w:t>l</w:t>
      </w:r>
      <w:r w:rsidRPr="00FB3DE3">
        <w:rPr>
          <w:rFonts w:ascii="Georgia" w:eastAsia="Georgia" w:hAnsi="Georgia" w:cs="Georgia"/>
          <w:i/>
          <w:sz w:val="36"/>
          <w:szCs w:val="32"/>
        </w:rPr>
        <w:t>abe</w:t>
      </w:r>
      <w:r w:rsidRPr="00FB3DE3">
        <w:rPr>
          <w:rFonts w:ascii="Georgia" w:eastAsia="Georgia" w:hAnsi="Georgia" w:cs="Georgia"/>
          <w:i/>
          <w:spacing w:val="1"/>
          <w:sz w:val="36"/>
          <w:szCs w:val="32"/>
        </w:rPr>
        <w:t>l</w:t>
      </w:r>
      <w:r w:rsidRPr="00FB3DE3">
        <w:rPr>
          <w:rFonts w:ascii="Georgia" w:eastAsia="Georgia" w:hAnsi="Georgia" w:cs="Georgia"/>
          <w:i/>
          <w:sz w:val="36"/>
          <w:szCs w:val="32"/>
        </w:rPr>
        <w:t>(</w:t>
      </w:r>
      <w:r w:rsidRPr="00FB3DE3">
        <w:rPr>
          <w:rFonts w:ascii="Georgia" w:eastAsia="Georgia" w:hAnsi="Georgia" w:cs="Georgia"/>
          <w:i/>
          <w:spacing w:val="1"/>
          <w:sz w:val="36"/>
          <w:szCs w:val="32"/>
        </w:rPr>
        <w:t>'</w:t>
      </w:r>
      <w:r w:rsidRPr="00FB3DE3">
        <w:rPr>
          <w:rFonts w:ascii="Georgia" w:eastAsia="Georgia" w:hAnsi="Georgia" w:cs="Georgia"/>
          <w:i/>
          <w:sz w:val="36"/>
          <w:szCs w:val="32"/>
        </w:rPr>
        <w:t>Samp</w:t>
      </w:r>
      <w:r w:rsidRPr="00FB3DE3">
        <w:rPr>
          <w:rFonts w:ascii="Georgia" w:eastAsia="Georgia" w:hAnsi="Georgia" w:cs="Georgia"/>
          <w:i/>
          <w:spacing w:val="1"/>
          <w:sz w:val="36"/>
          <w:szCs w:val="32"/>
        </w:rPr>
        <w:t>l</w:t>
      </w:r>
      <w:r w:rsidRPr="00FB3DE3">
        <w:rPr>
          <w:rFonts w:ascii="Georgia" w:eastAsia="Georgia" w:hAnsi="Georgia" w:cs="Georgia"/>
          <w:i/>
          <w:sz w:val="36"/>
          <w:szCs w:val="32"/>
        </w:rPr>
        <w:t>es'</w:t>
      </w:r>
      <w:r w:rsidRPr="00FB3DE3">
        <w:rPr>
          <w:rFonts w:ascii="Georgia" w:eastAsia="Georgia" w:hAnsi="Georgia" w:cs="Georgia"/>
          <w:i/>
          <w:spacing w:val="1"/>
          <w:sz w:val="36"/>
          <w:szCs w:val="32"/>
        </w:rPr>
        <w:t>)</w:t>
      </w:r>
      <w:r w:rsidRPr="00FB3DE3">
        <w:rPr>
          <w:rFonts w:ascii="Georgia" w:eastAsia="Georgia" w:hAnsi="Georgia" w:cs="Georgia"/>
          <w:i/>
          <w:sz w:val="36"/>
          <w:szCs w:val="32"/>
        </w:rPr>
        <w:t xml:space="preserve">; </w:t>
      </w:r>
      <w:r w:rsidRPr="00FB3DE3">
        <w:rPr>
          <w:rFonts w:ascii="Georgia" w:eastAsia="Georgia" w:hAnsi="Georgia" w:cs="Georgia"/>
          <w:i/>
          <w:spacing w:val="-1"/>
          <w:sz w:val="36"/>
          <w:szCs w:val="32"/>
        </w:rPr>
        <w:t>y</w:t>
      </w:r>
      <w:r w:rsidRPr="00FB3DE3">
        <w:rPr>
          <w:rFonts w:ascii="Georgia" w:eastAsia="Georgia" w:hAnsi="Georgia" w:cs="Georgia"/>
          <w:i/>
          <w:sz w:val="36"/>
          <w:szCs w:val="32"/>
        </w:rPr>
        <w:t>lab</w:t>
      </w:r>
      <w:r w:rsidRPr="00FB3DE3">
        <w:rPr>
          <w:rFonts w:ascii="Georgia" w:eastAsia="Georgia" w:hAnsi="Georgia" w:cs="Georgia"/>
          <w:i/>
          <w:spacing w:val="1"/>
          <w:sz w:val="36"/>
          <w:szCs w:val="32"/>
        </w:rPr>
        <w:t>e</w:t>
      </w:r>
      <w:r w:rsidRPr="00FB3DE3">
        <w:rPr>
          <w:rFonts w:ascii="Georgia" w:eastAsia="Georgia" w:hAnsi="Georgia" w:cs="Georgia"/>
          <w:i/>
          <w:sz w:val="36"/>
          <w:szCs w:val="32"/>
        </w:rPr>
        <w:t>l(</w:t>
      </w:r>
      <w:r w:rsidRPr="00FB3DE3">
        <w:rPr>
          <w:rFonts w:ascii="Georgia" w:eastAsia="Georgia" w:hAnsi="Georgia" w:cs="Georgia"/>
          <w:i/>
          <w:spacing w:val="1"/>
          <w:sz w:val="36"/>
          <w:szCs w:val="32"/>
        </w:rPr>
        <w:t>'</w:t>
      </w:r>
      <w:r w:rsidRPr="00FB3DE3">
        <w:rPr>
          <w:rFonts w:ascii="Georgia" w:eastAsia="Georgia" w:hAnsi="Georgia" w:cs="Georgia"/>
          <w:i/>
          <w:sz w:val="36"/>
          <w:szCs w:val="32"/>
        </w:rPr>
        <w:t>Ampl</w:t>
      </w:r>
      <w:r w:rsidRPr="00FB3DE3">
        <w:rPr>
          <w:rFonts w:ascii="Georgia" w:eastAsia="Georgia" w:hAnsi="Georgia" w:cs="Georgia"/>
          <w:i/>
          <w:spacing w:val="1"/>
          <w:sz w:val="36"/>
          <w:szCs w:val="32"/>
        </w:rPr>
        <w:t>i</w:t>
      </w:r>
      <w:r w:rsidRPr="00FB3DE3">
        <w:rPr>
          <w:rFonts w:ascii="Georgia" w:eastAsia="Georgia" w:hAnsi="Georgia" w:cs="Georgia"/>
          <w:i/>
          <w:sz w:val="36"/>
          <w:szCs w:val="32"/>
        </w:rPr>
        <w:t>tu</w:t>
      </w:r>
      <w:r w:rsidRPr="00FB3DE3">
        <w:rPr>
          <w:rFonts w:ascii="Georgia" w:eastAsia="Georgia" w:hAnsi="Georgia" w:cs="Georgia"/>
          <w:i/>
          <w:spacing w:val="4"/>
          <w:sz w:val="36"/>
          <w:szCs w:val="32"/>
        </w:rPr>
        <w:t>d</w:t>
      </w:r>
      <w:r w:rsidRPr="00FB3DE3">
        <w:rPr>
          <w:rFonts w:ascii="Georgia" w:eastAsia="Georgia" w:hAnsi="Georgia" w:cs="Georgia"/>
          <w:i/>
          <w:sz w:val="36"/>
          <w:szCs w:val="32"/>
        </w:rPr>
        <w:t>e</w:t>
      </w:r>
      <w:r w:rsidRPr="00FB3DE3">
        <w:rPr>
          <w:rFonts w:ascii="Georgia" w:eastAsia="Georgia" w:hAnsi="Georgia" w:cs="Georgia"/>
          <w:i/>
          <w:spacing w:val="1"/>
          <w:sz w:val="36"/>
          <w:szCs w:val="32"/>
        </w:rPr>
        <w:t>'</w:t>
      </w:r>
      <w:r w:rsidRPr="00FB3DE3">
        <w:rPr>
          <w:rFonts w:ascii="Georgia" w:eastAsia="Georgia" w:hAnsi="Georgia" w:cs="Georgia"/>
          <w:i/>
          <w:sz w:val="36"/>
          <w:szCs w:val="32"/>
        </w:rPr>
        <w:t>); titl</w:t>
      </w:r>
      <w:r w:rsidRPr="00FB3DE3">
        <w:rPr>
          <w:rFonts w:ascii="Georgia" w:eastAsia="Georgia" w:hAnsi="Georgia" w:cs="Georgia"/>
          <w:i/>
          <w:spacing w:val="1"/>
          <w:sz w:val="36"/>
          <w:szCs w:val="32"/>
        </w:rPr>
        <w:t>e</w:t>
      </w:r>
      <w:r w:rsidRPr="00FB3DE3">
        <w:rPr>
          <w:rFonts w:ascii="Georgia" w:eastAsia="Georgia" w:hAnsi="Georgia" w:cs="Georgia"/>
          <w:i/>
          <w:sz w:val="36"/>
          <w:szCs w:val="32"/>
        </w:rPr>
        <w:t>(</w:t>
      </w:r>
      <w:r w:rsidRPr="00FB3DE3">
        <w:rPr>
          <w:rFonts w:ascii="Georgia" w:eastAsia="Georgia" w:hAnsi="Georgia" w:cs="Georgia"/>
          <w:i/>
          <w:spacing w:val="1"/>
          <w:sz w:val="36"/>
          <w:szCs w:val="32"/>
        </w:rPr>
        <w:t>'</w:t>
      </w:r>
      <w:r w:rsidRPr="00FB3DE3">
        <w:rPr>
          <w:rFonts w:ascii="Georgia" w:eastAsia="Georgia" w:hAnsi="Georgia" w:cs="Georgia"/>
          <w:i/>
          <w:sz w:val="36"/>
          <w:szCs w:val="32"/>
        </w:rPr>
        <w:t>S</w:t>
      </w:r>
      <w:r w:rsidRPr="00FB3DE3">
        <w:rPr>
          <w:rFonts w:ascii="Georgia" w:eastAsia="Georgia" w:hAnsi="Georgia" w:cs="Georgia"/>
          <w:i/>
          <w:spacing w:val="2"/>
          <w:sz w:val="36"/>
          <w:szCs w:val="32"/>
        </w:rPr>
        <w:t>i</w:t>
      </w:r>
      <w:r w:rsidRPr="00FB3DE3">
        <w:rPr>
          <w:rFonts w:ascii="Georgia" w:eastAsia="Georgia" w:hAnsi="Georgia" w:cs="Georgia"/>
          <w:i/>
          <w:spacing w:val="-1"/>
          <w:sz w:val="36"/>
          <w:szCs w:val="32"/>
        </w:rPr>
        <w:t>n</w:t>
      </w:r>
      <w:r w:rsidRPr="00FB3DE3">
        <w:rPr>
          <w:rFonts w:ascii="Georgia" w:eastAsia="Georgia" w:hAnsi="Georgia" w:cs="Georgia"/>
          <w:i/>
          <w:spacing w:val="1"/>
          <w:sz w:val="36"/>
          <w:szCs w:val="32"/>
        </w:rPr>
        <w:t>u</w:t>
      </w:r>
      <w:r w:rsidRPr="00FB3DE3">
        <w:rPr>
          <w:rFonts w:ascii="Georgia" w:eastAsia="Georgia" w:hAnsi="Georgia" w:cs="Georgia"/>
          <w:i/>
          <w:sz w:val="36"/>
          <w:szCs w:val="32"/>
        </w:rPr>
        <w:t>s</w:t>
      </w:r>
      <w:r w:rsidRPr="00FB3DE3">
        <w:rPr>
          <w:rFonts w:ascii="Georgia" w:eastAsia="Georgia" w:hAnsi="Georgia" w:cs="Georgia"/>
          <w:i/>
          <w:spacing w:val="-2"/>
          <w:sz w:val="36"/>
          <w:szCs w:val="32"/>
        </w:rPr>
        <w:t>o</w:t>
      </w:r>
      <w:r w:rsidRPr="00FB3DE3">
        <w:rPr>
          <w:rFonts w:ascii="Georgia" w:eastAsia="Georgia" w:hAnsi="Georgia" w:cs="Georgia"/>
          <w:i/>
          <w:spacing w:val="1"/>
          <w:sz w:val="36"/>
          <w:szCs w:val="32"/>
        </w:rPr>
        <w:t>id</w:t>
      </w:r>
      <w:r w:rsidRPr="00FB3DE3">
        <w:rPr>
          <w:rFonts w:ascii="Georgia" w:eastAsia="Georgia" w:hAnsi="Georgia" w:cs="Georgia"/>
          <w:i/>
          <w:sz w:val="36"/>
          <w:szCs w:val="32"/>
        </w:rPr>
        <w:t>al</w:t>
      </w:r>
      <w:r w:rsidRPr="00FB3DE3">
        <w:rPr>
          <w:rFonts w:ascii="Georgia" w:eastAsia="Georgia" w:hAnsi="Georgia" w:cs="Georgia"/>
          <w:i/>
          <w:spacing w:val="-22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i/>
          <w:sz w:val="36"/>
          <w:szCs w:val="32"/>
        </w:rPr>
        <w:t>S</w:t>
      </w:r>
      <w:r w:rsidRPr="00FB3DE3">
        <w:rPr>
          <w:rFonts w:ascii="Georgia" w:eastAsia="Georgia" w:hAnsi="Georgia" w:cs="Georgia"/>
          <w:i/>
          <w:spacing w:val="2"/>
          <w:sz w:val="36"/>
          <w:szCs w:val="32"/>
        </w:rPr>
        <w:t>i</w:t>
      </w:r>
      <w:r w:rsidRPr="00FB3DE3">
        <w:rPr>
          <w:rFonts w:ascii="Georgia" w:eastAsia="Georgia" w:hAnsi="Georgia" w:cs="Georgia"/>
          <w:i/>
          <w:sz w:val="36"/>
          <w:szCs w:val="32"/>
        </w:rPr>
        <w:t>g</w:t>
      </w:r>
      <w:r w:rsidRPr="00FB3DE3">
        <w:rPr>
          <w:rFonts w:ascii="Georgia" w:eastAsia="Georgia" w:hAnsi="Georgia" w:cs="Georgia"/>
          <w:i/>
          <w:spacing w:val="-1"/>
          <w:sz w:val="36"/>
          <w:szCs w:val="32"/>
        </w:rPr>
        <w:t>n</w:t>
      </w:r>
      <w:r w:rsidRPr="00FB3DE3">
        <w:rPr>
          <w:rFonts w:ascii="Georgia" w:eastAsia="Georgia" w:hAnsi="Georgia" w:cs="Georgia"/>
          <w:i/>
          <w:sz w:val="36"/>
          <w:szCs w:val="32"/>
        </w:rPr>
        <w:t>al'</w:t>
      </w:r>
      <w:r w:rsidRPr="00FB3DE3">
        <w:rPr>
          <w:rFonts w:ascii="Georgia" w:eastAsia="Georgia" w:hAnsi="Georgia" w:cs="Georgia"/>
          <w:i/>
          <w:spacing w:val="1"/>
          <w:sz w:val="36"/>
          <w:szCs w:val="32"/>
        </w:rPr>
        <w:t>)</w:t>
      </w:r>
      <w:r w:rsidRPr="00FB3DE3">
        <w:rPr>
          <w:rFonts w:ascii="Georgia" w:eastAsia="Georgia" w:hAnsi="Georgia" w:cs="Georgia"/>
          <w:i/>
          <w:sz w:val="36"/>
          <w:szCs w:val="32"/>
        </w:rPr>
        <w:t>;</w:t>
      </w:r>
    </w:p>
    <w:p w:rsidR="00094352" w:rsidRPr="00FB3DE3" w:rsidRDefault="007942D8">
      <w:pPr>
        <w:spacing w:before="34"/>
        <w:ind w:left="106"/>
        <w:rPr>
          <w:rFonts w:ascii="Georgia" w:eastAsia="Georgia" w:hAnsi="Georgia" w:cs="Georgia"/>
          <w:sz w:val="36"/>
          <w:szCs w:val="32"/>
        </w:rPr>
      </w:pPr>
      <w:r w:rsidRPr="00FB3DE3">
        <w:rPr>
          <w:rFonts w:ascii="Georgia" w:eastAsia="Georgia" w:hAnsi="Georgia" w:cs="Georgia"/>
          <w:i/>
          <w:sz w:val="36"/>
          <w:szCs w:val="32"/>
        </w:rPr>
        <w:t>The</w:t>
      </w:r>
      <w:r w:rsidRPr="00FB3DE3">
        <w:rPr>
          <w:rFonts w:ascii="Georgia" w:eastAsia="Georgia" w:hAnsi="Georgia" w:cs="Georgia"/>
          <w:i/>
          <w:spacing w:val="-5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i/>
          <w:sz w:val="36"/>
          <w:szCs w:val="32"/>
        </w:rPr>
        <w:t>sin</w:t>
      </w:r>
      <w:r w:rsidRPr="00FB3DE3">
        <w:rPr>
          <w:rFonts w:ascii="Georgia" w:eastAsia="Georgia" w:hAnsi="Georgia" w:cs="Georgia"/>
          <w:i/>
          <w:spacing w:val="1"/>
          <w:sz w:val="36"/>
          <w:szCs w:val="32"/>
        </w:rPr>
        <w:t>(</w:t>
      </w:r>
      <w:r w:rsidRPr="00FB3DE3">
        <w:rPr>
          <w:rFonts w:ascii="Georgia" w:eastAsia="Georgia" w:hAnsi="Georgia" w:cs="Georgia"/>
          <w:i/>
          <w:spacing w:val="-1"/>
          <w:sz w:val="36"/>
          <w:szCs w:val="32"/>
        </w:rPr>
        <w:t>n</w:t>
      </w:r>
      <w:r w:rsidRPr="00FB3DE3">
        <w:rPr>
          <w:rFonts w:ascii="Georgia" w:eastAsia="Georgia" w:hAnsi="Georgia" w:cs="Georgia"/>
          <w:i/>
          <w:sz w:val="36"/>
          <w:szCs w:val="32"/>
        </w:rPr>
        <w:t>)</w:t>
      </w:r>
      <w:r w:rsidRPr="00FB3DE3">
        <w:rPr>
          <w:rFonts w:ascii="Georgia" w:eastAsia="Georgia" w:hAnsi="Georgia" w:cs="Georgia"/>
          <w:i/>
          <w:spacing w:val="-8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i/>
          <w:sz w:val="36"/>
          <w:szCs w:val="32"/>
        </w:rPr>
        <w:t>f</w:t>
      </w:r>
      <w:r w:rsidRPr="00FB3DE3">
        <w:rPr>
          <w:rFonts w:ascii="Georgia" w:eastAsia="Georgia" w:hAnsi="Georgia" w:cs="Georgia"/>
          <w:i/>
          <w:spacing w:val="2"/>
          <w:sz w:val="36"/>
          <w:szCs w:val="32"/>
        </w:rPr>
        <w:t>u</w:t>
      </w:r>
      <w:r w:rsidRPr="00FB3DE3">
        <w:rPr>
          <w:rFonts w:ascii="Georgia" w:eastAsia="Georgia" w:hAnsi="Georgia" w:cs="Georgia"/>
          <w:i/>
          <w:spacing w:val="1"/>
          <w:sz w:val="36"/>
          <w:szCs w:val="32"/>
        </w:rPr>
        <w:t>n</w:t>
      </w:r>
      <w:r w:rsidRPr="00FB3DE3">
        <w:rPr>
          <w:rFonts w:ascii="Georgia" w:eastAsia="Georgia" w:hAnsi="Georgia" w:cs="Georgia"/>
          <w:i/>
          <w:sz w:val="36"/>
          <w:szCs w:val="32"/>
        </w:rPr>
        <w:t>c</w:t>
      </w:r>
      <w:r w:rsidRPr="00FB3DE3">
        <w:rPr>
          <w:rFonts w:ascii="Georgia" w:eastAsia="Georgia" w:hAnsi="Georgia" w:cs="Georgia"/>
          <w:i/>
          <w:spacing w:val="-1"/>
          <w:sz w:val="36"/>
          <w:szCs w:val="32"/>
        </w:rPr>
        <w:t>t</w:t>
      </w:r>
      <w:r w:rsidRPr="00FB3DE3">
        <w:rPr>
          <w:rFonts w:ascii="Georgia" w:eastAsia="Georgia" w:hAnsi="Georgia" w:cs="Georgia"/>
          <w:i/>
          <w:spacing w:val="3"/>
          <w:sz w:val="36"/>
          <w:szCs w:val="32"/>
        </w:rPr>
        <w:t>i</w:t>
      </w:r>
      <w:r w:rsidRPr="00FB3DE3">
        <w:rPr>
          <w:rFonts w:ascii="Georgia" w:eastAsia="Georgia" w:hAnsi="Georgia" w:cs="Georgia"/>
          <w:i/>
          <w:spacing w:val="-1"/>
          <w:sz w:val="36"/>
          <w:szCs w:val="32"/>
        </w:rPr>
        <w:t>o</w:t>
      </w:r>
      <w:r w:rsidRPr="00FB3DE3">
        <w:rPr>
          <w:rFonts w:ascii="Georgia" w:eastAsia="Georgia" w:hAnsi="Georgia" w:cs="Georgia"/>
          <w:i/>
          <w:sz w:val="36"/>
          <w:szCs w:val="32"/>
        </w:rPr>
        <w:t>n</w:t>
      </w:r>
      <w:r w:rsidRPr="00FB3DE3">
        <w:rPr>
          <w:rFonts w:ascii="Georgia" w:eastAsia="Georgia" w:hAnsi="Georgia" w:cs="Georgia"/>
          <w:i/>
          <w:spacing w:val="-12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i/>
          <w:sz w:val="36"/>
          <w:szCs w:val="32"/>
        </w:rPr>
        <w:t>retu</w:t>
      </w:r>
      <w:r w:rsidRPr="00FB3DE3">
        <w:rPr>
          <w:rFonts w:ascii="Georgia" w:eastAsia="Georgia" w:hAnsi="Georgia" w:cs="Georgia"/>
          <w:i/>
          <w:spacing w:val="2"/>
          <w:sz w:val="36"/>
          <w:szCs w:val="32"/>
        </w:rPr>
        <w:t>r</w:t>
      </w:r>
      <w:r w:rsidRPr="00FB3DE3">
        <w:rPr>
          <w:rFonts w:ascii="Georgia" w:eastAsia="Georgia" w:hAnsi="Georgia" w:cs="Georgia"/>
          <w:i/>
          <w:spacing w:val="1"/>
          <w:sz w:val="36"/>
          <w:szCs w:val="32"/>
        </w:rPr>
        <w:t>n</w:t>
      </w:r>
      <w:r w:rsidRPr="00FB3DE3">
        <w:rPr>
          <w:rFonts w:ascii="Georgia" w:eastAsia="Georgia" w:hAnsi="Georgia" w:cs="Georgia"/>
          <w:i/>
          <w:sz w:val="36"/>
          <w:szCs w:val="32"/>
        </w:rPr>
        <w:t>s</w:t>
      </w:r>
      <w:r w:rsidRPr="00FB3DE3">
        <w:rPr>
          <w:rFonts w:ascii="Georgia" w:eastAsia="Georgia" w:hAnsi="Georgia" w:cs="Georgia"/>
          <w:i/>
          <w:spacing w:val="-11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i/>
          <w:spacing w:val="1"/>
          <w:sz w:val="36"/>
          <w:szCs w:val="32"/>
        </w:rPr>
        <w:t>a</w:t>
      </w:r>
      <w:r w:rsidRPr="00FB3DE3">
        <w:rPr>
          <w:rFonts w:ascii="Georgia" w:eastAsia="Georgia" w:hAnsi="Georgia" w:cs="Georgia"/>
          <w:i/>
          <w:sz w:val="36"/>
          <w:szCs w:val="32"/>
        </w:rPr>
        <w:t>n</w:t>
      </w:r>
      <w:r w:rsidRPr="00FB3DE3">
        <w:rPr>
          <w:rFonts w:ascii="Georgia" w:eastAsia="Georgia" w:hAnsi="Georgia" w:cs="Georgia"/>
          <w:i/>
          <w:spacing w:val="-5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i/>
          <w:spacing w:val="2"/>
          <w:sz w:val="36"/>
          <w:szCs w:val="32"/>
        </w:rPr>
        <w:t>a</w:t>
      </w:r>
      <w:r w:rsidRPr="00FB3DE3">
        <w:rPr>
          <w:rFonts w:ascii="Georgia" w:eastAsia="Georgia" w:hAnsi="Georgia" w:cs="Georgia"/>
          <w:i/>
          <w:spacing w:val="1"/>
          <w:sz w:val="36"/>
          <w:szCs w:val="32"/>
        </w:rPr>
        <w:t>r</w:t>
      </w:r>
      <w:r w:rsidRPr="00FB3DE3">
        <w:rPr>
          <w:rFonts w:ascii="Georgia" w:eastAsia="Georgia" w:hAnsi="Georgia" w:cs="Georgia"/>
          <w:i/>
          <w:sz w:val="36"/>
          <w:szCs w:val="32"/>
        </w:rPr>
        <w:t>r</w:t>
      </w:r>
      <w:r w:rsidRPr="00FB3DE3">
        <w:rPr>
          <w:rFonts w:ascii="Georgia" w:eastAsia="Georgia" w:hAnsi="Georgia" w:cs="Georgia"/>
          <w:i/>
          <w:spacing w:val="1"/>
          <w:sz w:val="36"/>
          <w:szCs w:val="32"/>
        </w:rPr>
        <w:t>a</w:t>
      </w:r>
      <w:r w:rsidRPr="00FB3DE3">
        <w:rPr>
          <w:rFonts w:ascii="Georgia" w:eastAsia="Georgia" w:hAnsi="Georgia" w:cs="Georgia"/>
          <w:i/>
          <w:sz w:val="36"/>
          <w:szCs w:val="32"/>
        </w:rPr>
        <w:t>y</w:t>
      </w:r>
      <w:r w:rsidRPr="00FB3DE3">
        <w:rPr>
          <w:rFonts w:ascii="Georgia" w:eastAsia="Georgia" w:hAnsi="Georgia" w:cs="Georgia"/>
          <w:i/>
          <w:spacing w:val="-9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i/>
          <w:sz w:val="36"/>
          <w:szCs w:val="32"/>
        </w:rPr>
        <w:t>which</w:t>
      </w:r>
      <w:r w:rsidRPr="00FB3DE3">
        <w:rPr>
          <w:rFonts w:ascii="Georgia" w:eastAsia="Georgia" w:hAnsi="Georgia" w:cs="Georgia"/>
          <w:i/>
          <w:spacing w:val="-7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i/>
          <w:spacing w:val="1"/>
          <w:sz w:val="36"/>
          <w:szCs w:val="32"/>
        </w:rPr>
        <w:t>c</w:t>
      </w:r>
      <w:r w:rsidRPr="00FB3DE3">
        <w:rPr>
          <w:rFonts w:ascii="Georgia" w:eastAsia="Georgia" w:hAnsi="Georgia" w:cs="Georgia"/>
          <w:i/>
          <w:spacing w:val="-1"/>
          <w:sz w:val="36"/>
          <w:szCs w:val="32"/>
        </w:rPr>
        <w:t>o</w:t>
      </w:r>
      <w:r w:rsidRPr="00FB3DE3">
        <w:rPr>
          <w:rFonts w:ascii="Georgia" w:eastAsia="Georgia" w:hAnsi="Georgia" w:cs="Georgia"/>
          <w:i/>
          <w:spacing w:val="1"/>
          <w:sz w:val="36"/>
          <w:szCs w:val="32"/>
        </w:rPr>
        <w:t>r</w:t>
      </w:r>
      <w:r w:rsidRPr="00FB3DE3">
        <w:rPr>
          <w:rFonts w:ascii="Georgia" w:eastAsia="Georgia" w:hAnsi="Georgia" w:cs="Georgia"/>
          <w:i/>
          <w:sz w:val="36"/>
          <w:szCs w:val="32"/>
        </w:rPr>
        <w:t>re</w:t>
      </w:r>
      <w:r w:rsidRPr="00FB3DE3">
        <w:rPr>
          <w:rFonts w:ascii="Georgia" w:eastAsia="Georgia" w:hAnsi="Georgia" w:cs="Georgia"/>
          <w:i/>
          <w:spacing w:val="1"/>
          <w:sz w:val="36"/>
          <w:szCs w:val="32"/>
        </w:rPr>
        <w:t>s</w:t>
      </w:r>
      <w:r w:rsidRPr="00FB3DE3">
        <w:rPr>
          <w:rFonts w:ascii="Georgia" w:eastAsia="Georgia" w:hAnsi="Georgia" w:cs="Georgia"/>
          <w:i/>
          <w:sz w:val="36"/>
          <w:szCs w:val="32"/>
        </w:rPr>
        <w:t>po</w:t>
      </w:r>
      <w:r w:rsidRPr="00FB3DE3">
        <w:rPr>
          <w:rFonts w:ascii="Georgia" w:eastAsia="Georgia" w:hAnsi="Georgia" w:cs="Georgia"/>
          <w:i/>
          <w:spacing w:val="-2"/>
          <w:sz w:val="36"/>
          <w:szCs w:val="32"/>
        </w:rPr>
        <w:t>n</w:t>
      </w:r>
      <w:r w:rsidRPr="00FB3DE3">
        <w:rPr>
          <w:rFonts w:ascii="Georgia" w:eastAsia="Georgia" w:hAnsi="Georgia" w:cs="Georgia"/>
          <w:i/>
          <w:spacing w:val="3"/>
          <w:sz w:val="36"/>
          <w:szCs w:val="32"/>
        </w:rPr>
        <w:t>d</w:t>
      </w:r>
      <w:r w:rsidRPr="00FB3DE3">
        <w:rPr>
          <w:rFonts w:ascii="Georgia" w:eastAsia="Georgia" w:hAnsi="Georgia" w:cs="Georgia"/>
          <w:i/>
          <w:sz w:val="36"/>
          <w:szCs w:val="32"/>
        </w:rPr>
        <w:t>s</w:t>
      </w:r>
      <w:r w:rsidRPr="00FB3DE3">
        <w:rPr>
          <w:rFonts w:ascii="Georgia" w:eastAsia="Georgia" w:hAnsi="Georgia" w:cs="Georgia"/>
          <w:i/>
          <w:spacing w:val="-18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i/>
          <w:spacing w:val="1"/>
          <w:sz w:val="36"/>
          <w:szCs w:val="32"/>
        </w:rPr>
        <w:t>t</w:t>
      </w:r>
      <w:r w:rsidRPr="00FB3DE3">
        <w:rPr>
          <w:rFonts w:ascii="Georgia" w:eastAsia="Georgia" w:hAnsi="Georgia" w:cs="Georgia"/>
          <w:i/>
          <w:sz w:val="36"/>
          <w:szCs w:val="32"/>
        </w:rPr>
        <w:t>o</w:t>
      </w:r>
      <w:r w:rsidRPr="00FB3DE3">
        <w:rPr>
          <w:rFonts w:ascii="Georgia" w:eastAsia="Georgia" w:hAnsi="Georgia" w:cs="Georgia"/>
          <w:i/>
          <w:spacing w:val="-4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i/>
          <w:sz w:val="36"/>
          <w:szCs w:val="32"/>
        </w:rPr>
        <w:t>s</w:t>
      </w:r>
      <w:r w:rsidRPr="00FB3DE3">
        <w:rPr>
          <w:rFonts w:ascii="Georgia" w:eastAsia="Georgia" w:hAnsi="Georgia" w:cs="Georgia"/>
          <w:i/>
          <w:spacing w:val="2"/>
          <w:sz w:val="36"/>
          <w:szCs w:val="32"/>
        </w:rPr>
        <w:t>i</w:t>
      </w:r>
      <w:r w:rsidRPr="00FB3DE3">
        <w:rPr>
          <w:rFonts w:ascii="Georgia" w:eastAsia="Georgia" w:hAnsi="Georgia" w:cs="Georgia"/>
          <w:i/>
          <w:spacing w:val="-1"/>
          <w:sz w:val="36"/>
          <w:szCs w:val="32"/>
        </w:rPr>
        <w:t>n</w:t>
      </w:r>
      <w:r w:rsidRPr="00FB3DE3">
        <w:rPr>
          <w:rFonts w:ascii="Georgia" w:eastAsia="Georgia" w:hAnsi="Georgia" w:cs="Georgia"/>
          <w:i/>
          <w:sz w:val="36"/>
          <w:szCs w:val="32"/>
        </w:rPr>
        <w:t>e</w:t>
      </w:r>
      <w:r w:rsidRPr="00FB3DE3">
        <w:rPr>
          <w:rFonts w:ascii="Georgia" w:eastAsia="Georgia" w:hAnsi="Georgia" w:cs="Georgia"/>
          <w:i/>
          <w:spacing w:val="-6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i/>
          <w:spacing w:val="1"/>
          <w:sz w:val="36"/>
          <w:szCs w:val="32"/>
        </w:rPr>
        <w:t>v</w:t>
      </w:r>
      <w:r w:rsidRPr="00FB3DE3">
        <w:rPr>
          <w:rFonts w:ascii="Georgia" w:eastAsia="Georgia" w:hAnsi="Georgia" w:cs="Georgia"/>
          <w:i/>
          <w:sz w:val="36"/>
          <w:szCs w:val="32"/>
        </w:rPr>
        <w:t>a</w:t>
      </w:r>
      <w:r w:rsidRPr="00FB3DE3">
        <w:rPr>
          <w:rFonts w:ascii="Georgia" w:eastAsia="Georgia" w:hAnsi="Georgia" w:cs="Georgia"/>
          <w:i/>
          <w:spacing w:val="2"/>
          <w:sz w:val="36"/>
          <w:szCs w:val="32"/>
        </w:rPr>
        <w:t>l</w:t>
      </w:r>
      <w:r w:rsidRPr="00FB3DE3">
        <w:rPr>
          <w:rFonts w:ascii="Georgia" w:eastAsia="Georgia" w:hAnsi="Georgia" w:cs="Georgia"/>
          <w:i/>
          <w:spacing w:val="1"/>
          <w:sz w:val="36"/>
          <w:szCs w:val="32"/>
        </w:rPr>
        <w:t>u</w:t>
      </w:r>
      <w:r w:rsidRPr="00FB3DE3">
        <w:rPr>
          <w:rFonts w:ascii="Georgia" w:eastAsia="Georgia" w:hAnsi="Georgia" w:cs="Georgia"/>
          <w:i/>
          <w:sz w:val="36"/>
          <w:szCs w:val="32"/>
        </w:rPr>
        <w:t>e</w:t>
      </w:r>
    </w:p>
    <w:p w:rsidR="00094352" w:rsidRPr="00FB3DE3" w:rsidRDefault="007942D8">
      <w:pPr>
        <w:spacing w:line="340" w:lineRule="exact"/>
        <w:ind w:left="116"/>
        <w:rPr>
          <w:rFonts w:ascii="Georgia" w:eastAsia="Georgia" w:hAnsi="Georgia" w:cs="Georgia"/>
          <w:sz w:val="36"/>
          <w:szCs w:val="32"/>
        </w:rPr>
        <w:sectPr w:rsidR="00094352" w:rsidRPr="00FB3DE3" w:rsidSect="00E50FEF">
          <w:pgSz w:w="12240" w:h="15840"/>
          <w:pgMar w:top="1420" w:right="820" w:bottom="280" w:left="13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  <w:r w:rsidRPr="00FB3DE3">
        <w:rPr>
          <w:rFonts w:ascii="Georgia" w:eastAsia="Georgia" w:hAnsi="Georgia" w:cs="Georgia"/>
          <w:i/>
          <w:spacing w:val="-1"/>
          <w:sz w:val="36"/>
          <w:szCs w:val="32"/>
        </w:rPr>
        <w:t>o</w:t>
      </w:r>
      <w:r w:rsidRPr="00FB3DE3">
        <w:rPr>
          <w:rFonts w:ascii="Georgia" w:eastAsia="Georgia" w:hAnsi="Georgia" w:cs="Georgia"/>
          <w:i/>
          <w:sz w:val="36"/>
          <w:szCs w:val="32"/>
        </w:rPr>
        <w:t>f</w:t>
      </w:r>
      <w:r w:rsidRPr="00FB3DE3">
        <w:rPr>
          <w:rFonts w:ascii="Georgia" w:eastAsia="Georgia" w:hAnsi="Georgia" w:cs="Georgia"/>
          <w:i/>
          <w:spacing w:val="-2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i/>
          <w:sz w:val="36"/>
          <w:szCs w:val="32"/>
        </w:rPr>
        <w:t>the</w:t>
      </w:r>
      <w:r w:rsidRPr="00FB3DE3">
        <w:rPr>
          <w:rFonts w:ascii="Georgia" w:eastAsia="Georgia" w:hAnsi="Georgia" w:cs="Georgia"/>
          <w:i/>
          <w:spacing w:val="-4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i/>
          <w:spacing w:val="2"/>
          <w:sz w:val="36"/>
          <w:szCs w:val="32"/>
        </w:rPr>
        <w:t>a</w:t>
      </w:r>
      <w:r w:rsidRPr="00FB3DE3">
        <w:rPr>
          <w:rFonts w:ascii="Georgia" w:eastAsia="Georgia" w:hAnsi="Georgia" w:cs="Georgia"/>
          <w:i/>
          <w:sz w:val="36"/>
          <w:szCs w:val="32"/>
        </w:rPr>
        <w:t>rray</w:t>
      </w:r>
      <w:r w:rsidRPr="00FB3DE3">
        <w:rPr>
          <w:rFonts w:ascii="Georgia" w:eastAsia="Georgia" w:hAnsi="Georgia" w:cs="Georgia"/>
          <w:i/>
          <w:spacing w:val="-7"/>
          <w:sz w:val="36"/>
          <w:szCs w:val="32"/>
        </w:rPr>
        <w:t xml:space="preserve"> </w:t>
      </w:r>
      <w:r w:rsidRPr="00FB3DE3">
        <w:rPr>
          <w:rFonts w:ascii="Georgia" w:eastAsia="Georgia" w:hAnsi="Georgia" w:cs="Georgia"/>
          <w:i/>
          <w:sz w:val="36"/>
          <w:szCs w:val="32"/>
        </w:rPr>
        <w:t>‘</w:t>
      </w:r>
      <w:r w:rsidRPr="00FB3DE3">
        <w:rPr>
          <w:rFonts w:ascii="Georgia" w:eastAsia="Georgia" w:hAnsi="Georgia" w:cs="Georgia"/>
          <w:i/>
          <w:spacing w:val="-1"/>
          <w:sz w:val="36"/>
          <w:szCs w:val="32"/>
        </w:rPr>
        <w:t>n</w:t>
      </w:r>
      <w:r w:rsidRPr="00FB3DE3">
        <w:rPr>
          <w:rFonts w:ascii="Georgia" w:eastAsia="Georgia" w:hAnsi="Georgia" w:cs="Georgia"/>
          <w:i/>
          <w:sz w:val="36"/>
          <w:szCs w:val="32"/>
        </w:rPr>
        <w:t>’.</w:t>
      </w:r>
    </w:p>
    <w:p w:rsidR="00094352" w:rsidRPr="00FB3DE3" w:rsidRDefault="00334D9F">
      <w:pPr>
        <w:spacing w:before="26" w:line="480" w:lineRule="exact"/>
        <w:ind w:left="1120"/>
        <w:rPr>
          <w:rFonts w:ascii="Calibri" w:eastAsia="Calibri" w:hAnsi="Calibri" w:cs="Calibri"/>
          <w:sz w:val="52"/>
          <w:szCs w:val="40"/>
        </w:rPr>
      </w:pPr>
      <w:r>
        <w:rPr>
          <w:noProof/>
        </w:rPr>
        <w:lastRenderedPageBreak/>
        <w:pict>
          <v:shape id="_x0000_s1033" type="#_x0000_t75" style="position:absolute;left:0;text-align:left;margin-left:17.65pt;margin-top:51pt;width:543.75pt;height:437.25pt;z-index:251663360;mso-position-horizontal-relative:margin;mso-position-vertical-relative:margin">
            <v:imagedata r:id="rId9" o:title=""/>
            <w10:wrap type="square" anchorx="margin" anchory="margin"/>
          </v:shape>
        </w:pict>
      </w:r>
      <w:r w:rsidR="007942D8" w:rsidRPr="00FB3DE3">
        <w:rPr>
          <w:rFonts w:ascii="Calibri" w:eastAsia="Calibri" w:hAnsi="Calibri" w:cs="Calibri"/>
          <w:b/>
          <w:color w:val="1F487C"/>
          <w:sz w:val="52"/>
          <w:szCs w:val="40"/>
          <w:u w:val="thick" w:color="1F487C"/>
        </w:rPr>
        <w:t>Figure</w:t>
      </w:r>
      <w:r w:rsidR="007942D8" w:rsidRPr="00FB3DE3">
        <w:rPr>
          <w:rFonts w:ascii="Calibri" w:eastAsia="Calibri" w:hAnsi="Calibri" w:cs="Calibri"/>
          <w:b/>
          <w:color w:val="1F487C"/>
          <w:spacing w:val="-2"/>
          <w:sz w:val="52"/>
          <w:szCs w:val="40"/>
          <w:u w:val="thick" w:color="1F487C"/>
        </w:rPr>
        <w:t xml:space="preserve"> </w:t>
      </w:r>
      <w:r w:rsidR="007942D8" w:rsidRPr="00FB3DE3">
        <w:rPr>
          <w:rFonts w:ascii="Calibri" w:eastAsia="Calibri" w:hAnsi="Calibri" w:cs="Calibri"/>
          <w:b/>
          <w:color w:val="1F487C"/>
          <w:sz w:val="52"/>
          <w:szCs w:val="40"/>
          <w:u w:val="thick" w:color="1F487C"/>
        </w:rPr>
        <w:t>for S</w:t>
      </w:r>
      <w:r w:rsidR="007942D8" w:rsidRPr="00FB3DE3">
        <w:rPr>
          <w:rFonts w:ascii="Calibri" w:eastAsia="Calibri" w:hAnsi="Calibri" w:cs="Calibri"/>
          <w:b/>
          <w:color w:val="1F487C"/>
          <w:spacing w:val="-1"/>
          <w:sz w:val="52"/>
          <w:szCs w:val="40"/>
          <w:u w:val="thick" w:color="1F487C"/>
        </w:rPr>
        <w:t>i</w:t>
      </w:r>
      <w:r w:rsidR="007942D8" w:rsidRPr="00FB3DE3">
        <w:rPr>
          <w:rFonts w:ascii="Calibri" w:eastAsia="Calibri" w:hAnsi="Calibri" w:cs="Calibri"/>
          <w:b/>
          <w:color w:val="1F487C"/>
          <w:sz w:val="52"/>
          <w:szCs w:val="40"/>
          <w:u w:val="thick" w:color="1F487C"/>
        </w:rPr>
        <w:t>nuso</w:t>
      </w:r>
      <w:r w:rsidR="007942D8" w:rsidRPr="00FB3DE3">
        <w:rPr>
          <w:rFonts w:ascii="Calibri" w:eastAsia="Calibri" w:hAnsi="Calibri" w:cs="Calibri"/>
          <w:b/>
          <w:color w:val="1F487C"/>
          <w:spacing w:val="-2"/>
          <w:sz w:val="52"/>
          <w:szCs w:val="40"/>
          <w:u w:val="thick" w:color="1F487C"/>
        </w:rPr>
        <w:t>i</w:t>
      </w:r>
      <w:r w:rsidR="007942D8" w:rsidRPr="00FB3DE3">
        <w:rPr>
          <w:rFonts w:ascii="Calibri" w:eastAsia="Calibri" w:hAnsi="Calibri" w:cs="Calibri"/>
          <w:b/>
          <w:color w:val="1F487C"/>
          <w:sz w:val="52"/>
          <w:szCs w:val="40"/>
          <w:u w:val="thick" w:color="1F487C"/>
        </w:rPr>
        <w:t>dal c</w:t>
      </w:r>
      <w:r w:rsidR="007942D8" w:rsidRPr="00FB3DE3">
        <w:rPr>
          <w:rFonts w:ascii="Calibri" w:eastAsia="Calibri" w:hAnsi="Calibri" w:cs="Calibri"/>
          <w:b/>
          <w:color w:val="1F487C"/>
          <w:spacing w:val="-2"/>
          <w:sz w:val="52"/>
          <w:szCs w:val="40"/>
          <w:u w:val="thick" w:color="1F487C"/>
        </w:rPr>
        <w:t>o</w:t>
      </w:r>
      <w:r w:rsidR="007942D8" w:rsidRPr="00FB3DE3">
        <w:rPr>
          <w:rFonts w:ascii="Calibri" w:eastAsia="Calibri" w:hAnsi="Calibri" w:cs="Calibri"/>
          <w:b/>
          <w:color w:val="1F487C"/>
          <w:sz w:val="52"/>
          <w:szCs w:val="40"/>
          <w:u w:val="thick" w:color="1F487C"/>
        </w:rPr>
        <w:t>de:</w:t>
      </w:r>
    </w:p>
    <w:p w:rsidR="00094352" w:rsidRDefault="00094352">
      <w:pPr>
        <w:spacing w:line="200" w:lineRule="exact"/>
      </w:pPr>
    </w:p>
    <w:p w:rsidR="00094352" w:rsidRDefault="00094352">
      <w:pPr>
        <w:spacing w:line="200" w:lineRule="exact"/>
      </w:pPr>
    </w:p>
    <w:p w:rsidR="00094352" w:rsidRDefault="00094352">
      <w:pPr>
        <w:spacing w:line="200" w:lineRule="exact"/>
      </w:pPr>
    </w:p>
    <w:p w:rsidR="00094352" w:rsidRDefault="00094352">
      <w:pPr>
        <w:spacing w:line="200" w:lineRule="exact"/>
      </w:pPr>
    </w:p>
    <w:p w:rsidR="00094352" w:rsidRDefault="00094352">
      <w:pPr>
        <w:spacing w:line="200" w:lineRule="exact"/>
      </w:pPr>
    </w:p>
    <w:p w:rsidR="00094352" w:rsidRDefault="00094352">
      <w:pPr>
        <w:spacing w:line="200" w:lineRule="exact"/>
      </w:pPr>
    </w:p>
    <w:p w:rsidR="00094352" w:rsidRDefault="00094352">
      <w:pPr>
        <w:spacing w:before="17" w:line="280" w:lineRule="exact"/>
        <w:rPr>
          <w:sz w:val="28"/>
          <w:szCs w:val="28"/>
        </w:rPr>
      </w:pPr>
    </w:p>
    <w:p w:rsidR="00094352" w:rsidRDefault="00094352">
      <w:pPr>
        <w:ind w:left="115"/>
      </w:pPr>
    </w:p>
    <w:p w:rsidR="00094352" w:rsidRDefault="00094352">
      <w:pPr>
        <w:spacing w:line="200" w:lineRule="exact"/>
      </w:pPr>
    </w:p>
    <w:p w:rsidR="00094352" w:rsidRDefault="00094352">
      <w:pPr>
        <w:spacing w:line="200" w:lineRule="exact"/>
      </w:pPr>
    </w:p>
    <w:p w:rsidR="00094352" w:rsidRDefault="00094352">
      <w:pPr>
        <w:spacing w:line="200" w:lineRule="exact"/>
      </w:pPr>
    </w:p>
    <w:p w:rsidR="00094352" w:rsidRDefault="00094352">
      <w:pPr>
        <w:spacing w:before="15" w:line="220" w:lineRule="exact"/>
        <w:rPr>
          <w:sz w:val="22"/>
          <w:szCs w:val="22"/>
        </w:rPr>
      </w:pPr>
    </w:p>
    <w:p w:rsidR="00094352" w:rsidRDefault="007942D8">
      <w:pPr>
        <w:spacing w:line="500" w:lineRule="exact"/>
        <w:ind w:left="1120"/>
        <w:rPr>
          <w:rFonts w:ascii="Calibri" w:eastAsia="Calibri" w:hAnsi="Calibri" w:cs="Calibri"/>
          <w:sz w:val="44"/>
          <w:szCs w:val="44"/>
        </w:rPr>
        <w:sectPr w:rsidR="00094352" w:rsidSect="00E50FEF">
          <w:pgSz w:w="12240" w:h="15840"/>
          <w:pgMar w:top="1460" w:right="160" w:bottom="280" w:left="3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  <w:r>
        <w:rPr>
          <w:rFonts w:ascii="Calibri" w:eastAsia="Calibri" w:hAnsi="Calibri" w:cs="Calibri"/>
          <w:b/>
          <w:color w:val="1F487C"/>
          <w:position w:val="2"/>
          <w:sz w:val="44"/>
          <w:szCs w:val="44"/>
          <w:u w:val="thick" w:color="1F487C"/>
        </w:rPr>
        <w:t>Mat</w:t>
      </w:r>
      <w:r>
        <w:rPr>
          <w:rFonts w:ascii="Calibri" w:eastAsia="Calibri" w:hAnsi="Calibri" w:cs="Calibri"/>
          <w:b/>
          <w:color w:val="1F487C"/>
          <w:spacing w:val="-9"/>
          <w:position w:val="2"/>
          <w:sz w:val="44"/>
          <w:szCs w:val="44"/>
          <w:u w:val="thick" w:color="1F487C"/>
        </w:rPr>
        <w:t xml:space="preserve"> </w:t>
      </w:r>
      <w:r>
        <w:rPr>
          <w:rFonts w:ascii="Calibri" w:eastAsia="Calibri" w:hAnsi="Calibri" w:cs="Calibri"/>
          <w:b/>
          <w:color w:val="1F487C"/>
          <w:position w:val="2"/>
          <w:sz w:val="44"/>
          <w:szCs w:val="44"/>
          <w:u w:val="thick" w:color="1F487C"/>
        </w:rPr>
        <w:t>lab</w:t>
      </w:r>
      <w:r>
        <w:rPr>
          <w:rFonts w:ascii="Calibri" w:eastAsia="Calibri" w:hAnsi="Calibri" w:cs="Calibri"/>
          <w:b/>
          <w:color w:val="1F487C"/>
          <w:spacing w:val="-7"/>
          <w:position w:val="2"/>
          <w:sz w:val="44"/>
          <w:szCs w:val="44"/>
          <w:u w:val="thick" w:color="1F487C"/>
        </w:rPr>
        <w:t xml:space="preserve"> </w:t>
      </w:r>
      <w:r>
        <w:rPr>
          <w:rFonts w:ascii="Calibri" w:eastAsia="Calibri" w:hAnsi="Calibri" w:cs="Calibri"/>
          <w:b/>
          <w:color w:val="1F487C"/>
          <w:position w:val="2"/>
          <w:sz w:val="44"/>
          <w:szCs w:val="44"/>
          <w:u w:val="thick" w:color="1F487C"/>
        </w:rPr>
        <w:t>c</w:t>
      </w:r>
      <w:r>
        <w:rPr>
          <w:rFonts w:ascii="Calibri" w:eastAsia="Calibri" w:hAnsi="Calibri" w:cs="Calibri"/>
          <w:b/>
          <w:color w:val="1F487C"/>
          <w:spacing w:val="1"/>
          <w:position w:val="2"/>
          <w:sz w:val="44"/>
          <w:szCs w:val="44"/>
          <w:u w:val="thick" w:color="1F487C"/>
        </w:rPr>
        <w:t>o</w:t>
      </w:r>
      <w:r>
        <w:rPr>
          <w:rFonts w:ascii="Calibri" w:eastAsia="Calibri" w:hAnsi="Calibri" w:cs="Calibri"/>
          <w:b/>
          <w:color w:val="1F487C"/>
          <w:position w:val="2"/>
          <w:sz w:val="44"/>
          <w:szCs w:val="44"/>
          <w:u w:val="thick" w:color="1F487C"/>
        </w:rPr>
        <w:t>de</w:t>
      </w:r>
      <w:r>
        <w:rPr>
          <w:rFonts w:ascii="Calibri" w:eastAsia="Calibri" w:hAnsi="Calibri" w:cs="Calibri"/>
          <w:b/>
          <w:color w:val="1F487C"/>
          <w:spacing w:val="-9"/>
          <w:position w:val="2"/>
          <w:sz w:val="44"/>
          <w:szCs w:val="44"/>
          <w:u w:val="thick" w:color="1F487C"/>
        </w:rPr>
        <w:t xml:space="preserve"> </w:t>
      </w:r>
      <w:r>
        <w:rPr>
          <w:rFonts w:ascii="Calibri" w:eastAsia="Calibri" w:hAnsi="Calibri" w:cs="Calibri"/>
          <w:b/>
          <w:color w:val="1F487C"/>
          <w:position w:val="2"/>
          <w:sz w:val="44"/>
          <w:szCs w:val="44"/>
          <w:u w:val="thick" w:color="1F487C"/>
        </w:rPr>
        <w:t>f</w:t>
      </w:r>
      <w:r>
        <w:rPr>
          <w:rFonts w:ascii="Calibri" w:eastAsia="Calibri" w:hAnsi="Calibri" w:cs="Calibri"/>
          <w:b/>
          <w:color w:val="1F487C"/>
          <w:spacing w:val="-1"/>
          <w:position w:val="2"/>
          <w:sz w:val="44"/>
          <w:szCs w:val="44"/>
          <w:u w:val="thick" w:color="1F487C"/>
        </w:rPr>
        <w:t>o</w:t>
      </w:r>
      <w:r>
        <w:rPr>
          <w:rFonts w:ascii="Calibri" w:eastAsia="Calibri" w:hAnsi="Calibri" w:cs="Calibri"/>
          <w:b/>
          <w:color w:val="1F487C"/>
          <w:position w:val="2"/>
          <w:sz w:val="44"/>
          <w:szCs w:val="44"/>
          <w:u w:val="thick" w:color="1F487C"/>
        </w:rPr>
        <w:t>r</w:t>
      </w:r>
      <w:r>
        <w:rPr>
          <w:rFonts w:ascii="Calibri" w:eastAsia="Calibri" w:hAnsi="Calibri" w:cs="Calibri"/>
          <w:b/>
          <w:color w:val="1F487C"/>
          <w:spacing w:val="-4"/>
          <w:position w:val="2"/>
          <w:sz w:val="44"/>
          <w:szCs w:val="44"/>
          <w:u w:val="thick" w:color="1F487C"/>
        </w:rPr>
        <w:t xml:space="preserve"> </w:t>
      </w:r>
      <w:r>
        <w:rPr>
          <w:rFonts w:ascii="Calibri" w:eastAsia="Calibri" w:hAnsi="Calibri" w:cs="Calibri"/>
          <w:b/>
          <w:color w:val="1F487C"/>
          <w:spacing w:val="-1"/>
          <w:position w:val="2"/>
          <w:sz w:val="44"/>
          <w:szCs w:val="44"/>
          <w:u w:val="thick" w:color="1F487C"/>
        </w:rPr>
        <w:t>u</w:t>
      </w:r>
      <w:r>
        <w:rPr>
          <w:rFonts w:ascii="Calibri" w:eastAsia="Calibri" w:hAnsi="Calibri" w:cs="Calibri"/>
          <w:b/>
          <w:color w:val="1F487C"/>
          <w:position w:val="2"/>
          <w:sz w:val="44"/>
          <w:szCs w:val="44"/>
          <w:u w:val="thick" w:color="1F487C"/>
        </w:rPr>
        <w:t>n</w:t>
      </w:r>
      <w:r>
        <w:rPr>
          <w:rFonts w:ascii="Calibri" w:eastAsia="Calibri" w:hAnsi="Calibri" w:cs="Calibri"/>
          <w:b/>
          <w:color w:val="1F487C"/>
          <w:spacing w:val="2"/>
          <w:position w:val="2"/>
          <w:sz w:val="44"/>
          <w:szCs w:val="44"/>
          <w:u w:val="thick" w:color="1F487C"/>
        </w:rPr>
        <w:t>i</w:t>
      </w:r>
      <w:r>
        <w:rPr>
          <w:rFonts w:ascii="Calibri" w:eastAsia="Calibri" w:hAnsi="Calibri" w:cs="Calibri"/>
          <w:b/>
          <w:color w:val="1F487C"/>
          <w:position w:val="2"/>
          <w:sz w:val="44"/>
          <w:szCs w:val="44"/>
          <w:u w:val="thick" w:color="1F487C"/>
        </w:rPr>
        <w:t>t</w:t>
      </w:r>
      <w:r>
        <w:rPr>
          <w:rFonts w:ascii="Calibri" w:eastAsia="Calibri" w:hAnsi="Calibri" w:cs="Calibri"/>
          <w:b/>
          <w:color w:val="1F487C"/>
          <w:spacing w:val="-7"/>
          <w:position w:val="2"/>
          <w:sz w:val="44"/>
          <w:szCs w:val="44"/>
          <w:u w:val="thick" w:color="1F487C"/>
        </w:rPr>
        <w:t xml:space="preserve"> </w:t>
      </w:r>
      <w:r>
        <w:rPr>
          <w:rFonts w:ascii="Calibri" w:eastAsia="Calibri" w:hAnsi="Calibri" w:cs="Calibri"/>
          <w:b/>
          <w:color w:val="1F487C"/>
          <w:position w:val="2"/>
          <w:sz w:val="44"/>
          <w:szCs w:val="44"/>
          <w:u w:val="thick" w:color="1F487C"/>
        </w:rPr>
        <w:t>im</w:t>
      </w:r>
      <w:r>
        <w:rPr>
          <w:rFonts w:ascii="Calibri" w:eastAsia="Calibri" w:hAnsi="Calibri" w:cs="Calibri"/>
          <w:b/>
          <w:color w:val="1F487C"/>
          <w:spacing w:val="2"/>
          <w:position w:val="2"/>
          <w:sz w:val="44"/>
          <w:szCs w:val="44"/>
          <w:u w:val="thick" w:color="1F487C"/>
        </w:rPr>
        <w:t>p</w:t>
      </w:r>
      <w:r>
        <w:rPr>
          <w:rFonts w:ascii="Calibri" w:eastAsia="Calibri" w:hAnsi="Calibri" w:cs="Calibri"/>
          <w:b/>
          <w:color w:val="1F487C"/>
          <w:position w:val="2"/>
          <w:sz w:val="44"/>
          <w:szCs w:val="44"/>
          <w:u w:val="thick" w:color="1F487C"/>
        </w:rPr>
        <w:t>ulse</w:t>
      </w:r>
      <w:r>
        <w:rPr>
          <w:rFonts w:ascii="Calibri" w:eastAsia="Calibri" w:hAnsi="Calibri" w:cs="Calibri"/>
          <w:b/>
          <w:color w:val="1F487C"/>
          <w:spacing w:val="-17"/>
          <w:position w:val="2"/>
          <w:sz w:val="44"/>
          <w:szCs w:val="44"/>
          <w:u w:val="thick" w:color="1F487C"/>
        </w:rPr>
        <w:t xml:space="preserve"> </w:t>
      </w:r>
      <w:r>
        <w:rPr>
          <w:rFonts w:ascii="Calibri" w:eastAsia="Calibri" w:hAnsi="Calibri" w:cs="Calibri"/>
          <w:b/>
          <w:color w:val="1F487C"/>
          <w:position w:val="2"/>
          <w:sz w:val="44"/>
          <w:szCs w:val="44"/>
          <w:u w:val="thick" w:color="1F487C"/>
        </w:rPr>
        <w:t>si</w:t>
      </w:r>
      <w:r>
        <w:rPr>
          <w:rFonts w:ascii="Calibri" w:eastAsia="Calibri" w:hAnsi="Calibri" w:cs="Calibri"/>
          <w:b/>
          <w:color w:val="1F487C"/>
          <w:spacing w:val="3"/>
          <w:position w:val="2"/>
          <w:sz w:val="44"/>
          <w:szCs w:val="44"/>
          <w:u w:val="thick" w:color="1F487C"/>
        </w:rPr>
        <w:t>g</w:t>
      </w:r>
      <w:r>
        <w:rPr>
          <w:rFonts w:ascii="Calibri" w:eastAsia="Calibri" w:hAnsi="Calibri" w:cs="Calibri"/>
          <w:b/>
          <w:color w:val="1F487C"/>
          <w:position w:val="2"/>
          <w:sz w:val="44"/>
          <w:szCs w:val="44"/>
          <w:u w:val="thick" w:color="1F487C"/>
        </w:rPr>
        <w:t>n</w:t>
      </w:r>
      <w:r>
        <w:rPr>
          <w:rFonts w:ascii="Calibri" w:eastAsia="Calibri" w:hAnsi="Calibri" w:cs="Calibri"/>
          <w:b/>
          <w:color w:val="1F487C"/>
          <w:spacing w:val="-1"/>
          <w:position w:val="2"/>
          <w:sz w:val="44"/>
          <w:szCs w:val="44"/>
          <w:u w:val="thick" w:color="1F487C"/>
        </w:rPr>
        <w:t>a</w:t>
      </w:r>
      <w:r>
        <w:rPr>
          <w:rFonts w:ascii="Calibri" w:eastAsia="Calibri" w:hAnsi="Calibri" w:cs="Calibri"/>
          <w:b/>
          <w:color w:val="1F487C"/>
          <w:position w:val="2"/>
          <w:sz w:val="44"/>
          <w:szCs w:val="44"/>
          <w:u w:val="thick" w:color="1F487C"/>
        </w:rPr>
        <w:t>l</w:t>
      </w:r>
      <w:r>
        <w:rPr>
          <w:rFonts w:ascii="Calibri" w:eastAsia="Calibri" w:hAnsi="Calibri" w:cs="Calibri"/>
          <w:b/>
          <w:color w:val="1F487C"/>
          <w:spacing w:val="-8"/>
          <w:position w:val="2"/>
          <w:sz w:val="44"/>
          <w:szCs w:val="44"/>
          <w:u w:val="thick" w:color="1F487C"/>
        </w:rPr>
        <w:t xml:space="preserve"> </w:t>
      </w:r>
      <w:r>
        <w:rPr>
          <w:rFonts w:ascii="Calibri" w:eastAsia="Calibri" w:hAnsi="Calibri" w:cs="Calibri"/>
          <w:b/>
          <w:color w:val="1F487C"/>
          <w:position w:val="2"/>
          <w:sz w:val="44"/>
          <w:szCs w:val="44"/>
          <w:u w:val="thick" w:color="1F487C"/>
        </w:rPr>
        <w:t>g</w:t>
      </w:r>
      <w:r>
        <w:rPr>
          <w:rFonts w:ascii="Calibri" w:eastAsia="Calibri" w:hAnsi="Calibri" w:cs="Calibri"/>
          <w:b/>
          <w:color w:val="1F487C"/>
          <w:spacing w:val="2"/>
          <w:position w:val="2"/>
          <w:sz w:val="44"/>
          <w:szCs w:val="44"/>
          <w:u w:val="thick" w:color="1F487C"/>
        </w:rPr>
        <w:t>e</w:t>
      </w:r>
      <w:r>
        <w:rPr>
          <w:rFonts w:ascii="Calibri" w:eastAsia="Calibri" w:hAnsi="Calibri" w:cs="Calibri"/>
          <w:b/>
          <w:color w:val="1F487C"/>
          <w:position w:val="2"/>
          <w:sz w:val="44"/>
          <w:szCs w:val="44"/>
          <w:u w:val="thick" w:color="1F487C"/>
        </w:rPr>
        <w:t>nerat</w:t>
      </w:r>
      <w:r>
        <w:rPr>
          <w:rFonts w:ascii="Calibri" w:eastAsia="Calibri" w:hAnsi="Calibri" w:cs="Calibri"/>
          <w:b/>
          <w:color w:val="1F487C"/>
          <w:spacing w:val="2"/>
          <w:position w:val="2"/>
          <w:sz w:val="44"/>
          <w:szCs w:val="44"/>
          <w:u w:val="thick" w:color="1F487C"/>
        </w:rPr>
        <w:t>i</w:t>
      </w:r>
      <w:r>
        <w:rPr>
          <w:rFonts w:ascii="Calibri" w:eastAsia="Calibri" w:hAnsi="Calibri" w:cs="Calibri"/>
          <w:b/>
          <w:color w:val="1F487C"/>
          <w:position w:val="2"/>
          <w:sz w:val="44"/>
          <w:szCs w:val="44"/>
          <w:u w:val="thick" w:color="1F487C"/>
        </w:rPr>
        <w:t>on:</w:t>
      </w:r>
    </w:p>
    <w:p w:rsidR="00094352" w:rsidRDefault="00094352">
      <w:pPr>
        <w:spacing w:before="4" w:line="160" w:lineRule="exact"/>
        <w:rPr>
          <w:sz w:val="16"/>
          <w:szCs w:val="16"/>
        </w:rPr>
      </w:pPr>
    </w:p>
    <w:p w:rsidR="00094352" w:rsidRDefault="007942D8">
      <w:pPr>
        <w:ind w:left="106"/>
        <w:rPr>
          <w:rFonts w:ascii="Georgia" w:eastAsia="Georgia" w:hAnsi="Georgia" w:cs="Georgia"/>
          <w:sz w:val="32"/>
          <w:szCs w:val="32"/>
        </w:rPr>
      </w:pPr>
      <w:r>
        <w:rPr>
          <w:rFonts w:ascii="Georgia" w:eastAsia="Georgia" w:hAnsi="Georgia" w:cs="Georgia"/>
          <w:i/>
          <w:spacing w:val="1"/>
          <w:sz w:val="32"/>
          <w:szCs w:val="32"/>
        </w:rPr>
        <w:t>di</w:t>
      </w:r>
      <w:r>
        <w:rPr>
          <w:rFonts w:ascii="Georgia" w:eastAsia="Georgia" w:hAnsi="Georgia" w:cs="Georgia"/>
          <w:i/>
          <w:sz w:val="32"/>
          <w:szCs w:val="32"/>
        </w:rPr>
        <w:t>sp('</w:t>
      </w:r>
      <w:r>
        <w:rPr>
          <w:rFonts w:ascii="Georgia" w:eastAsia="Georgia" w:hAnsi="Georgia" w:cs="Georgia"/>
          <w:i/>
          <w:spacing w:val="1"/>
          <w:sz w:val="32"/>
          <w:szCs w:val="32"/>
        </w:rPr>
        <w:t>U</w:t>
      </w:r>
      <w:r>
        <w:rPr>
          <w:rFonts w:ascii="Georgia" w:eastAsia="Georgia" w:hAnsi="Georgia" w:cs="Georgia"/>
          <w:i/>
          <w:spacing w:val="-1"/>
          <w:sz w:val="32"/>
          <w:szCs w:val="32"/>
        </w:rPr>
        <w:t>n</w:t>
      </w:r>
      <w:r>
        <w:rPr>
          <w:rFonts w:ascii="Georgia" w:eastAsia="Georgia" w:hAnsi="Georgia" w:cs="Georgia"/>
          <w:i/>
          <w:spacing w:val="1"/>
          <w:sz w:val="32"/>
          <w:szCs w:val="32"/>
        </w:rPr>
        <w:t>i</w:t>
      </w:r>
      <w:r>
        <w:rPr>
          <w:rFonts w:ascii="Georgia" w:eastAsia="Georgia" w:hAnsi="Georgia" w:cs="Georgia"/>
          <w:i/>
          <w:sz w:val="32"/>
          <w:szCs w:val="32"/>
        </w:rPr>
        <w:t>t</w:t>
      </w:r>
      <w:r>
        <w:rPr>
          <w:rFonts w:ascii="Georgia" w:eastAsia="Georgia" w:hAnsi="Georgia" w:cs="Georgia"/>
          <w:i/>
          <w:spacing w:val="-14"/>
          <w:sz w:val="32"/>
          <w:szCs w:val="32"/>
        </w:rPr>
        <w:t xml:space="preserve"> </w:t>
      </w:r>
      <w:r>
        <w:rPr>
          <w:rFonts w:ascii="Georgia" w:eastAsia="Georgia" w:hAnsi="Georgia" w:cs="Georgia"/>
          <w:i/>
          <w:sz w:val="32"/>
          <w:szCs w:val="32"/>
        </w:rPr>
        <w:t>Imp</w:t>
      </w:r>
      <w:r>
        <w:rPr>
          <w:rFonts w:ascii="Georgia" w:eastAsia="Georgia" w:hAnsi="Georgia" w:cs="Georgia"/>
          <w:i/>
          <w:spacing w:val="1"/>
          <w:sz w:val="32"/>
          <w:szCs w:val="32"/>
        </w:rPr>
        <w:t>u</w:t>
      </w:r>
      <w:r>
        <w:rPr>
          <w:rFonts w:ascii="Georgia" w:eastAsia="Georgia" w:hAnsi="Georgia" w:cs="Georgia"/>
          <w:i/>
          <w:sz w:val="32"/>
          <w:szCs w:val="32"/>
        </w:rPr>
        <w:t>lse</w:t>
      </w:r>
      <w:r>
        <w:rPr>
          <w:rFonts w:ascii="Georgia" w:eastAsia="Georgia" w:hAnsi="Georgia" w:cs="Georgia"/>
          <w:i/>
          <w:spacing w:val="-12"/>
          <w:sz w:val="32"/>
          <w:szCs w:val="32"/>
        </w:rPr>
        <w:t xml:space="preserve"> </w:t>
      </w:r>
      <w:r>
        <w:rPr>
          <w:rFonts w:ascii="Georgia" w:eastAsia="Georgia" w:hAnsi="Georgia" w:cs="Georgia"/>
          <w:i/>
          <w:sz w:val="32"/>
          <w:szCs w:val="32"/>
        </w:rPr>
        <w:t>S</w:t>
      </w:r>
      <w:r>
        <w:rPr>
          <w:rFonts w:ascii="Georgia" w:eastAsia="Georgia" w:hAnsi="Georgia" w:cs="Georgia"/>
          <w:i/>
          <w:spacing w:val="1"/>
          <w:sz w:val="32"/>
          <w:szCs w:val="32"/>
        </w:rPr>
        <w:t>i</w:t>
      </w:r>
      <w:r>
        <w:rPr>
          <w:rFonts w:ascii="Georgia" w:eastAsia="Georgia" w:hAnsi="Georgia" w:cs="Georgia"/>
          <w:i/>
          <w:sz w:val="32"/>
          <w:szCs w:val="32"/>
        </w:rPr>
        <w:t>g</w:t>
      </w:r>
      <w:r>
        <w:rPr>
          <w:rFonts w:ascii="Georgia" w:eastAsia="Georgia" w:hAnsi="Georgia" w:cs="Georgia"/>
          <w:i/>
          <w:spacing w:val="-1"/>
          <w:sz w:val="32"/>
          <w:szCs w:val="32"/>
        </w:rPr>
        <w:t>n</w:t>
      </w:r>
      <w:r>
        <w:rPr>
          <w:rFonts w:ascii="Georgia" w:eastAsia="Georgia" w:hAnsi="Georgia" w:cs="Georgia"/>
          <w:i/>
          <w:sz w:val="32"/>
          <w:szCs w:val="32"/>
        </w:rPr>
        <w:t>al</w:t>
      </w:r>
      <w:r>
        <w:rPr>
          <w:rFonts w:ascii="Georgia" w:eastAsia="Georgia" w:hAnsi="Georgia" w:cs="Georgia"/>
          <w:i/>
          <w:spacing w:val="-7"/>
          <w:sz w:val="32"/>
          <w:szCs w:val="32"/>
        </w:rPr>
        <w:t xml:space="preserve"> </w:t>
      </w:r>
      <w:r>
        <w:rPr>
          <w:rFonts w:ascii="Georgia" w:eastAsia="Georgia" w:hAnsi="Georgia" w:cs="Georgia"/>
          <w:i/>
          <w:spacing w:val="-1"/>
          <w:sz w:val="32"/>
          <w:szCs w:val="32"/>
        </w:rPr>
        <w:t>G</w:t>
      </w:r>
      <w:r>
        <w:rPr>
          <w:rFonts w:ascii="Georgia" w:eastAsia="Georgia" w:hAnsi="Georgia" w:cs="Georgia"/>
          <w:i/>
          <w:spacing w:val="3"/>
          <w:sz w:val="32"/>
          <w:szCs w:val="32"/>
        </w:rPr>
        <w:t>e</w:t>
      </w:r>
      <w:r>
        <w:rPr>
          <w:rFonts w:ascii="Georgia" w:eastAsia="Georgia" w:hAnsi="Georgia" w:cs="Georgia"/>
          <w:i/>
          <w:spacing w:val="-1"/>
          <w:sz w:val="32"/>
          <w:szCs w:val="32"/>
        </w:rPr>
        <w:t>n</w:t>
      </w:r>
      <w:r>
        <w:rPr>
          <w:rFonts w:ascii="Georgia" w:eastAsia="Georgia" w:hAnsi="Georgia" w:cs="Georgia"/>
          <w:i/>
          <w:sz w:val="32"/>
          <w:szCs w:val="32"/>
        </w:rPr>
        <w:t>e</w:t>
      </w:r>
      <w:r>
        <w:rPr>
          <w:rFonts w:ascii="Georgia" w:eastAsia="Georgia" w:hAnsi="Georgia" w:cs="Georgia"/>
          <w:i/>
          <w:spacing w:val="2"/>
          <w:sz w:val="32"/>
          <w:szCs w:val="32"/>
        </w:rPr>
        <w:t>ra</w:t>
      </w:r>
      <w:r>
        <w:rPr>
          <w:rFonts w:ascii="Georgia" w:eastAsia="Georgia" w:hAnsi="Georgia" w:cs="Georgia"/>
          <w:i/>
          <w:sz w:val="32"/>
          <w:szCs w:val="32"/>
        </w:rPr>
        <w:t>tio</w:t>
      </w:r>
      <w:r>
        <w:rPr>
          <w:rFonts w:ascii="Georgia" w:eastAsia="Georgia" w:hAnsi="Georgia" w:cs="Georgia"/>
          <w:i/>
          <w:spacing w:val="-1"/>
          <w:sz w:val="32"/>
          <w:szCs w:val="32"/>
        </w:rPr>
        <w:t>n</w:t>
      </w:r>
      <w:r>
        <w:rPr>
          <w:rFonts w:ascii="Georgia" w:eastAsia="Georgia" w:hAnsi="Georgia" w:cs="Georgia"/>
          <w:i/>
          <w:spacing w:val="1"/>
          <w:sz w:val="32"/>
          <w:szCs w:val="32"/>
        </w:rPr>
        <w:t>'</w:t>
      </w:r>
      <w:r>
        <w:rPr>
          <w:rFonts w:ascii="Georgia" w:eastAsia="Georgia" w:hAnsi="Georgia" w:cs="Georgia"/>
          <w:i/>
          <w:sz w:val="32"/>
          <w:szCs w:val="32"/>
        </w:rPr>
        <w:t>);</w:t>
      </w:r>
      <w:r>
        <w:rPr>
          <w:rFonts w:ascii="Georgia" w:eastAsia="Georgia" w:hAnsi="Georgia" w:cs="Georgia"/>
          <w:i/>
          <w:spacing w:val="60"/>
          <w:sz w:val="32"/>
          <w:szCs w:val="32"/>
        </w:rPr>
        <w:t xml:space="preserve"> </w:t>
      </w:r>
      <w:r>
        <w:rPr>
          <w:rFonts w:ascii="Georgia" w:eastAsia="Georgia" w:hAnsi="Georgia" w:cs="Georgia"/>
          <w:i/>
          <w:sz w:val="32"/>
          <w:szCs w:val="32"/>
        </w:rPr>
        <w:t>N</w:t>
      </w:r>
    </w:p>
    <w:p w:rsidR="00094352" w:rsidRDefault="007942D8">
      <w:pPr>
        <w:spacing w:line="340" w:lineRule="exact"/>
        <w:ind w:left="116"/>
        <w:rPr>
          <w:rFonts w:ascii="Georgia" w:eastAsia="Georgia" w:hAnsi="Georgia" w:cs="Georgia"/>
          <w:sz w:val="32"/>
          <w:szCs w:val="32"/>
        </w:rPr>
      </w:pPr>
      <w:r>
        <w:rPr>
          <w:rFonts w:ascii="Georgia" w:eastAsia="Georgia" w:hAnsi="Georgia" w:cs="Georgia"/>
          <w:i/>
          <w:sz w:val="32"/>
          <w:szCs w:val="32"/>
        </w:rPr>
        <w:t>=</w:t>
      </w:r>
      <w:r>
        <w:rPr>
          <w:rFonts w:ascii="Georgia" w:eastAsia="Georgia" w:hAnsi="Georgia" w:cs="Georgia"/>
          <w:i/>
          <w:spacing w:val="-2"/>
          <w:sz w:val="32"/>
          <w:szCs w:val="32"/>
        </w:rPr>
        <w:t xml:space="preserve"> </w:t>
      </w:r>
      <w:r>
        <w:rPr>
          <w:rFonts w:ascii="Georgia" w:eastAsia="Georgia" w:hAnsi="Georgia" w:cs="Georgia"/>
          <w:i/>
          <w:spacing w:val="1"/>
          <w:sz w:val="32"/>
          <w:szCs w:val="32"/>
        </w:rPr>
        <w:t>i</w:t>
      </w:r>
      <w:r>
        <w:rPr>
          <w:rFonts w:ascii="Georgia" w:eastAsia="Georgia" w:hAnsi="Georgia" w:cs="Georgia"/>
          <w:i/>
          <w:spacing w:val="-1"/>
          <w:sz w:val="32"/>
          <w:szCs w:val="32"/>
        </w:rPr>
        <w:t>n</w:t>
      </w:r>
      <w:r>
        <w:rPr>
          <w:rFonts w:ascii="Georgia" w:eastAsia="Georgia" w:hAnsi="Georgia" w:cs="Georgia"/>
          <w:i/>
          <w:sz w:val="32"/>
          <w:szCs w:val="32"/>
        </w:rPr>
        <w:t>p</w:t>
      </w:r>
      <w:r>
        <w:rPr>
          <w:rFonts w:ascii="Georgia" w:eastAsia="Georgia" w:hAnsi="Georgia" w:cs="Georgia"/>
          <w:i/>
          <w:spacing w:val="1"/>
          <w:sz w:val="32"/>
          <w:szCs w:val="32"/>
        </w:rPr>
        <w:t>u</w:t>
      </w:r>
      <w:r>
        <w:rPr>
          <w:rFonts w:ascii="Georgia" w:eastAsia="Georgia" w:hAnsi="Georgia" w:cs="Georgia"/>
          <w:i/>
          <w:sz w:val="32"/>
          <w:szCs w:val="32"/>
        </w:rPr>
        <w:t>t('</w:t>
      </w:r>
      <w:r>
        <w:rPr>
          <w:rFonts w:ascii="Georgia" w:eastAsia="Georgia" w:hAnsi="Georgia" w:cs="Georgia"/>
          <w:i/>
          <w:spacing w:val="1"/>
          <w:sz w:val="32"/>
          <w:szCs w:val="32"/>
        </w:rPr>
        <w:t>E</w:t>
      </w:r>
      <w:r>
        <w:rPr>
          <w:rFonts w:ascii="Georgia" w:eastAsia="Georgia" w:hAnsi="Georgia" w:cs="Georgia"/>
          <w:i/>
          <w:spacing w:val="-1"/>
          <w:sz w:val="32"/>
          <w:szCs w:val="32"/>
        </w:rPr>
        <w:t>n</w:t>
      </w:r>
      <w:r>
        <w:rPr>
          <w:rFonts w:ascii="Georgia" w:eastAsia="Georgia" w:hAnsi="Georgia" w:cs="Georgia"/>
          <w:i/>
          <w:sz w:val="32"/>
          <w:szCs w:val="32"/>
        </w:rPr>
        <w:t>ter</w:t>
      </w:r>
      <w:r>
        <w:rPr>
          <w:rFonts w:ascii="Georgia" w:eastAsia="Georgia" w:hAnsi="Georgia" w:cs="Georgia"/>
          <w:i/>
          <w:spacing w:val="-17"/>
          <w:sz w:val="32"/>
          <w:szCs w:val="32"/>
        </w:rPr>
        <w:t xml:space="preserve"> </w:t>
      </w:r>
      <w:r>
        <w:rPr>
          <w:rFonts w:ascii="Georgia" w:eastAsia="Georgia" w:hAnsi="Georgia" w:cs="Georgia"/>
          <w:i/>
          <w:spacing w:val="1"/>
          <w:sz w:val="32"/>
          <w:szCs w:val="32"/>
        </w:rPr>
        <w:t>n</w:t>
      </w:r>
      <w:r>
        <w:rPr>
          <w:rFonts w:ascii="Georgia" w:eastAsia="Georgia" w:hAnsi="Georgia" w:cs="Georgia"/>
          <w:i/>
          <w:sz w:val="32"/>
          <w:szCs w:val="32"/>
        </w:rPr>
        <w:t>o</w:t>
      </w:r>
      <w:r>
        <w:rPr>
          <w:rFonts w:ascii="Georgia" w:eastAsia="Georgia" w:hAnsi="Georgia" w:cs="Georgia"/>
          <w:i/>
          <w:spacing w:val="-5"/>
          <w:sz w:val="32"/>
          <w:szCs w:val="32"/>
        </w:rPr>
        <w:t xml:space="preserve"> </w:t>
      </w:r>
      <w:r>
        <w:rPr>
          <w:rFonts w:ascii="Georgia" w:eastAsia="Georgia" w:hAnsi="Georgia" w:cs="Georgia"/>
          <w:i/>
          <w:spacing w:val="-1"/>
          <w:sz w:val="32"/>
          <w:szCs w:val="32"/>
        </w:rPr>
        <w:t>o</w:t>
      </w:r>
      <w:r>
        <w:rPr>
          <w:rFonts w:ascii="Georgia" w:eastAsia="Georgia" w:hAnsi="Georgia" w:cs="Georgia"/>
          <w:i/>
          <w:sz w:val="32"/>
          <w:szCs w:val="32"/>
        </w:rPr>
        <w:t>f</w:t>
      </w:r>
      <w:r>
        <w:rPr>
          <w:rFonts w:ascii="Georgia" w:eastAsia="Georgia" w:hAnsi="Georgia" w:cs="Georgia"/>
          <w:i/>
          <w:spacing w:val="-1"/>
          <w:sz w:val="32"/>
          <w:szCs w:val="32"/>
        </w:rPr>
        <w:t xml:space="preserve"> </w:t>
      </w:r>
      <w:r>
        <w:rPr>
          <w:rFonts w:ascii="Georgia" w:eastAsia="Georgia" w:hAnsi="Georgia" w:cs="Georgia"/>
          <w:i/>
          <w:sz w:val="32"/>
          <w:szCs w:val="32"/>
        </w:rPr>
        <w:t>s</w:t>
      </w:r>
      <w:r>
        <w:rPr>
          <w:rFonts w:ascii="Georgia" w:eastAsia="Georgia" w:hAnsi="Georgia" w:cs="Georgia"/>
          <w:i/>
          <w:spacing w:val="1"/>
          <w:sz w:val="32"/>
          <w:szCs w:val="32"/>
        </w:rPr>
        <w:t>a</w:t>
      </w:r>
      <w:r>
        <w:rPr>
          <w:rFonts w:ascii="Georgia" w:eastAsia="Georgia" w:hAnsi="Georgia" w:cs="Georgia"/>
          <w:i/>
          <w:sz w:val="32"/>
          <w:szCs w:val="32"/>
        </w:rPr>
        <w:t>mpl</w:t>
      </w:r>
      <w:r>
        <w:rPr>
          <w:rFonts w:ascii="Georgia" w:eastAsia="Georgia" w:hAnsi="Georgia" w:cs="Georgia"/>
          <w:i/>
          <w:spacing w:val="1"/>
          <w:sz w:val="32"/>
          <w:szCs w:val="32"/>
        </w:rPr>
        <w:t>e</w:t>
      </w:r>
      <w:r>
        <w:rPr>
          <w:rFonts w:ascii="Georgia" w:eastAsia="Georgia" w:hAnsi="Georgia" w:cs="Georgia"/>
          <w:i/>
          <w:sz w:val="32"/>
          <w:szCs w:val="32"/>
        </w:rPr>
        <w:t>s:</w:t>
      </w:r>
      <w:r>
        <w:rPr>
          <w:rFonts w:ascii="Georgia" w:eastAsia="Georgia" w:hAnsi="Georgia" w:cs="Georgia"/>
          <w:i/>
          <w:spacing w:val="-14"/>
          <w:sz w:val="32"/>
          <w:szCs w:val="32"/>
        </w:rPr>
        <w:t xml:space="preserve"> </w:t>
      </w:r>
      <w:r>
        <w:rPr>
          <w:rFonts w:ascii="Georgia" w:eastAsia="Georgia" w:hAnsi="Georgia" w:cs="Georgia"/>
          <w:i/>
          <w:spacing w:val="1"/>
          <w:sz w:val="32"/>
          <w:szCs w:val="32"/>
        </w:rPr>
        <w:t>'</w:t>
      </w:r>
      <w:r>
        <w:rPr>
          <w:rFonts w:ascii="Georgia" w:eastAsia="Georgia" w:hAnsi="Georgia" w:cs="Georgia"/>
          <w:i/>
          <w:sz w:val="32"/>
          <w:szCs w:val="32"/>
        </w:rPr>
        <w:t>);</w:t>
      </w:r>
    </w:p>
    <w:p w:rsidR="00094352" w:rsidRDefault="007942D8">
      <w:pPr>
        <w:spacing w:before="32"/>
        <w:ind w:left="106"/>
        <w:rPr>
          <w:rFonts w:ascii="Georgia" w:eastAsia="Georgia" w:hAnsi="Georgia" w:cs="Georgia"/>
          <w:sz w:val="32"/>
          <w:szCs w:val="32"/>
        </w:rPr>
      </w:pPr>
      <w:r>
        <w:rPr>
          <w:rFonts w:ascii="Georgia" w:eastAsia="Georgia" w:hAnsi="Georgia" w:cs="Georgia"/>
          <w:i/>
          <w:sz w:val="32"/>
          <w:szCs w:val="32"/>
        </w:rPr>
        <w:t>n</w:t>
      </w:r>
      <w:r>
        <w:rPr>
          <w:rFonts w:ascii="Georgia" w:eastAsia="Georgia" w:hAnsi="Georgia" w:cs="Georgia"/>
          <w:i/>
          <w:spacing w:val="-3"/>
          <w:sz w:val="32"/>
          <w:szCs w:val="32"/>
        </w:rPr>
        <w:t xml:space="preserve"> </w:t>
      </w:r>
      <w:r>
        <w:rPr>
          <w:rFonts w:ascii="Georgia" w:eastAsia="Georgia" w:hAnsi="Georgia" w:cs="Georgia"/>
          <w:i/>
          <w:sz w:val="32"/>
          <w:szCs w:val="32"/>
        </w:rPr>
        <w:t>=</w:t>
      </w:r>
      <w:r>
        <w:rPr>
          <w:rFonts w:ascii="Georgia" w:eastAsia="Georgia" w:hAnsi="Georgia" w:cs="Georgia"/>
          <w:i/>
          <w:spacing w:val="-1"/>
          <w:sz w:val="32"/>
          <w:szCs w:val="32"/>
        </w:rPr>
        <w:t xml:space="preserve"> </w:t>
      </w:r>
      <w:r>
        <w:rPr>
          <w:rFonts w:ascii="Georgia" w:eastAsia="Georgia" w:hAnsi="Georgia" w:cs="Georgia"/>
          <w:i/>
          <w:spacing w:val="1"/>
          <w:sz w:val="32"/>
          <w:szCs w:val="32"/>
        </w:rPr>
        <w:t>-</w:t>
      </w:r>
      <w:r>
        <w:rPr>
          <w:rFonts w:ascii="Georgia" w:eastAsia="Georgia" w:hAnsi="Georgia" w:cs="Georgia"/>
          <w:i/>
          <w:sz w:val="32"/>
          <w:szCs w:val="32"/>
        </w:rPr>
        <w:t>N</w:t>
      </w:r>
      <w:r>
        <w:rPr>
          <w:rFonts w:ascii="Georgia" w:eastAsia="Georgia" w:hAnsi="Georgia" w:cs="Georgia"/>
          <w:i/>
          <w:spacing w:val="-4"/>
          <w:sz w:val="32"/>
          <w:szCs w:val="32"/>
        </w:rPr>
        <w:t xml:space="preserve"> </w:t>
      </w:r>
      <w:r>
        <w:rPr>
          <w:rFonts w:ascii="Georgia" w:eastAsia="Georgia" w:hAnsi="Georgia" w:cs="Georgia"/>
          <w:i/>
          <w:sz w:val="32"/>
          <w:szCs w:val="32"/>
        </w:rPr>
        <w:t>: 1</w:t>
      </w:r>
      <w:r>
        <w:rPr>
          <w:rFonts w:ascii="Georgia" w:eastAsia="Georgia" w:hAnsi="Georgia" w:cs="Georgia"/>
          <w:i/>
          <w:spacing w:val="-1"/>
          <w:sz w:val="32"/>
          <w:szCs w:val="32"/>
        </w:rPr>
        <w:t xml:space="preserve"> </w:t>
      </w:r>
      <w:r>
        <w:rPr>
          <w:rFonts w:ascii="Georgia" w:eastAsia="Georgia" w:hAnsi="Georgia" w:cs="Georgia"/>
          <w:i/>
          <w:sz w:val="32"/>
          <w:szCs w:val="32"/>
        </w:rPr>
        <w:t>:</w:t>
      </w:r>
      <w:r>
        <w:rPr>
          <w:rFonts w:ascii="Georgia" w:eastAsia="Georgia" w:hAnsi="Georgia" w:cs="Georgia"/>
          <w:i/>
          <w:spacing w:val="-1"/>
          <w:sz w:val="32"/>
          <w:szCs w:val="32"/>
        </w:rPr>
        <w:t xml:space="preserve"> </w:t>
      </w:r>
      <w:r>
        <w:rPr>
          <w:rFonts w:ascii="Georgia" w:eastAsia="Georgia" w:hAnsi="Georgia" w:cs="Georgia"/>
          <w:i/>
          <w:spacing w:val="1"/>
          <w:sz w:val="32"/>
          <w:szCs w:val="32"/>
        </w:rPr>
        <w:t>N</w:t>
      </w:r>
      <w:r>
        <w:rPr>
          <w:rFonts w:ascii="Georgia" w:eastAsia="Georgia" w:hAnsi="Georgia" w:cs="Georgia"/>
          <w:i/>
          <w:sz w:val="32"/>
          <w:szCs w:val="32"/>
        </w:rPr>
        <w:t>;</w:t>
      </w:r>
    </w:p>
    <w:p w:rsidR="00094352" w:rsidRDefault="007942D8">
      <w:pPr>
        <w:spacing w:before="32" w:line="244" w:lineRule="auto"/>
        <w:ind w:left="106" w:right="6592"/>
        <w:rPr>
          <w:rFonts w:ascii="Georgia" w:eastAsia="Georgia" w:hAnsi="Georgia" w:cs="Georgia"/>
          <w:sz w:val="32"/>
          <w:szCs w:val="32"/>
        </w:rPr>
      </w:pPr>
      <w:r>
        <w:rPr>
          <w:rFonts w:ascii="Georgia" w:eastAsia="Georgia" w:hAnsi="Georgia" w:cs="Georgia"/>
          <w:i/>
          <w:sz w:val="32"/>
          <w:szCs w:val="32"/>
        </w:rPr>
        <w:t>x</w:t>
      </w:r>
      <w:r>
        <w:rPr>
          <w:rFonts w:ascii="Georgia" w:eastAsia="Georgia" w:hAnsi="Georgia" w:cs="Georgia"/>
          <w:i/>
          <w:spacing w:val="-2"/>
          <w:sz w:val="32"/>
          <w:szCs w:val="32"/>
        </w:rPr>
        <w:t xml:space="preserve"> </w:t>
      </w:r>
      <w:r>
        <w:rPr>
          <w:rFonts w:ascii="Georgia" w:eastAsia="Georgia" w:hAnsi="Georgia" w:cs="Georgia"/>
          <w:i/>
          <w:sz w:val="32"/>
          <w:szCs w:val="32"/>
        </w:rPr>
        <w:t>=</w:t>
      </w:r>
      <w:r>
        <w:rPr>
          <w:rFonts w:ascii="Georgia" w:eastAsia="Georgia" w:hAnsi="Georgia" w:cs="Georgia"/>
          <w:i/>
          <w:spacing w:val="-1"/>
          <w:sz w:val="32"/>
          <w:szCs w:val="32"/>
        </w:rPr>
        <w:t xml:space="preserve"> </w:t>
      </w:r>
      <w:r>
        <w:rPr>
          <w:rFonts w:ascii="Georgia" w:eastAsia="Georgia" w:hAnsi="Georgia" w:cs="Georgia"/>
          <w:i/>
          <w:sz w:val="32"/>
          <w:szCs w:val="32"/>
        </w:rPr>
        <w:t>[zer</w:t>
      </w:r>
      <w:r>
        <w:rPr>
          <w:rFonts w:ascii="Georgia" w:eastAsia="Georgia" w:hAnsi="Georgia" w:cs="Georgia"/>
          <w:i/>
          <w:spacing w:val="1"/>
          <w:sz w:val="32"/>
          <w:szCs w:val="32"/>
        </w:rPr>
        <w:t>o</w:t>
      </w:r>
      <w:r>
        <w:rPr>
          <w:rFonts w:ascii="Georgia" w:eastAsia="Georgia" w:hAnsi="Georgia" w:cs="Georgia"/>
          <w:i/>
          <w:sz w:val="32"/>
          <w:szCs w:val="32"/>
        </w:rPr>
        <w:t>s(1,N),1</w:t>
      </w:r>
      <w:r>
        <w:rPr>
          <w:rFonts w:ascii="Georgia" w:eastAsia="Georgia" w:hAnsi="Georgia" w:cs="Georgia"/>
          <w:i/>
          <w:spacing w:val="2"/>
          <w:sz w:val="32"/>
          <w:szCs w:val="32"/>
        </w:rPr>
        <w:t>,</w:t>
      </w:r>
      <w:r>
        <w:rPr>
          <w:rFonts w:ascii="Georgia" w:eastAsia="Georgia" w:hAnsi="Georgia" w:cs="Georgia"/>
          <w:i/>
          <w:sz w:val="32"/>
          <w:szCs w:val="32"/>
        </w:rPr>
        <w:t>zer</w:t>
      </w:r>
      <w:r>
        <w:rPr>
          <w:rFonts w:ascii="Georgia" w:eastAsia="Georgia" w:hAnsi="Georgia" w:cs="Georgia"/>
          <w:i/>
          <w:spacing w:val="1"/>
          <w:sz w:val="32"/>
          <w:szCs w:val="32"/>
        </w:rPr>
        <w:t>o</w:t>
      </w:r>
      <w:r>
        <w:rPr>
          <w:rFonts w:ascii="Georgia" w:eastAsia="Georgia" w:hAnsi="Georgia" w:cs="Georgia"/>
          <w:i/>
          <w:sz w:val="32"/>
          <w:szCs w:val="32"/>
        </w:rPr>
        <w:t>s(1,N)]; s</w:t>
      </w:r>
      <w:r>
        <w:rPr>
          <w:rFonts w:ascii="Georgia" w:eastAsia="Georgia" w:hAnsi="Georgia" w:cs="Georgia"/>
          <w:i/>
          <w:spacing w:val="-1"/>
          <w:sz w:val="32"/>
          <w:szCs w:val="32"/>
        </w:rPr>
        <w:t>t</w:t>
      </w:r>
      <w:r>
        <w:rPr>
          <w:rFonts w:ascii="Georgia" w:eastAsia="Georgia" w:hAnsi="Georgia" w:cs="Georgia"/>
          <w:i/>
          <w:sz w:val="32"/>
          <w:szCs w:val="32"/>
        </w:rPr>
        <w:t>em</w:t>
      </w:r>
      <w:r>
        <w:rPr>
          <w:rFonts w:ascii="Georgia" w:eastAsia="Georgia" w:hAnsi="Georgia" w:cs="Georgia"/>
          <w:i/>
          <w:spacing w:val="3"/>
          <w:sz w:val="32"/>
          <w:szCs w:val="32"/>
        </w:rPr>
        <w:t>(</w:t>
      </w:r>
      <w:r>
        <w:rPr>
          <w:rFonts w:ascii="Georgia" w:eastAsia="Georgia" w:hAnsi="Georgia" w:cs="Georgia"/>
          <w:i/>
          <w:spacing w:val="-1"/>
          <w:sz w:val="32"/>
          <w:szCs w:val="32"/>
        </w:rPr>
        <w:t>n</w:t>
      </w:r>
      <w:r>
        <w:rPr>
          <w:rFonts w:ascii="Georgia" w:eastAsia="Georgia" w:hAnsi="Georgia" w:cs="Georgia"/>
          <w:i/>
          <w:sz w:val="32"/>
          <w:szCs w:val="32"/>
        </w:rPr>
        <w:t>,</w:t>
      </w:r>
      <w:r>
        <w:rPr>
          <w:rFonts w:ascii="Georgia" w:eastAsia="Georgia" w:hAnsi="Georgia" w:cs="Georgia"/>
          <w:i/>
          <w:spacing w:val="1"/>
          <w:sz w:val="32"/>
          <w:szCs w:val="32"/>
        </w:rPr>
        <w:t>x</w:t>
      </w:r>
      <w:r>
        <w:rPr>
          <w:rFonts w:ascii="Georgia" w:eastAsia="Georgia" w:hAnsi="Georgia" w:cs="Georgia"/>
          <w:i/>
          <w:sz w:val="32"/>
          <w:szCs w:val="32"/>
        </w:rPr>
        <w:t>);</w:t>
      </w:r>
      <w:r>
        <w:rPr>
          <w:rFonts w:ascii="Georgia" w:eastAsia="Georgia" w:hAnsi="Georgia" w:cs="Georgia"/>
          <w:i/>
          <w:spacing w:val="62"/>
          <w:sz w:val="32"/>
          <w:szCs w:val="32"/>
        </w:rPr>
        <w:t xml:space="preserve"> </w:t>
      </w:r>
      <w:r>
        <w:rPr>
          <w:rFonts w:ascii="Georgia" w:eastAsia="Georgia" w:hAnsi="Georgia" w:cs="Georgia"/>
          <w:i/>
          <w:sz w:val="32"/>
          <w:szCs w:val="32"/>
        </w:rPr>
        <w:t>x</w:t>
      </w:r>
      <w:r>
        <w:rPr>
          <w:rFonts w:ascii="Georgia" w:eastAsia="Georgia" w:hAnsi="Georgia" w:cs="Georgia"/>
          <w:i/>
          <w:spacing w:val="1"/>
          <w:sz w:val="32"/>
          <w:szCs w:val="32"/>
        </w:rPr>
        <w:t>l</w:t>
      </w:r>
      <w:r>
        <w:rPr>
          <w:rFonts w:ascii="Georgia" w:eastAsia="Georgia" w:hAnsi="Georgia" w:cs="Georgia"/>
          <w:i/>
          <w:sz w:val="32"/>
          <w:szCs w:val="32"/>
        </w:rPr>
        <w:t>ab</w:t>
      </w:r>
      <w:r>
        <w:rPr>
          <w:rFonts w:ascii="Georgia" w:eastAsia="Georgia" w:hAnsi="Georgia" w:cs="Georgia"/>
          <w:i/>
          <w:spacing w:val="3"/>
          <w:sz w:val="32"/>
          <w:szCs w:val="32"/>
        </w:rPr>
        <w:t>e</w:t>
      </w:r>
      <w:r>
        <w:rPr>
          <w:rFonts w:ascii="Georgia" w:eastAsia="Georgia" w:hAnsi="Georgia" w:cs="Georgia"/>
          <w:i/>
          <w:sz w:val="32"/>
          <w:szCs w:val="32"/>
        </w:rPr>
        <w:t>l(</w:t>
      </w:r>
      <w:r>
        <w:rPr>
          <w:rFonts w:ascii="Georgia" w:eastAsia="Georgia" w:hAnsi="Georgia" w:cs="Georgia"/>
          <w:i/>
          <w:spacing w:val="1"/>
          <w:sz w:val="32"/>
          <w:szCs w:val="32"/>
        </w:rPr>
        <w:t>'</w:t>
      </w:r>
      <w:r>
        <w:rPr>
          <w:rFonts w:ascii="Georgia" w:eastAsia="Georgia" w:hAnsi="Georgia" w:cs="Georgia"/>
          <w:i/>
          <w:sz w:val="32"/>
          <w:szCs w:val="32"/>
        </w:rPr>
        <w:t>Samp</w:t>
      </w:r>
      <w:r>
        <w:rPr>
          <w:rFonts w:ascii="Georgia" w:eastAsia="Georgia" w:hAnsi="Georgia" w:cs="Georgia"/>
          <w:i/>
          <w:spacing w:val="1"/>
          <w:sz w:val="32"/>
          <w:szCs w:val="32"/>
        </w:rPr>
        <w:t>l</w:t>
      </w:r>
      <w:r>
        <w:rPr>
          <w:rFonts w:ascii="Georgia" w:eastAsia="Georgia" w:hAnsi="Georgia" w:cs="Georgia"/>
          <w:i/>
          <w:sz w:val="32"/>
          <w:szCs w:val="32"/>
        </w:rPr>
        <w:t>e</w:t>
      </w:r>
      <w:r>
        <w:rPr>
          <w:rFonts w:ascii="Georgia" w:eastAsia="Georgia" w:hAnsi="Georgia" w:cs="Georgia"/>
          <w:i/>
          <w:spacing w:val="1"/>
          <w:sz w:val="32"/>
          <w:szCs w:val="32"/>
        </w:rPr>
        <w:t>'</w:t>
      </w:r>
      <w:r>
        <w:rPr>
          <w:rFonts w:ascii="Georgia" w:eastAsia="Georgia" w:hAnsi="Georgia" w:cs="Georgia"/>
          <w:i/>
          <w:sz w:val="32"/>
          <w:szCs w:val="32"/>
        </w:rPr>
        <w:t xml:space="preserve">); </w:t>
      </w:r>
      <w:r>
        <w:rPr>
          <w:rFonts w:ascii="Georgia" w:eastAsia="Georgia" w:hAnsi="Georgia" w:cs="Georgia"/>
          <w:i/>
          <w:spacing w:val="-1"/>
          <w:sz w:val="32"/>
          <w:szCs w:val="32"/>
        </w:rPr>
        <w:t>y</w:t>
      </w:r>
      <w:r>
        <w:rPr>
          <w:rFonts w:ascii="Georgia" w:eastAsia="Georgia" w:hAnsi="Georgia" w:cs="Georgia"/>
          <w:i/>
          <w:sz w:val="32"/>
          <w:szCs w:val="32"/>
        </w:rPr>
        <w:t>lab</w:t>
      </w:r>
      <w:r>
        <w:rPr>
          <w:rFonts w:ascii="Georgia" w:eastAsia="Georgia" w:hAnsi="Georgia" w:cs="Georgia"/>
          <w:i/>
          <w:spacing w:val="1"/>
          <w:sz w:val="32"/>
          <w:szCs w:val="32"/>
        </w:rPr>
        <w:t>e</w:t>
      </w:r>
      <w:r>
        <w:rPr>
          <w:rFonts w:ascii="Georgia" w:eastAsia="Georgia" w:hAnsi="Georgia" w:cs="Georgia"/>
          <w:i/>
          <w:sz w:val="32"/>
          <w:szCs w:val="32"/>
        </w:rPr>
        <w:t>l(</w:t>
      </w:r>
      <w:r>
        <w:rPr>
          <w:rFonts w:ascii="Georgia" w:eastAsia="Georgia" w:hAnsi="Georgia" w:cs="Georgia"/>
          <w:i/>
          <w:spacing w:val="1"/>
          <w:sz w:val="32"/>
          <w:szCs w:val="32"/>
        </w:rPr>
        <w:t>'</w:t>
      </w:r>
      <w:r>
        <w:rPr>
          <w:rFonts w:ascii="Georgia" w:eastAsia="Georgia" w:hAnsi="Georgia" w:cs="Georgia"/>
          <w:i/>
          <w:sz w:val="32"/>
          <w:szCs w:val="32"/>
        </w:rPr>
        <w:t>Ampl</w:t>
      </w:r>
      <w:r>
        <w:rPr>
          <w:rFonts w:ascii="Georgia" w:eastAsia="Georgia" w:hAnsi="Georgia" w:cs="Georgia"/>
          <w:i/>
          <w:spacing w:val="1"/>
          <w:sz w:val="32"/>
          <w:szCs w:val="32"/>
        </w:rPr>
        <w:t>itu</w:t>
      </w:r>
      <w:r>
        <w:rPr>
          <w:rFonts w:ascii="Georgia" w:eastAsia="Georgia" w:hAnsi="Georgia" w:cs="Georgia"/>
          <w:i/>
          <w:spacing w:val="3"/>
          <w:sz w:val="32"/>
          <w:szCs w:val="32"/>
        </w:rPr>
        <w:t>d</w:t>
      </w:r>
      <w:r>
        <w:rPr>
          <w:rFonts w:ascii="Georgia" w:eastAsia="Georgia" w:hAnsi="Georgia" w:cs="Georgia"/>
          <w:i/>
          <w:sz w:val="32"/>
          <w:szCs w:val="32"/>
        </w:rPr>
        <w:t>e</w:t>
      </w:r>
      <w:r>
        <w:rPr>
          <w:rFonts w:ascii="Georgia" w:eastAsia="Georgia" w:hAnsi="Georgia" w:cs="Georgia"/>
          <w:i/>
          <w:spacing w:val="1"/>
          <w:sz w:val="32"/>
          <w:szCs w:val="32"/>
        </w:rPr>
        <w:t>'</w:t>
      </w:r>
      <w:r>
        <w:rPr>
          <w:rFonts w:ascii="Georgia" w:eastAsia="Georgia" w:hAnsi="Georgia" w:cs="Georgia"/>
          <w:i/>
          <w:sz w:val="32"/>
          <w:szCs w:val="32"/>
        </w:rPr>
        <w:t>); titl</w:t>
      </w:r>
      <w:r>
        <w:rPr>
          <w:rFonts w:ascii="Georgia" w:eastAsia="Georgia" w:hAnsi="Georgia" w:cs="Georgia"/>
          <w:i/>
          <w:spacing w:val="1"/>
          <w:sz w:val="32"/>
          <w:szCs w:val="32"/>
        </w:rPr>
        <w:t>e</w:t>
      </w:r>
      <w:r>
        <w:rPr>
          <w:rFonts w:ascii="Georgia" w:eastAsia="Georgia" w:hAnsi="Georgia" w:cs="Georgia"/>
          <w:i/>
          <w:sz w:val="32"/>
          <w:szCs w:val="32"/>
        </w:rPr>
        <w:t>(</w:t>
      </w:r>
      <w:r>
        <w:rPr>
          <w:rFonts w:ascii="Georgia" w:eastAsia="Georgia" w:hAnsi="Georgia" w:cs="Georgia"/>
          <w:i/>
          <w:spacing w:val="1"/>
          <w:sz w:val="32"/>
          <w:szCs w:val="32"/>
        </w:rPr>
        <w:t>'U</w:t>
      </w:r>
      <w:r>
        <w:rPr>
          <w:rFonts w:ascii="Georgia" w:eastAsia="Georgia" w:hAnsi="Georgia" w:cs="Georgia"/>
          <w:i/>
          <w:spacing w:val="-1"/>
          <w:sz w:val="32"/>
          <w:szCs w:val="32"/>
        </w:rPr>
        <w:t>n</w:t>
      </w:r>
      <w:r>
        <w:rPr>
          <w:rFonts w:ascii="Georgia" w:eastAsia="Georgia" w:hAnsi="Georgia" w:cs="Georgia"/>
          <w:i/>
          <w:spacing w:val="1"/>
          <w:sz w:val="32"/>
          <w:szCs w:val="32"/>
        </w:rPr>
        <w:t>i</w:t>
      </w:r>
      <w:r>
        <w:rPr>
          <w:rFonts w:ascii="Georgia" w:eastAsia="Georgia" w:hAnsi="Georgia" w:cs="Georgia"/>
          <w:i/>
          <w:sz w:val="32"/>
          <w:szCs w:val="32"/>
        </w:rPr>
        <w:t>t</w:t>
      </w:r>
      <w:r>
        <w:rPr>
          <w:rFonts w:ascii="Georgia" w:eastAsia="Georgia" w:hAnsi="Georgia" w:cs="Georgia"/>
          <w:i/>
          <w:spacing w:val="-14"/>
          <w:sz w:val="32"/>
          <w:szCs w:val="32"/>
        </w:rPr>
        <w:t xml:space="preserve"> </w:t>
      </w:r>
      <w:r>
        <w:rPr>
          <w:rFonts w:ascii="Georgia" w:eastAsia="Georgia" w:hAnsi="Georgia" w:cs="Georgia"/>
          <w:i/>
          <w:sz w:val="32"/>
          <w:szCs w:val="32"/>
        </w:rPr>
        <w:t>Imp</w:t>
      </w:r>
      <w:r>
        <w:rPr>
          <w:rFonts w:ascii="Georgia" w:eastAsia="Georgia" w:hAnsi="Georgia" w:cs="Georgia"/>
          <w:i/>
          <w:spacing w:val="1"/>
          <w:sz w:val="32"/>
          <w:szCs w:val="32"/>
        </w:rPr>
        <w:t>u</w:t>
      </w:r>
      <w:r>
        <w:rPr>
          <w:rFonts w:ascii="Georgia" w:eastAsia="Georgia" w:hAnsi="Georgia" w:cs="Georgia"/>
          <w:i/>
          <w:spacing w:val="2"/>
          <w:sz w:val="32"/>
          <w:szCs w:val="32"/>
        </w:rPr>
        <w:t>l</w:t>
      </w:r>
      <w:r>
        <w:rPr>
          <w:rFonts w:ascii="Georgia" w:eastAsia="Georgia" w:hAnsi="Georgia" w:cs="Georgia"/>
          <w:i/>
          <w:sz w:val="32"/>
          <w:szCs w:val="32"/>
        </w:rPr>
        <w:t>se</w:t>
      </w:r>
      <w:r>
        <w:rPr>
          <w:rFonts w:ascii="Georgia" w:eastAsia="Georgia" w:hAnsi="Georgia" w:cs="Georgia"/>
          <w:i/>
          <w:spacing w:val="-12"/>
          <w:sz w:val="32"/>
          <w:szCs w:val="32"/>
        </w:rPr>
        <w:t xml:space="preserve"> </w:t>
      </w:r>
      <w:r>
        <w:rPr>
          <w:rFonts w:ascii="Georgia" w:eastAsia="Georgia" w:hAnsi="Georgia" w:cs="Georgia"/>
          <w:i/>
          <w:sz w:val="32"/>
          <w:szCs w:val="32"/>
        </w:rPr>
        <w:t>S</w:t>
      </w:r>
      <w:r>
        <w:rPr>
          <w:rFonts w:ascii="Georgia" w:eastAsia="Georgia" w:hAnsi="Georgia" w:cs="Georgia"/>
          <w:i/>
          <w:spacing w:val="1"/>
          <w:sz w:val="32"/>
          <w:szCs w:val="32"/>
        </w:rPr>
        <w:t>i</w:t>
      </w:r>
      <w:r>
        <w:rPr>
          <w:rFonts w:ascii="Georgia" w:eastAsia="Georgia" w:hAnsi="Georgia" w:cs="Georgia"/>
          <w:i/>
          <w:sz w:val="32"/>
          <w:szCs w:val="32"/>
        </w:rPr>
        <w:t>g</w:t>
      </w:r>
      <w:r>
        <w:rPr>
          <w:rFonts w:ascii="Georgia" w:eastAsia="Georgia" w:hAnsi="Georgia" w:cs="Georgia"/>
          <w:i/>
          <w:spacing w:val="-1"/>
          <w:sz w:val="32"/>
          <w:szCs w:val="32"/>
        </w:rPr>
        <w:t>n</w:t>
      </w:r>
      <w:r>
        <w:rPr>
          <w:rFonts w:ascii="Georgia" w:eastAsia="Georgia" w:hAnsi="Georgia" w:cs="Georgia"/>
          <w:i/>
          <w:sz w:val="32"/>
          <w:szCs w:val="32"/>
        </w:rPr>
        <w:t>al'</w:t>
      </w:r>
      <w:r>
        <w:rPr>
          <w:rFonts w:ascii="Georgia" w:eastAsia="Georgia" w:hAnsi="Georgia" w:cs="Georgia"/>
          <w:i/>
          <w:spacing w:val="1"/>
          <w:sz w:val="32"/>
          <w:szCs w:val="32"/>
        </w:rPr>
        <w:t>)</w:t>
      </w:r>
      <w:r>
        <w:rPr>
          <w:rFonts w:ascii="Georgia" w:eastAsia="Georgia" w:hAnsi="Georgia" w:cs="Georgia"/>
          <w:i/>
          <w:sz w:val="32"/>
          <w:szCs w:val="32"/>
        </w:rPr>
        <w:t>;</w:t>
      </w:r>
    </w:p>
    <w:p w:rsidR="00094352" w:rsidRDefault="00094352">
      <w:pPr>
        <w:spacing w:before="1" w:line="140" w:lineRule="exact"/>
        <w:rPr>
          <w:sz w:val="15"/>
          <w:szCs w:val="15"/>
        </w:rPr>
      </w:pPr>
    </w:p>
    <w:p w:rsidR="00094352" w:rsidRDefault="00334D9F">
      <w:pPr>
        <w:spacing w:line="200" w:lineRule="exact"/>
      </w:pPr>
      <w:r>
        <w:rPr>
          <w:noProof/>
        </w:rPr>
        <w:pict>
          <v:shape id="_x0000_s1034" type="#_x0000_t75" style="position:absolute;margin-left:-23.6pt;margin-top:195pt;width:525.75pt;height:323.25pt;z-index:251665408;mso-position-horizontal-relative:margin;mso-position-vertical-relative:margin">
            <v:imagedata r:id="rId10" o:title=""/>
            <w10:wrap type="square" anchorx="margin" anchory="margin"/>
          </v:shape>
        </w:pict>
      </w:r>
    </w:p>
    <w:p w:rsidR="00094352" w:rsidRPr="00953737" w:rsidRDefault="007942D8">
      <w:pPr>
        <w:ind w:left="120"/>
        <w:rPr>
          <w:rFonts w:ascii="Georgia" w:eastAsia="Georgia" w:hAnsi="Georgia" w:cs="Georgia"/>
          <w:sz w:val="40"/>
          <w:szCs w:val="40"/>
          <w:u w:val="single"/>
        </w:rPr>
      </w:pPr>
      <w:r w:rsidRPr="00953737">
        <w:rPr>
          <w:rFonts w:ascii="Georgia" w:eastAsia="Georgia" w:hAnsi="Georgia" w:cs="Georgia"/>
          <w:b/>
          <w:color w:val="1F487C"/>
          <w:sz w:val="40"/>
          <w:szCs w:val="40"/>
          <w:u w:val="single"/>
        </w:rPr>
        <w:t>Fi</w:t>
      </w:r>
      <w:r w:rsidRPr="00953737">
        <w:rPr>
          <w:rFonts w:ascii="Georgia" w:eastAsia="Georgia" w:hAnsi="Georgia" w:cs="Georgia"/>
          <w:b/>
          <w:color w:val="1F487C"/>
          <w:spacing w:val="-1"/>
          <w:sz w:val="40"/>
          <w:szCs w:val="40"/>
          <w:u w:val="single"/>
        </w:rPr>
        <w:t>g</w:t>
      </w:r>
      <w:r w:rsidRPr="00953737">
        <w:rPr>
          <w:rFonts w:ascii="Georgia" w:eastAsia="Georgia" w:hAnsi="Georgia" w:cs="Georgia"/>
          <w:b/>
          <w:color w:val="1F487C"/>
          <w:sz w:val="40"/>
          <w:szCs w:val="40"/>
          <w:u w:val="single"/>
        </w:rPr>
        <w:t>ure</w:t>
      </w:r>
      <w:r w:rsidRPr="00953737">
        <w:rPr>
          <w:rFonts w:ascii="Georgia" w:eastAsia="Georgia" w:hAnsi="Georgia" w:cs="Georgia"/>
          <w:b/>
          <w:color w:val="1F487C"/>
          <w:spacing w:val="-1"/>
          <w:sz w:val="40"/>
          <w:szCs w:val="40"/>
          <w:u w:val="single"/>
        </w:rPr>
        <w:t xml:space="preserve"> </w:t>
      </w:r>
      <w:r w:rsidRPr="00953737">
        <w:rPr>
          <w:rFonts w:ascii="Georgia" w:eastAsia="Georgia" w:hAnsi="Georgia" w:cs="Georgia"/>
          <w:b/>
          <w:color w:val="1F487C"/>
          <w:sz w:val="40"/>
          <w:szCs w:val="40"/>
          <w:u w:val="single"/>
        </w:rPr>
        <w:t xml:space="preserve">for </w:t>
      </w:r>
      <w:r w:rsidRPr="00953737">
        <w:rPr>
          <w:rFonts w:ascii="Georgia" w:eastAsia="Georgia" w:hAnsi="Georgia" w:cs="Georgia"/>
          <w:b/>
          <w:color w:val="1F487C"/>
          <w:spacing w:val="-3"/>
          <w:sz w:val="40"/>
          <w:szCs w:val="40"/>
          <w:u w:val="single"/>
        </w:rPr>
        <w:t>u</w:t>
      </w:r>
      <w:r w:rsidRPr="00953737">
        <w:rPr>
          <w:rFonts w:ascii="Georgia" w:eastAsia="Georgia" w:hAnsi="Georgia" w:cs="Georgia"/>
          <w:b/>
          <w:color w:val="1F487C"/>
          <w:sz w:val="40"/>
          <w:szCs w:val="40"/>
          <w:u w:val="single"/>
        </w:rPr>
        <w:t xml:space="preserve">nit </w:t>
      </w:r>
      <w:r w:rsidRPr="00953737">
        <w:rPr>
          <w:rFonts w:ascii="Georgia" w:eastAsia="Georgia" w:hAnsi="Georgia" w:cs="Georgia"/>
          <w:b/>
          <w:color w:val="1F487C"/>
          <w:spacing w:val="-1"/>
          <w:sz w:val="40"/>
          <w:szCs w:val="40"/>
          <w:u w:val="single"/>
        </w:rPr>
        <w:t>i</w:t>
      </w:r>
      <w:r w:rsidRPr="00953737">
        <w:rPr>
          <w:rFonts w:ascii="Georgia" w:eastAsia="Georgia" w:hAnsi="Georgia" w:cs="Georgia"/>
          <w:b/>
          <w:color w:val="1F487C"/>
          <w:sz w:val="40"/>
          <w:szCs w:val="40"/>
          <w:u w:val="single"/>
        </w:rPr>
        <w:t>mpulse  cod</w:t>
      </w:r>
      <w:r w:rsidRPr="00953737">
        <w:rPr>
          <w:rFonts w:ascii="Georgia" w:eastAsia="Georgia" w:hAnsi="Georgia" w:cs="Georgia"/>
          <w:b/>
          <w:color w:val="1F487C"/>
          <w:spacing w:val="-1"/>
          <w:sz w:val="40"/>
          <w:szCs w:val="40"/>
          <w:u w:val="single"/>
        </w:rPr>
        <w:t>e</w:t>
      </w:r>
      <w:r w:rsidRPr="00953737">
        <w:rPr>
          <w:rFonts w:ascii="Georgia" w:eastAsia="Georgia" w:hAnsi="Georgia" w:cs="Georgia"/>
          <w:b/>
          <w:color w:val="1F487C"/>
          <w:sz w:val="40"/>
          <w:szCs w:val="40"/>
          <w:u w:val="single"/>
        </w:rPr>
        <w:t>:</w:t>
      </w:r>
    </w:p>
    <w:p w:rsidR="00094352" w:rsidRDefault="00094352">
      <w:pPr>
        <w:spacing w:line="200" w:lineRule="exact"/>
      </w:pPr>
    </w:p>
    <w:p w:rsidR="00094352" w:rsidRDefault="00094352">
      <w:pPr>
        <w:spacing w:line="200" w:lineRule="exact"/>
      </w:pPr>
    </w:p>
    <w:p w:rsidR="00094352" w:rsidRDefault="00094352">
      <w:pPr>
        <w:spacing w:line="200" w:lineRule="exact"/>
      </w:pPr>
    </w:p>
    <w:p w:rsidR="00094352" w:rsidRDefault="00094352">
      <w:pPr>
        <w:spacing w:before="15" w:line="200" w:lineRule="exact"/>
      </w:pPr>
    </w:p>
    <w:p w:rsidR="00094352" w:rsidRDefault="00094352">
      <w:pPr>
        <w:ind w:left="239"/>
      </w:pPr>
    </w:p>
    <w:p w:rsidR="00953737" w:rsidRDefault="00953737">
      <w:pPr>
        <w:ind w:left="106"/>
        <w:rPr>
          <w:rFonts w:ascii="Georgia" w:eastAsia="Georgia" w:hAnsi="Georgia" w:cs="Georgia"/>
          <w:b/>
          <w:color w:val="1F487C"/>
          <w:sz w:val="44"/>
          <w:szCs w:val="44"/>
          <w:u w:val="thick" w:color="1F487C"/>
        </w:rPr>
      </w:pPr>
    </w:p>
    <w:p w:rsidR="00953737" w:rsidRDefault="00953737">
      <w:pPr>
        <w:ind w:left="106"/>
        <w:rPr>
          <w:rFonts w:ascii="Georgia" w:eastAsia="Georgia" w:hAnsi="Georgia" w:cs="Georgia"/>
          <w:b/>
          <w:color w:val="1F487C"/>
          <w:sz w:val="44"/>
          <w:szCs w:val="44"/>
          <w:u w:val="thick" w:color="1F487C"/>
        </w:rPr>
      </w:pPr>
    </w:p>
    <w:p w:rsidR="00953737" w:rsidRDefault="00953737">
      <w:pPr>
        <w:ind w:left="106"/>
        <w:rPr>
          <w:rFonts w:ascii="Georgia" w:eastAsia="Georgia" w:hAnsi="Georgia" w:cs="Georgia"/>
          <w:b/>
          <w:color w:val="1F487C"/>
          <w:sz w:val="44"/>
          <w:szCs w:val="44"/>
          <w:u w:val="thick" w:color="1F487C"/>
        </w:rPr>
      </w:pPr>
    </w:p>
    <w:p w:rsidR="00094352" w:rsidRDefault="007942D8">
      <w:pPr>
        <w:ind w:left="106"/>
        <w:rPr>
          <w:rFonts w:ascii="Georgia" w:eastAsia="Georgia" w:hAnsi="Georgia" w:cs="Georgia"/>
          <w:sz w:val="44"/>
          <w:szCs w:val="44"/>
        </w:rPr>
        <w:sectPr w:rsidR="00094352" w:rsidSect="00E50FEF">
          <w:headerReference w:type="default" r:id="rId11"/>
          <w:pgSz w:w="12240" w:h="15840"/>
          <w:pgMar w:top="2460" w:right="60" w:bottom="280" w:left="1320" w:header="1516" w:footer="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  <w:r>
        <w:rPr>
          <w:rFonts w:ascii="Georgia" w:eastAsia="Georgia" w:hAnsi="Georgia" w:cs="Georgia"/>
          <w:b/>
          <w:color w:val="1F487C"/>
          <w:sz w:val="44"/>
          <w:szCs w:val="44"/>
          <w:u w:val="thick" w:color="1F487C"/>
        </w:rPr>
        <w:t>Mat</w:t>
      </w:r>
      <w:r>
        <w:rPr>
          <w:rFonts w:ascii="Georgia" w:eastAsia="Georgia" w:hAnsi="Georgia" w:cs="Georgia"/>
          <w:b/>
          <w:color w:val="1F487C"/>
          <w:spacing w:val="-9"/>
          <w:sz w:val="44"/>
          <w:szCs w:val="44"/>
          <w:u w:val="thick" w:color="1F487C"/>
        </w:rPr>
        <w:t xml:space="preserve"> </w:t>
      </w:r>
      <w:r>
        <w:rPr>
          <w:rFonts w:ascii="Georgia" w:eastAsia="Georgia" w:hAnsi="Georgia" w:cs="Georgia"/>
          <w:b/>
          <w:color w:val="1F487C"/>
          <w:spacing w:val="1"/>
          <w:sz w:val="44"/>
          <w:szCs w:val="44"/>
          <w:u w:val="thick" w:color="1F487C"/>
        </w:rPr>
        <w:t>l</w:t>
      </w:r>
      <w:r>
        <w:rPr>
          <w:rFonts w:ascii="Georgia" w:eastAsia="Georgia" w:hAnsi="Georgia" w:cs="Georgia"/>
          <w:b/>
          <w:color w:val="1F487C"/>
          <w:sz w:val="44"/>
          <w:szCs w:val="44"/>
          <w:u w:val="thick" w:color="1F487C"/>
        </w:rPr>
        <w:t>ab</w:t>
      </w:r>
      <w:r>
        <w:rPr>
          <w:rFonts w:ascii="Georgia" w:eastAsia="Georgia" w:hAnsi="Georgia" w:cs="Georgia"/>
          <w:b/>
          <w:color w:val="1F487C"/>
          <w:spacing w:val="-5"/>
          <w:sz w:val="44"/>
          <w:szCs w:val="44"/>
          <w:u w:val="thick" w:color="1F487C"/>
        </w:rPr>
        <w:t xml:space="preserve"> </w:t>
      </w:r>
      <w:r>
        <w:rPr>
          <w:rFonts w:ascii="Georgia" w:eastAsia="Georgia" w:hAnsi="Georgia" w:cs="Georgia"/>
          <w:b/>
          <w:color w:val="1F487C"/>
          <w:spacing w:val="-2"/>
          <w:sz w:val="44"/>
          <w:szCs w:val="44"/>
          <w:u w:val="thick" w:color="1F487C"/>
        </w:rPr>
        <w:t>c</w:t>
      </w:r>
      <w:r>
        <w:rPr>
          <w:rFonts w:ascii="Georgia" w:eastAsia="Georgia" w:hAnsi="Georgia" w:cs="Georgia"/>
          <w:b/>
          <w:color w:val="1F487C"/>
          <w:spacing w:val="1"/>
          <w:sz w:val="44"/>
          <w:szCs w:val="44"/>
          <w:u w:val="thick" w:color="1F487C"/>
        </w:rPr>
        <w:t>o</w:t>
      </w:r>
      <w:r>
        <w:rPr>
          <w:rFonts w:ascii="Georgia" w:eastAsia="Georgia" w:hAnsi="Georgia" w:cs="Georgia"/>
          <w:b/>
          <w:color w:val="1F487C"/>
          <w:sz w:val="44"/>
          <w:szCs w:val="44"/>
          <w:u w:val="thick" w:color="1F487C"/>
        </w:rPr>
        <w:t>de</w:t>
      </w:r>
      <w:r>
        <w:rPr>
          <w:rFonts w:ascii="Georgia" w:eastAsia="Georgia" w:hAnsi="Georgia" w:cs="Georgia"/>
          <w:b/>
          <w:color w:val="1F487C"/>
          <w:spacing w:val="-11"/>
          <w:sz w:val="44"/>
          <w:szCs w:val="44"/>
          <w:u w:val="thick" w:color="1F487C"/>
        </w:rPr>
        <w:t xml:space="preserve"> </w:t>
      </w:r>
      <w:r>
        <w:rPr>
          <w:rFonts w:ascii="Georgia" w:eastAsia="Georgia" w:hAnsi="Georgia" w:cs="Georgia"/>
          <w:b/>
          <w:color w:val="1F487C"/>
          <w:spacing w:val="1"/>
          <w:sz w:val="44"/>
          <w:szCs w:val="44"/>
          <w:u w:val="thick" w:color="1F487C"/>
        </w:rPr>
        <w:t>f</w:t>
      </w:r>
      <w:r>
        <w:rPr>
          <w:rFonts w:ascii="Georgia" w:eastAsia="Georgia" w:hAnsi="Georgia" w:cs="Georgia"/>
          <w:b/>
          <w:color w:val="1F487C"/>
          <w:sz w:val="44"/>
          <w:szCs w:val="44"/>
          <w:u w:val="thick" w:color="1F487C"/>
        </w:rPr>
        <w:t>or</w:t>
      </w:r>
      <w:r>
        <w:rPr>
          <w:rFonts w:ascii="Georgia" w:eastAsia="Georgia" w:hAnsi="Georgia" w:cs="Georgia"/>
          <w:b/>
          <w:color w:val="1F487C"/>
          <w:spacing w:val="-7"/>
          <w:sz w:val="44"/>
          <w:szCs w:val="44"/>
          <w:u w:val="thick" w:color="1F487C"/>
        </w:rPr>
        <w:t xml:space="preserve"> </w:t>
      </w:r>
      <w:r>
        <w:rPr>
          <w:rFonts w:ascii="Georgia" w:eastAsia="Georgia" w:hAnsi="Georgia" w:cs="Georgia"/>
          <w:b/>
          <w:color w:val="1F487C"/>
          <w:sz w:val="44"/>
          <w:szCs w:val="44"/>
          <w:u w:val="thick" w:color="1F487C"/>
        </w:rPr>
        <w:t>unit</w:t>
      </w:r>
      <w:r>
        <w:rPr>
          <w:rFonts w:ascii="Georgia" w:eastAsia="Georgia" w:hAnsi="Georgia" w:cs="Georgia"/>
          <w:b/>
          <w:color w:val="1F487C"/>
          <w:spacing w:val="-6"/>
          <w:sz w:val="44"/>
          <w:szCs w:val="44"/>
          <w:u w:val="thick" w:color="1F487C"/>
        </w:rPr>
        <w:t xml:space="preserve"> </w:t>
      </w:r>
      <w:r>
        <w:rPr>
          <w:rFonts w:ascii="Georgia" w:eastAsia="Georgia" w:hAnsi="Georgia" w:cs="Georgia"/>
          <w:b/>
          <w:color w:val="1F487C"/>
          <w:spacing w:val="-2"/>
          <w:sz w:val="44"/>
          <w:szCs w:val="44"/>
          <w:u w:val="thick" w:color="1F487C"/>
        </w:rPr>
        <w:t>r</w:t>
      </w:r>
      <w:r>
        <w:rPr>
          <w:rFonts w:ascii="Georgia" w:eastAsia="Georgia" w:hAnsi="Georgia" w:cs="Georgia"/>
          <w:b/>
          <w:color w:val="1F487C"/>
          <w:sz w:val="44"/>
          <w:szCs w:val="44"/>
          <w:u w:val="thick" w:color="1F487C"/>
        </w:rPr>
        <w:t>a</w:t>
      </w:r>
      <w:r>
        <w:rPr>
          <w:rFonts w:ascii="Georgia" w:eastAsia="Georgia" w:hAnsi="Georgia" w:cs="Georgia"/>
          <w:b/>
          <w:color w:val="1F487C"/>
          <w:spacing w:val="2"/>
          <w:sz w:val="44"/>
          <w:szCs w:val="44"/>
          <w:u w:val="thick" w:color="1F487C"/>
        </w:rPr>
        <w:t>m</w:t>
      </w:r>
      <w:r>
        <w:rPr>
          <w:rFonts w:ascii="Georgia" w:eastAsia="Georgia" w:hAnsi="Georgia" w:cs="Georgia"/>
          <w:b/>
          <w:color w:val="1F487C"/>
          <w:sz w:val="44"/>
          <w:szCs w:val="44"/>
          <w:u w:val="thick" w:color="1F487C"/>
        </w:rPr>
        <w:t>p</w:t>
      </w:r>
      <w:r>
        <w:rPr>
          <w:rFonts w:ascii="Georgia" w:eastAsia="Georgia" w:hAnsi="Georgia" w:cs="Georgia"/>
          <w:b/>
          <w:color w:val="1F487C"/>
          <w:spacing w:val="-14"/>
          <w:sz w:val="44"/>
          <w:szCs w:val="44"/>
          <w:u w:val="thick" w:color="1F487C"/>
        </w:rPr>
        <w:t xml:space="preserve"> </w:t>
      </w:r>
      <w:r>
        <w:rPr>
          <w:rFonts w:ascii="Georgia" w:eastAsia="Georgia" w:hAnsi="Georgia" w:cs="Georgia"/>
          <w:b/>
          <w:color w:val="1F487C"/>
          <w:sz w:val="44"/>
          <w:szCs w:val="44"/>
          <w:u w:val="thick" w:color="1F487C"/>
        </w:rPr>
        <w:t>si</w:t>
      </w:r>
      <w:r>
        <w:rPr>
          <w:rFonts w:ascii="Georgia" w:eastAsia="Georgia" w:hAnsi="Georgia" w:cs="Georgia"/>
          <w:b/>
          <w:color w:val="1F487C"/>
          <w:spacing w:val="4"/>
          <w:sz w:val="44"/>
          <w:szCs w:val="44"/>
          <w:u w:val="thick" w:color="1F487C"/>
        </w:rPr>
        <w:t>g</w:t>
      </w:r>
      <w:r>
        <w:rPr>
          <w:rFonts w:ascii="Georgia" w:eastAsia="Georgia" w:hAnsi="Georgia" w:cs="Georgia"/>
          <w:b/>
          <w:color w:val="1F487C"/>
          <w:spacing w:val="1"/>
          <w:sz w:val="44"/>
          <w:szCs w:val="44"/>
          <w:u w:val="thick" w:color="1F487C"/>
        </w:rPr>
        <w:t>n</w:t>
      </w:r>
      <w:r>
        <w:rPr>
          <w:rFonts w:ascii="Georgia" w:eastAsia="Georgia" w:hAnsi="Georgia" w:cs="Georgia"/>
          <w:b/>
          <w:color w:val="1F487C"/>
          <w:sz w:val="44"/>
          <w:szCs w:val="44"/>
          <w:u w:val="thick" w:color="1F487C"/>
        </w:rPr>
        <w:t>al</w:t>
      </w:r>
      <w:r>
        <w:rPr>
          <w:rFonts w:ascii="Georgia" w:eastAsia="Georgia" w:hAnsi="Georgia" w:cs="Georgia"/>
          <w:b/>
          <w:color w:val="1F487C"/>
          <w:spacing w:val="-10"/>
          <w:sz w:val="44"/>
          <w:szCs w:val="44"/>
        </w:rPr>
        <w:t xml:space="preserve"> </w:t>
      </w:r>
      <w:r>
        <w:rPr>
          <w:rFonts w:ascii="Georgia" w:eastAsia="Georgia" w:hAnsi="Georgia" w:cs="Georgia"/>
          <w:b/>
          <w:color w:val="1F487C"/>
          <w:sz w:val="44"/>
          <w:szCs w:val="44"/>
          <w:u w:val="thick" w:color="1F487C"/>
        </w:rPr>
        <w:t>g</w:t>
      </w:r>
      <w:r>
        <w:rPr>
          <w:rFonts w:ascii="Georgia" w:eastAsia="Georgia" w:hAnsi="Georgia" w:cs="Georgia"/>
          <w:b/>
          <w:color w:val="1F487C"/>
          <w:spacing w:val="2"/>
          <w:sz w:val="44"/>
          <w:szCs w:val="44"/>
          <w:u w:val="thick" w:color="1F487C"/>
        </w:rPr>
        <w:t>e</w:t>
      </w:r>
      <w:r>
        <w:rPr>
          <w:rFonts w:ascii="Georgia" w:eastAsia="Georgia" w:hAnsi="Georgia" w:cs="Georgia"/>
          <w:b/>
          <w:color w:val="1F487C"/>
          <w:sz w:val="44"/>
          <w:szCs w:val="44"/>
          <w:u w:val="thick" w:color="1F487C"/>
        </w:rPr>
        <w:t>nerat</w:t>
      </w:r>
      <w:r>
        <w:rPr>
          <w:rFonts w:ascii="Georgia" w:eastAsia="Georgia" w:hAnsi="Georgia" w:cs="Georgia"/>
          <w:b/>
          <w:color w:val="1F487C"/>
          <w:spacing w:val="3"/>
          <w:sz w:val="44"/>
          <w:szCs w:val="44"/>
          <w:u w:val="thick" w:color="1F487C"/>
        </w:rPr>
        <w:t>i</w:t>
      </w:r>
      <w:r>
        <w:rPr>
          <w:rFonts w:ascii="Georgia" w:eastAsia="Georgia" w:hAnsi="Georgia" w:cs="Georgia"/>
          <w:b/>
          <w:color w:val="1F487C"/>
          <w:sz w:val="44"/>
          <w:szCs w:val="44"/>
          <w:u w:val="thick" w:color="1F487C"/>
        </w:rPr>
        <w:t>o</w:t>
      </w:r>
      <w:r>
        <w:rPr>
          <w:rFonts w:ascii="Georgia" w:eastAsia="Georgia" w:hAnsi="Georgia" w:cs="Georgia"/>
          <w:b/>
          <w:color w:val="1F487C"/>
          <w:spacing w:val="-2"/>
          <w:sz w:val="44"/>
          <w:szCs w:val="44"/>
          <w:u w:val="thick" w:color="1F487C"/>
        </w:rPr>
        <w:t>n</w:t>
      </w:r>
      <w:r>
        <w:rPr>
          <w:rFonts w:ascii="Georgia" w:eastAsia="Georgia" w:hAnsi="Georgia" w:cs="Georgia"/>
          <w:b/>
          <w:color w:val="1F487C"/>
          <w:sz w:val="44"/>
          <w:szCs w:val="44"/>
          <w:u w:val="thick" w:color="1F487C"/>
        </w:rPr>
        <w:t>:</w:t>
      </w:r>
    </w:p>
    <w:p w:rsidR="00094352" w:rsidRDefault="00334D9F">
      <w:pPr>
        <w:spacing w:before="3" w:line="160" w:lineRule="exact"/>
        <w:rPr>
          <w:sz w:val="17"/>
          <w:szCs w:val="17"/>
        </w:rPr>
      </w:pPr>
      <w:r>
        <w:rPr>
          <w:noProof/>
        </w:rPr>
        <w:lastRenderedPageBreak/>
        <w:pict>
          <v:shape id="_x0000_s1035" type="#_x0000_t75" style="position:absolute;margin-left:-16.5pt;margin-top:201.75pt;width:510.75pt;height:322.5pt;z-index:251667456;mso-position-horizontal-relative:margin;mso-position-vertical-relative:margin">
            <v:imagedata r:id="rId12" o:title=""/>
            <w10:wrap type="square" anchorx="margin" anchory="margin"/>
          </v:shape>
        </w:pict>
      </w:r>
    </w:p>
    <w:p w:rsidR="00094352" w:rsidRDefault="007942D8">
      <w:pPr>
        <w:spacing w:line="340" w:lineRule="exact"/>
        <w:ind w:left="116" w:right="4900" w:hanging="10"/>
        <w:rPr>
          <w:rFonts w:ascii="Georgia" w:eastAsia="Georgia" w:hAnsi="Georgia" w:cs="Georgia"/>
          <w:sz w:val="32"/>
          <w:szCs w:val="32"/>
        </w:rPr>
      </w:pPr>
      <w:r>
        <w:rPr>
          <w:rFonts w:ascii="Georgia" w:eastAsia="Georgia" w:hAnsi="Georgia" w:cs="Georgia"/>
          <w:i/>
          <w:spacing w:val="1"/>
          <w:sz w:val="32"/>
          <w:szCs w:val="32"/>
        </w:rPr>
        <w:t>di</w:t>
      </w:r>
      <w:r>
        <w:rPr>
          <w:rFonts w:ascii="Georgia" w:eastAsia="Georgia" w:hAnsi="Georgia" w:cs="Georgia"/>
          <w:i/>
          <w:sz w:val="32"/>
          <w:szCs w:val="32"/>
        </w:rPr>
        <w:t>sp('</w:t>
      </w:r>
      <w:r>
        <w:rPr>
          <w:rFonts w:ascii="Georgia" w:eastAsia="Georgia" w:hAnsi="Georgia" w:cs="Georgia"/>
          <w:i/>
          <w:spacing w:val="1"/>
          <w:sz w:val="32"/>
          <w:szCs w:val="32"/>
        </w:rPr>
        <w:t>U</w:t>
      </w:r>
      <w:r>
        <w:rPr>
          <w:rFonts w:ascii="Georgia" w:eastAsia="Georgia" w:hAnsi="Georgia" w:cs="Georgia"/>
          <w:i/>
          <w:spacing w:val="-1"/>
          <w:sz w:val="32"/>
          <w:szCs w:val="32"/>
        </w:rPr>
        <w:t>n</w:t>
      </w:r>
      <w:r>
        <w:rPr>
          <w:rFonts w:ascii="Georgia" w:eastAsia="Georgia" w:hAnsi="Georgia" w:cs="Georgia"/>
          <w:i/>
          <w:spacing w:val="1"/>
          <w:sz w:val="32"/>
          <w:szCs w:val="32"/>
        </w:rPr>
        <w:t>i</w:t>
      </w:r>
      <w:r>
        <w:rPr>
          <w:rFonts w:ascii="Georgia" w:eastAsia="Georgia" w:hAnsi="Georgia" w:cs="Georgia"/>
          <w:i/>
          <w:sz w:val="32"/>
          <w:szCs w:val="32"/>
        </w:rPr>
        <w:t>t</w:t>
      </w:r>
      <w:r>
        <w:rPr>
          <w:rFonts w:ascii="Georgia" w:eastAsia="Georgia" w:hAnsi="Georgia" w:cs="Georgia"/>
          <w:i/>
          <w:spacing w:val="-14"/>
          <w:sz w:val="32"/>
          <w:szCs w:val="32"/>
        </w:rPr>
        <w:t xml:space="preserve"> </w:t>
      </w:r>
      <w:r>
        <w:rPr>
          <w:rFonts w:ascii="Georgia" w:eastAsia="Georgia" w:hAnsi="Georgia" w:cs="Georgia"/>
          <w:i/>
          <w:spacing w:val="-1"/>
          <w:sz w:val="32"/>
          <w:szCs w:val="32"/>
        </w:rPr>
        <w:t>R</w:t>
      </w:r>
      <w:r>
        <w:rPr>
          <w:rFonts w:ascii="Georgia" w:eastAsia="Georgia" w:hAnsi="Georgia" w:cs="Georgia"/>
          <w:i/>
          <w:sz w:val="32"/>
          <w:szCs w:val="32"/>
        </w:rPr>
        <w:t>a</w:t>
      </w:r>
      <w:r>
        <w:rPr>
          <w:rFonts w:ascii="Georgia" w:eastAsia="Georgia" w:hAnsi="Georgia" w:cs="Georgia"/>
          <w:i/>
          <w:spacing w:val="2"/>
          <w:sz w:val="32"/>
          <w:szCs w:val="32"/>
        </w:rPr>
        <w:t>m</w:t>
      </w:r>
      <w:r>
        <w:rPr>
          <w:rFonts w:ascii="Georgia" w:eastAsia="Georgia" w:hAnsi="Georgia" w:cs="Georgia"/>
          <w:i/>
          <w:sz w:val="32"/>
          <w:szCs w:val="32"/>
        </w:rPr>
        <w:t>p</w:t>
      </w:r>
      <w:r>
        <w:rPr>
          <w:rFonts w:ascii="Georgia" w:eastAsia="Georgia" w:hAnsi="Georgia" w:cs="Georgia"/>
          <w:i/>
          <w:spacing w:val="-7"/>
          <w:sz w:val="32"/>
          <w:szCs w:val="32"/>
        </w:rPr>
        <w:t xml:space="preserve"> </w:t>
      </w:r>
      <w:r>
        <w:rPr>
          <w:rFonts w:ascii="Georgia" w:eastAsia="Georgia" w:hAnsi="Georgia" w:cs="Georgia"/>
          <w:i/>
          <w:sz w:val="32"/>
          <w:szCs w:val="32"/>
        </w:rPr>
        <w:t>S</w:t>
      </w:r>
      <w:r>
        <w:rPr>
          <w:rFonts w:ascii="Georgia" w:eastAsia="Georgia" w:hAnsi="Georgia" w:cs="Georgia"/>
          <w:i/>
          <w:spacing w:val="1"/>
          <w:sz w:val="32"/>
          <w:szCs w:val="32"/>
        </w:rPr>
        <w:t>i</w:t>
      </w:r>
      <w:r>
        <w:rPr>
          <w:rFonts w:ascii="Georgia" w:eastAsia="Georgia" w:hAnsi="Georgia" w:cs="Georgia"/>
          <w:i/>
          <w:sz w:val="32"/>
          <w:szCs w:val="32"/>
        </w:rPr>
        <w:t>g</w:t>
      </w:r>
      <w:r>
        <w:rPr>
          <w:rFonts w:ascii="Georgia" w:eastAsia="Georgia" w:hAnsi="Georgia" w:cs="Georgia"/>
          <w:i/>
          <w:spacing w:val="-1"/>
          <w:sz w:val="32"/>
          <w:szCs w:val="32"/>
        </w:rPr>
        <w:t>n</w:t>
      </w:r>
      <w:r>
        <w:rPr>
          <w:rFonts w:ascii="Georgia" w:eastAsia="Georgia" w:hAnsi="Georgia" w:cs="Georgia"/>
          <w:i/>
          <w:sz w:val="32"/>
          <w:szCs w:val="32"/>
        </w:rPr>
        <w:t>al</w:t>
      </w:r>
      <w:r>
        <w:rPr>
          <w:rFonts w:ascii="Georgia" w:eastAsia="Georgia" w:hAnsi="Georgia" w:cs="Georgia"/>
          <w:i/>
          <w:spacing w:val="-8"/>
          <w:sz w:val="32"/>
          <w:szCs w:val="32"/>
        </w:rPr>
        <w:t xml:space="preserve"> </w:t>
      </w:r>
      <w:r>
        <w:rPr>
          <w:rFonts w:ascii="Georgia" w:eastAsia="Georgia" w:hAnsi="Georgia" w:cs="Georgia"/>
          <w:i/>
          <w:spacing w:val="-1"/>
          <w:sz w:val="32"/>
          <w:szCs w:val="32"/>
        </w:rPr>
        <w:t>G</w:t>
      </w:r>
      <w:r>
        <w:rPr>
          <w:rFonts w:ascii="Georgia" w:eastAsia="Georgia" w:hAnsi="Georgia" w:cs="Georgia"/>
          <w:i/>
          <w:sz w:val="32"/>
          <w:szCs w:val="32"/>
        </w:rPr>
        <w:t>en</w:t>
      </w:r>
      <w:r>
        <w:rPr>
          <w:rFonts w:ascii="Georgia" w:eastAsia="Georgia" w:hAnsi="Georgia" w:cs="Georgia"/>
          <w:i/>
          <w:spacing w:val="2"/>
          <w:sz w:val="32"/>
          <w:szCs w:val="32"/>
        </w:rPr>
        <w:t>e</w:t>
      </w:r>
      <w:r>
        <w:rPr>
          <w:rFonts w:ascii="Georgia" w:eastAsia="Georgia" w:hAnsi="Georgia" w:cs="Georgia"/>
          <w:i/>
          <w:sz w:val="32"/>
          <w:szCs w:val="32"/>
        </w:rPr>
        <w:t>r</w:t>
      </w:r>
      <w:r>
        <w:rPr>
          <w:rFonts w:ascii="Georgia" w:eastAsia="Georgia" w:hAnsi="Georgia" w:cs="Georgia"/>
          <w:i/>
          <w:spacing w:val="1"/>
          <w:sz w:val="32"/>
          <w:szCs w:val="32"/>
        </w:rPr>
        <w:t>a</w:t>
      </w:r>
      <w:r>
        <w:rPr>
          <w:rFonts w:ascii="Georgia" w:eastAsia="Georgia" w:hAnsi="Georgia" w:cs="Georgia"/>
          <w:i/>
          <w:sz w:val="32"/>
          <w:szCs w:val="32"/>
        </w:rPr>
        <w:t>tio</w:t>
      </w:r>
      <w:r>
        <w:rPr>
          <w:rFonts w:ascii="Georgia" w:eastAsia="Georgia" w:hAnsi="Georgia" w:cs="Georgia"/>
          <w:i/>
          <w:spacing w:val="-1"/>
          <w:sz w:val="32"/>
          <w:szCs w:val="32"/>
        </w:rPr>
        <w:t>n</w:t>
      </w:r>
      <w:r>
        <w:rPr>
          <w:rFonts w:ascii="Georgia" w:eastAsia="Georgia" w:hAnsi="Georgia" w:cs="Georgia"/>
          <w:i/>
          <w:spacing w:val="1"/>
          <w:sz w:val="32"/>
          <w:szCs w:val="32"/>
        </w:rPr>
        <w:t>'</w:t>
      </w:r>
      <w:r>
        <w:rPr>
          <w:rFonts w:ascii="Georgia" w:eastAsia="Georgia" w:hAnsi="Georgia" w:cs="Georgia"/>
          <w:i/>
          <w:sz w:val="32"/>
          <w:szCs w:val="32"/>
        </w:rPr>
        <w:t>); N</w:t>
      </w:r>
      <w:r>
        <w:rPr>
          <w:rFonts w:ascii="Georgia" w:eastAsia="Georgia" w:hAnsi="Georgia" w:cs="Georgia"/>
          <w:i/>
          <w:spacing w:val="-2"/>
          <w:sz w:val="32"/>
          <w:szCs w:val="32"/>
        </w:rPr>
        <w:t xml:space="preserve"> </w:t>
      </w:r>
      <w:r>
        <w:rPr>
          <w:rFonts w:ascii="Georgia" w:eastAsia="Georgia" w:hAnsi="Georgia" w:cs="Georgia"/>
          <w:i/>
          <w:sz w:val="32"/>
          <w:szCs w:val="32"/>
        </w:rPr>
        <w:t>=</w:t>
      </w:r>
      <w:r>
        <w:rPr>
          <w:rFonts w:ascii="Georgia" w:eastAsia="Georgia" w:hAnsi="Georgia" w:cs="Georgia"/>
          <w:i/>
          <w:spacing w:val="-2"/>
          <w:sz w:val="32"/>
          <w:szCs w:val="32"/>
        </w:rPr>
        <w:t xml:space="preserve"> </w:t>
      </w:r>
      <w:r>
        <w:rPr>
          <w:rFonts w:ascii="Georgia" w:eastAsia="Georgia" w:hAnsi="Georgia" w:cs="Georgia"/>
          <w:i/>
          <w:spacing w:val="1"/>
          <w:sz w:val="32"/>
          <w:szCs w:val="32"/>
        </w:rPr>
        <w:t>i</w:t>
      </w:r>
      <w:r>
        <w:rPr>
          <w:rFonts w:ascii="Georgia" w:eastAsia="Georgia" w:hAnsi="Georgia" w:cs="Georgia"/>
          <w:i/>
          <w:spacing w:val="-1"/>
          <w:sz w:val="32"/>
          <w:szCs w:val="32"/>
        </w:rPr>
        <w:t>n</w:t>
      </w:r>
      <w:r>
        <w:rPr>
          <w:rFonts w:ascii="Georgia" w:eastAsia="Georgia" w:hAnsi="Georgia" w:cs="Georgia"/>
          <w:i/>
          <w:sz w:val="32"/>
          <w:szCs w:val="32"/>
        </w:rPr>
        <w:t>p</w:t>
      </w:r>
      <w:r>
        <w:rPr>
          <w:rFonts w:ascii="Georgia" w:eastAsia="Georgia" w:hAnsi="Georgia" w:cs="Georgia"/>
          <w:i/>
          <w:spacing w:val="1"/>
          <w:sz w:val="32"/>
          <w:szCs w:val="32"/>
        </w:rPr>
        <w:t>u</w:t>
      </w:r>
      <w:r>
        <w:rPr>
          <w:rFonts w:ascii="Georgia" w:eastAsia="Georgia" w:hAnsi="Georgia" w:cs="Georgia"/>
          <w:i/>
          <w:sz w:val="32"/>
          <w:szCs w:val="32"/>
        </w:rPr>
        <w:t>t('</w:t>
      </w:r>
      <w:r>
        <w:rPr>
          <w:rFonts w:ascii="Georgia" w:eastAsia="Georgia" w:hAnsi="Georgia" w:cs="Georgia"/>
          <w:i/>
          <w:spacing w:val="1"/>
          <w:sz w:val="32"/>
          <w:szCs w:val="32"/>
        </w:rPr>
        <w:t>En</w:t>
      </w:r>
      <w:r>
        <w:rPr>
          <w:rFonts w:ascii="Georgia" w:eastAsia="Georgia" w:hAnsi="Georgia" w:cs="Georgia"/>
          <w:i/>
          <w:sz w:val="32"/>
          <w:szCs w:val="32"/>
        </w:rPr>
        <w:t>ter</w:t>
      </w:r>
      <w:r>
        <w:rPr>
          <w:rFonts w:ascii="Georgia" w:eastAsia="Georgia" w:hAnsi="Georgia" w:cs="Georgia"/>
          <w:i/>
          <w:spacing w:val="-17"/>
          <w:sz w:val="32"/>
          <w:szCs w:val="32"/>
        </w:rPr>
        <w:t xml:space="preserve"> </w:t>
      </w:r>
      <w:r>
        <w:rPr>
          <w:rFonts w:ascii="Georgia" w:eastAsia="Georgia" w:hAnsi="Georgia" w:cs="Georgia"/>
          <w:i/>
          <w:spacing w:val="-1"/>
          <w:sz w:val="32"/>
          <w:szCs w:val="32"/>
        </w:rPr>
        <w:t>n</w:t>
      </w:r>
      <w:r>
        <w:rPr>
          <w:rFonts w:ascii="Georgia" w:eastAsia="Georgia" w:hAnsi="Georgia" w:cs="Georgia"/>
          <w:i/>
          <w:sz w:val="32"/>
          <w:szCs w:val="32"/>
        </w:rPr>
        <w:t>o</w:t>
      </w:r>
      <w:r>
        <w:rPr>
          <w:rFonts w:ascii="Georgia" w:eastAsia="Georgia" w:hAnsi="Georgia" w:cs="Georgia"/>
          <w:i/>
          <w:spacing w:val="-4"/>
          <w:sz w:val="32"/>
          <w:szCs w:val="32"/>
        </w:rPr>
        <w:t xml:space="preserve"> </w:t>
      </w:r>
      <w:r>
        <w:rPr>
          <w:rFonts w:ascii="Georgia" w:eastAsia="Georgia" w:hAnsi="Georgia" w:cs="Georgia"/>
          <w:i/>
          <w:spacing w:val="-1"/>
          <w:sz w:val="32"/>
          <w:szCs w:val="32"/>
        </w:rPr>
        <w:t>o</w:t>
      </w:r>
      <w:r>
        <w:rPr>
          <w:rFonts w:ascii="Georgia" w:eastAsia="Georgia" w:hAnsi="Georgia" w:cs="Georgia"/>
          <w:i/>
          <w:sz w:val="32"/>
          <w:szCs w:val="32"/>
        </w:rPr>
        <w:t>f</w:t>
      </w:r>
      <w:r>
        <w:rPr>
          <w:rFonts w:ascii="Georgia" w:eastAsia="Georgia" w:hAnsi="Georgia" w:cs="Georgia"/>
          <w:i/>
          <w:spacing w:val="-1"/>
          <w:sz w:val="32"/>
          <w:szCs w:val="32"/>
        </w:rPr>
        <w:t xml:space="preserve"> </w:t>
      </w:r>
      <w:r>
        <w:rPr>
          <w:rFonts w:ascii="Georgia" w:eastAsia="Georgia" w:hAnsi="Georgia" w:cs="Georgia"/>
          <w:i/>
          <w:sz w:val="32"/>
          <w:szCs w:val="32"/>
        </w:rPr>
        <w:t>s</w:t>
      </w:r>
      <w:r>
        <w:rPr>
          <w:rFonts w:ascii="Georgia" w:eastAsia="Georgia" w:hAnsi="Georgia" w:cs="Georgia"/>
          <w:i/>
          <w:spacing w:val="-1"/>
          <w:sz w:val="32"/>
          <w:szCs w:val="32"/>
        </w:rPr>
        <w:t>a</w:t>
      </w:r>
      <w:r>
        <w:rPr>
          <w:rFonts w:ascii="Georgia" w:eastAsia="Georgia" w:hAnsi="Georgia" w:cs="Georgia"/>
          <w:i/>
          <w:sz w:val="32"/>
          <w:szCs w:val="32"/>
        </w:rPr>
        <w:t>mpl</w:t>
      </w:r>
      <w:r>
        <w:rPr>
          <w:rFonts w:ascii="Georgia" w:eastAsia="Georgia" w:hAnsi="Georgia" w:cs="Georgia"/>
          <w:i/>
          <w:spacing w:val="3"/>
          <w:sz w:val="32"/>
          <w:szCs w:val="32"/>
        </w:rPr>
        <w:t>e</w:t>
      </w:r>
      <w:r>
        <w:rPr>
          <w:rFonts w:ascii="Georgia" w:eastAsia="Georgia" w:hAnsi="Georgia" w:cs="Georgia"/>
          <w:i/>
          <w:sz w:val="32"/>
          <w:szCs w:val="32"/>
        </w:rPr>
        <w:t>s:</w:t>
      </w:r>
      <w:r>
        <w:rPr>
          <w:rFonts w:ascii="Georgia" w:eastAsia="Georgia" w:hAnsi="Georgia" w:cs="Georgia"/>
          <w:i/>
          <w:spacing w:val="-14"/>
          <w:sz w:val="32"/>
          <w:szCs w:val="32"/>
        </w:rPr>
        <w:t xml:space="preserve"> </w:t>
      </w:r>
      <w:r>
        <w:rPr>
          <w:rFonts w:ascii="Georgia" w:eastAsia="Georgia" w:hAnsi="Georgia" w:cs="Georgia"/>
          <w:i/>
          <w:spacing w:val="1"/>
          <w:sz w:val="32"/>
          <w:szCs w:val="32"/>
        </w:rPr>
        <w:t>'</w:t>
      </w:r>
      <w:r>
        <w:rPr>
          <w:rFonts w:ascii="Georgia" w:eastAsia="Georgia" w:hAnsi="Georgia" w:cs="Georgia"/>
          <w:i/>
          <w:spacing w:val="2"/>
          <w:sz w:val="32"/>
          <w:szCs w:val="32"/>
        </w:rPr>
        <w:t>)</w:t>
      </w:r>
      <w:r>
        <w:rPr>
          <w:rFonts w:ascii="Georgia" w:eastAsia="Georgia" w:hAnsi="Georgia" w:cs="Georgia"/>
          <w:i/>
          <w:sz w:val="32"/>
          <w:szCs w:val="32"/>
        </w:rPr>
        <w:t>;</w:t>
      </w:r>
      <w:r>
        <w:rPr>
          <w:rFonts w:ascii="Georgia" w:eastAsia="Georgia" w:hAnsi="Georgia" w:cs="Georgia"/>
          <w:i/>
          <w:spacing w:val="74"/>
          <w:sz w:val="32"/>
          <w:szCs w:val="32"/>
        </w:rPr>
        <w:t xml:space="preserve"> </w:t>
      </w:r>
      <w:r>
        <w:rPr>
          <w:rFonts w:ascii="Georgia" w:eastAsia="Georgia" w:hAnsi="Georgia" w:cs="Georgia"/>
          <w:i/>
          <w:sz w:val="32"/>
          <w:szCs w:val="32"/>
        </w:rPr>
        <w:t>a</w:t>
      </w:r>
      <w:r>
        <w:rPr>
          <w:rFonts w:ascii="Georgia" w:eastAsia="Georgia" w:hAnsi="Georgia" w:cs="Georgia"/>
          <w:i/>
          <w:spacing w:val="-3"/>
          <w:sz w:val="32"/>
          <w:szCs w:val="32"/>
        </w:rPr>
        <w:t xml:space="preserve"> </w:t>
      </w:r>
      <w:r>
        <w:rPr>
          <w:rFonts w:ascii="Georgia" w:eastAsia="Georgia" w:hAnsi="Georgia" w:cs="Georgia"/>
          <w:i/>
          <w:sz w:val="32"/>
          <w:szCs w:val="32"/>
        </w:rPr>
        <w:t xml:space="preserve">= </w:t>
      </w:r>
      <w:r>
        <w:rPr>
          <w:rFonts w:ascii="Georgia" w:eastAsia="Georgia" w:hAnsi="Georgia" w:cs="Georgia"/>
          <w:i/>
          <w:spacing w:val="1"/>
          <w:sz w:val="32"/>
          <w:szCs w:val="32"/>
        </w:rPr>
        <w:t>i</w:t>
      </w:r>
      <w:r>
        <w:rPr>
          <w:rFonts w:ascii="Georgia" w:eastAsia="Georgia" w:hAnsi="Georgia" w:cs="Georgia"/>
          <w:i/>
          <w:spacing w:val="-1"/>
          <w:sz w:val="32"/>
          <w:szCs w:val="32"/>
        </w:rPr>
        <w:t>n</w:t>
      </w:r>
      <w:r>
        <w:rPr>
          <w:rFonts w:ascii="Georgia" w:eastAsia="Georgia" w:hAnsi="Georgia" w:cs="Georgia"/>
          <w:i/>
          <w:sz w:val="32"/>
          <w:szCs w:val="32"/>
        </w:rPr>
        <w:t>p</w:t>
      </w:r>
      <w:r>
        <w:rPr>
          <w:rFonts w:ascii="Georgia" w:eastAsia="Georgia" w:hAnsi="Georgia" w:cs="Georgia"/>
          <w:i/>
          <w:spacing w:val="1"/>
          <w:sz w:val="32"/>
          <w:szCs w:val="32"/>
        </w:rPr>
        <w:t>u</w:t>
      </w:r>
      <w:r>
        <w:rPr>
          <w:rFonts w:ascii="Georgia" w:eastAsia="Georgia" w:hAnsi="Georgia" w:cs="Georgia"/>
          <w:i/>
          <w:sz w:val="32"/>
          <w:szCs w:val="32"/>
        </w:rPr>
        <w:t>t('</w:t>
      </w:r>
      <w:r>
        <w:rPr>
          <w:rFonts w:ascii="Georgia" w:eastAsia="Georgia" w:hAnsi="Georgia" w:cs="Georgia"/>
          <w:i/>
          <w:spacing w:val="-10"/>
          <w:sz w:val="32"/>
          <w:szCs w:val="32"/>
        </w:rPr>
        <w:t xml:space="preserve"> </w:t>
      </w:r>
      <w:r>
        <w:rPr>
          <w:rFonts w:ascii="Georgia" w:eastAsia="Georgia" w:hAnsi="Georgia" w:cs="Georgia"/>
          <w:i/>
          <w:sz w:val="32"/>
          <w:szCs w:val="32"/>
        </w:rPr>
        <w:t>Max</w:t>
      </w:r>
      <w:r>
        <w:rPr>
          <w:rFonts w:ascii="Georgia" w:eastAsia="Georgia" w:hAnsi="Georgia" w:cs="Georgia"/>
          <w:i/>
          <w:spacing w:val="-4"/>
          <w:sz w:val="32"/>
          <w:szCs w:val="32"/>
        </w:rPr>
        <w:t xml:space="preserve"> </w:t>
      </w:r>
      <w:r>
        <w:rPr>
          <w:rFonts w:ascii="Georgia" w:eastAsia="Georgia" w:hAnsi="Georgia" w:cs="Georgia"/>
          <w:i/>
          <w:sz w:val="32"/>
          <w:szCs w:val="32"/>
        </w:rPr>
        <w:t>Am</w:t>
      </w:r>
      <w:r>
        <w:rPr>
          <w:rFonts w:ascii="Georgia" w:eastAsia="Georgia" w:hAnsi="Georgia" w:cs="Georgia"/>
          <w:i/>
          <w:spacing w:val="2"/>
          <w:sz w:val="32"/>
          <w:szCs w:val="32"/>
        </w:rPr>
        <w:t>p</w:t>
      </w:r>
      <w:r>
        <w:rPr>
          <w:rFonts w:ascii="Georgia" w:eastAsia="Georgia" w:hAnsi="Georgia" w:cs="Georgia"/>
          <w:i/>
          <w:sz w:val="32"/>
          <w:szCs w:val="32"/>
        </w:rPr>
        <w:t>l</w:t>
      </w:r>
      <w:r>
        <w:rPr>
          <w:rFonts w:ascii="Georgia" w:eastAsia="Georgia" w:hAnsi="Georgia" w:cs="Georgia"/>
          <w:i/>
          <w:spacing w:val="1"/>
          <w:sz w:val="32"/>
          <w:szCs w:val="32"/>
        </w:rPr>
        <w:t>i</w:t>
      </w:r>
      <w:r>
        <w:rPr>
          <w:rFonts w:ascii="Georgia" w:eastAsia="Georgia" w:hAnsi="Georgia" w:cs="Georgia"/>
          <w:i/>
          <w:sz w:val="32"/>
          <w:szCs w:val="32"/>
        </w:rPr>
        <w:t>tu</w:t>
      </w:r>
      <w:r>
        <w:rPr>
          <w:rFonts w:ascii="Georgia" w:eastAsia="Georgia" w:hAnsi="Georgia" w:cs="Georgia"/>
          <w:i/>
          <w:spacing w:val="2"/>
          <w:sz w:val="32"/>
          <w:szCs w:val="32"/>
        </w:rPr>
        <w:t>d</w:t>
      </w:r>
      <w:r>
        <w:rPr>
          <w:rFonts w:ascii="Georgia" w:eastAsia="Georgia" w:hAnsi="Georgia" w:cs="Georgia"/>
          <w:i/>
          <w:sz w:val="32"/>
          <w:szCs w:val="32"/>
        </w:rPr>
        <w:t>e:</w:t>
      </w:r>
      <w:r>
        <w:rPr>
          <w:rFonts w:ascii="Georgia" w:eastAsia="Georgia" w:hAnsi="Georgia" w:cs="Georgia"/>
          <w:i/>
          <w:spacing w:val="-16"/>
          <w:sz w:val="32"/>
          <w:szCs w:val="32"/>
        </w:rPr>
        <w:t xml:space="preserve"> </w:t>
      </w:r>
      <w:r>
        <w:rPr>
          <w:rFonts w:ascii="Georgia" w:eastAsia="Georgia" w:hAnsi="Georgia" w:cs="Georgia"/>
          <w:i/>
          <w:spacing w:val="1"/>
          <w:sz w:val="32"/>
          <w:szCs w:val="32"/>
        </w:rPr>
        <w:t>'</w:t>
      </w:r>
      <w:r>
        <w:rPr>
          <w:rFonts w:ascii="Georgia" w:eastAsia="Georgia" w:hAnsi="Georgia" w:cs="Georgia"/>
          <w:i/>
          <w:sz w:val="32"/>
          <w:szCs w:val="32"/>
        </w:rPr>
        <w:t>);</w:t>
      </w:r>
    </w:p>
    <w:p w:rsidR="00094352" w:rsidRDefault="007942D8">
      <w:pPr>
        <w:spacing w:before="37" w:line="234" w:lineRule="auto"/>
        <w:ind w:left="116" w:right="6752" w:hanging="10"/>
        <w:rPr>
          <w:rFonts w:ascii="Georgia" w:eastAsia="Georgia" w:hAnsi="Georgia" w:cs="Georgia"/>
          <w:sz w:val="32"/>
          <w:szCs w:val="32"/>
        </w:rPr>
      </w:pPr>
      <w:r>
        <w:rPr>
          <w:rFonts w:ascii="Georgia" w:eastAsia="Georgia" w:hAnsi="Georgia" w:cs="Georgia"/>
          <w:i/>
          <w:sz w:val="32"/>
          <w:szCs w:val="32"/>
        </w:rPr>
        <w:t>n</w:t>
      </w:r>
      <w:r>
        <w:rPr>
          <w:rFonts w:ascii="Georgia" w:eastAsia="Georgia" w:hAnsi="Georgia" w:cs="Georgia"/>
          <w:i/>
          <w:spacing w:val="-3"/>
          <w:sz w:val="32"/>
          <w:szCs w:val="32"/>
        </w:rPr>
        <w:t xml:space="preserve"> </w:t>
      </w:r>
      <w:r>
        <w:rPr>
          <w:rFonts w:ascii="Georgia" w:eastAsia="Georgia" w:hAnsi="Georgia" w:cs="Georgia"/>
          <w:i/>
          <w:sz w:val="32"/>
          <w:szCs w:val="32"/>
        </w:rPr>
        <w:t>=</w:t>
      </w:r>
      <w:r>
        <w:rPr>
          <w:rFonts w:ascii="Georgia" w:eastAsia="Georgia" w:hAnsi="Georgia" w:cs="Georgia"/>
          <w:i/>
          <w:spacing w:val="-1"/>
          <w:sz w:val="32"/>
          <w:szCs w:val="32"/>
        </w:rPr>
        <w:t xml:space="preserve"> </w:t>
      </w:r>
      <w:r>
        <w:rPr>
          <w:rFonts w:ascii="Georgia" w:eastAsia="Georgia" w:hAnsi="Georgia" w:cs="Georgia"/>
          <w:i/>
          <w:spacing w:val="1"/>
          <w:sz w:val="32"/>
          <w:szCs w:val="32"/>
        </w:rPr>
        <w:t>-</w:t>
      </w:r>
      <w:r>
        <w:rPr>
          <w:rFonts w:ascii="Georgia" w:eastAsia="Georgia" w:hAnsi="Georgia" w:cs="Georgia"/>
          <w:i/>
          <w:sz w:val="32"/>
          <w:szCs w:val="32"/>
        </w:rPr>
        <w:t>N</w:t>
      </w:r>
      <w:r>
        <w:rPr>
          <w:rFonts w:ascii="Georgia" w:eastAsia="Georgia" w:hAnsi="Georgia" w:cs="Georgia"/>
          <w:i/>
          <w:spacing w:val="-4"/>
          <w:sz w:val="32"/>
          <w:szCs w:val="32"/>
        </w:rPr>
        <w:t xml:space="preserve"> </w:t>
      </w:r>
      <w:r>
        <w:rPr>
          <w:rFonts w:ascii="Georgia" w:eastAsia="Georgia" w:hAnsi="Georgia" w:cs="Georgia"/>
          <w:i/>
          <w:sz w:val="32"/>
          <w:szCs w:val="32"/>
        </w:rPr>
        <w:t>: 1</w:t>
      </w:r>
      <w:r>
        <w:rPr>
          <w:rFonts w:ascii="Georgia" w:eastAsia="Georgia" w:hAnsi="Georgia" w:cs="Georgia"/>
          <w:i/>
          <w:spacing w:val="-1"/>
          <w:sz w:val="32"/>
          <w:szCs w:val="32"/>
        </w:rPr>
        <w:t xml:space="preserve"> </w:t>
      </w:r>
      <w:r>
        <w:rPr>
          <w:rFonts w:ascii="Georgia" w:eastAsia="Georgia" w:hAnsi="Georgia" w:cs="Georgia"/>
          <w:i/>
          <w:sz w:val="32"/>
          <w:szCs w:val="32"/>
        </w:rPr>
        <w:t>:</w:t>
      </w:r>
      <w:r>
        <w:rPr>
          <w:rFonts w:ascii="Georgia" w:eastAsia="Georgia" w:hAnsi="Georgia" w:cs="Georgia"/>
          <w:i/>
          <w:spacing w:val="-1"/>
          <w:sz w:val="32"/>
          <w:szCs w:val="32"/>
        </w:rPr>
        <w:t xml:space="preserve"> </w:t>
      </w:r>
      <w:r>
        <w:rPr>
          <w:rFonts w:ascii="Georgia" w:eastAsia="Georgia" w:hAnsi="Georgia" w:cs="Georgia"/>
          <w:i/>
          <w:spacing w:val="1"/>
          <w:sz w:val="32"/>
          <w:szCs w:val="32"/>
        </w:rPr>
        <w:t>N</w:t>
      </w:r>
      <w:r>
        <w:rPr>
          <w:rFonts w:ascii="Georgia" w:eastAsia="Georgia" w:hAnsi="Georgia" w:cs="Georgia"/>
          <w:i/>
          <w:sz w:val="32"/>
          <w:szCs w:val="32"/>
        </w:rPr>
        <w:t>;</w:t>
      </w:r>
      <w:r>
        <w:rPr>
          <w:rFonts w:ascii="Georgia" w:eastAsia="Georgia" w:hAnsi="Georgia" w:cs="Georgia"/>
          <w:i/>
          <w:spacing w:val="73"/>
          <w:sz w:val="32"/>
          <w:szCs w:val="32"/>
        </w:rPr>
        <w:t xml:space="preserve"> </w:t>
      </w:r>
      <w:r>
        <w:rPr>
          <w:rFonts w:ascii="Georgia" w:eastAsia="Georgia" w:hAnsi="Georgia" w:cs="Georgia"/>
          <w:i/>
          <w:sz w:val="32"/>
          <w:szCs w:val="32"/>
        </w:rPr>
        <w:t>x =</w:t>
      </w:r>
      <w:r>
        <w:rPr>
          <w:rFonts w:ascii="Georgia" w:eastAsia="Georgia" w:hAnsi="Georgia" w:cs="Georgia"/>
          <w:i/>
          <w:spacing w:val="-2"/>
          <w:sz w:val="32"/>
          <w:szCs w:val="32"/>
        </w:rPr>
        <w:t xml:space="preserve"> </w:t>
      </w:r>
      <w:r>
        <w:rPr>
          <w:rFonts w:ascii="Georgia" w:eastAsia="Georgia" w:hAnsi="Georgia" w:cs="Georgia"/>
          <w:i/>
          <w:sz w:val="32"/>
          <w:szCs w:val="32"/>
        </w:rPr>
        <w:t>a*</w:t>
      </w:r>
      <w:r>
        <w:rPr>
          <w:rFonts w:ascii="Georgia" w:eastAsia="Georgia" w:hAnsi="Georgia" w:cs="Georgia"/>
          <w:i/>
          <w:spacing w:val="-1"/>
          <w:sz w:val="32"/>
          <w:szCs w:val="32"/>
        </w:rPr>
        <w:t>n</w:t>
      </w:r>
      <w:r>
        <w:rPr>
          <w:rFonts w:ascii="Georgia" w:eastAsia="Georgia" w:hAnsi="Georgia" w:cs="Georgia"/>
          <w:i/>
          <w:spacing w:val="1"/>
          <w:sz w:val="32"/>
          <w:szCs w:val="32"/>
        </w:rPr>
        <w:t>/</w:t>
      </w:r>
      <w:r>
        <w:rPr>
          <w:rFonts w:ascii="Georgia" w:eastAsia="Georgia" w:hAnsi="Georgia" w:cs="Georgia"/>
          <w:i/>
          <w:sz w:val="32"/>
          <w:szCs w:val="32"/>
        </w:rPr>
        <w:t>N; s</w:t>
      </w:r>
      <w:r>
        <w:rPr>
          <w:rFonts w:ascii="Georgia" w:eastAsia="Georgia" w:hAnsi="Georgia" w:cs="Georgia"/>
          <w:i/>
          <w:spacing w:val="-1"/>
          <w:sz w:val="32"/>
          <w:szCs w:val="32"/>
        </w:rPr>
        <w:t>t</w:t>
      </w:r>
      <w:r>
        <w:rPr>
          <w:rFonts w:ascii="Georgia" w:eastAsia="Georgia" w:hAnsi="Georgia" w:cs="Georgia"/>
          <w:i/>
          <w:sz w:val="32"/>
          <w:szCs w:val="32"/>
        </w:rPr>
        <w:t>em</w:t>
      </w:r>
      <w:r>
        <w:rPr>
          <w:rFonts w:ascii="Georgia" w:eastAsia="Georgia" w:hAnsi="Georgia" w:cs="Georgia"/>
          <w:i/>
          <w:spacing w:val="3"/>
          <w:sz w:val="32"/>
          <w:szCs w:val="32"/>
        </w:rPr>
        <w:t>(</w:t>
      </w:r>
      <w:r>
        <w:rPr>
          <w:rFonts w:ascii="Georgia" w:eastAsia="Georgia" w:hAnsi="Georgia" w:cs="Georgia"/>
          <w:i/>
          <w:spacing w:val="-1"/>
          <w:sz w:val="32"/>
          <w:szCs w:val="32"/>
        </w:rPr>
        <w:t>n</w:t>
      </w:r>
      <w:r>
        <w:rPr>
          <w:rFonts w:ascii="Georgia" w:eastAsia="Georgia" w:hAnsi="Georgia" w:cs="Georgia"/>
          <w:i/>
          <w:sz w:val="32"/>
          <w:szCs w:val="32"/>
        </w:rPr>
        <w:t>,</w:t>
      </w:r>
      <w:r>
        <w:rPr>
          <w:rFonts w:ascii="Georgia" w:eastAsia="Georgia" w:hAnsi="Georgia" w:cs="Georgia"/>
          <w:i/>
          <w:spacing w:val="1"/>
          <w:sz w:val="32"/>
          <w:szCs w:val="32"/>
        </w:rPr>
        <w:t>x</w:t>
      </w:r>
      <w:r>
        <w:rPr>
          <w:rFonts w:ascii="Georgia" w:eastAsia="Georgia" w:hAnsi="Georgia" w:cs="Georgia"/>
          <w:i/>
          <w:sz w:val="32"/>
          <w:szCs w:val="32"/>
        </w:rPr>
        <w:t>); x</w:t>
      </w:r>
      <w:r>
        <w:rPr>
          <w:rFonts w:ascii="Georgia" w:eastAsia="Georgia" w:hAnsi="Georgia" w:cs="Georgia"/>
          <w:i/>
          <w:spacing w:val="1"/>
          <w:sz w:val="32"/>
          <w:szCs w:val="32"/>
        </w:rPr>
        <w:t>l</w:t>
      </w:r>
      <w:r>
        <w:rPr>
          <w:rFonts w:ascii="Georgia" w:eastAsia="Georgia" w:hAnsi="Georgia" w:cs="Georgia"/>
          <w:i/>
          <w:sz w:val="32"/>
          <w:szCs w:val="32"/>
        </w:rPr>
        <w:t>abe</w:t>
      </w:r>
      <w:r>
        <w:rPr>
          <w:rFonts w:ascii="Georgia" w:eastAsia="Georgia" w:hAnsi="Georgia" w:cs="Georgia"/>
          <w:i/>
          <w:spacing w:val="1"/>
          <w:sz w:val="32"/>
          <w:szCs w:val="32"/>
        </w:rPr>
        <w:t>l</w:t>
      </w:r>
      <w:r>
        <w:rPr>
          <w:rFonts w:ascii="Georgia" w:eastAsia="Georgia" w:hAnsi="Georgia" w:cs="Georgia"/>
          <w:i/>
          <w:sz w:val="32"/>
          <w:szCs w:val="32"/>
        </w:rPr>
        <w:t>(</w:t>
      </w:r>
      <w:r>
        <w:rPr>
          <w:rFonts w:ascii="Georgia" w:eastAsia="Georgia" w:hAnsi="Georgia" w:cs="Georgia"/>
          <w:i/>
          <w:spacing w:val="1"/>
          <w:sz w:val="32"/>
          <w:szCs w:val="32"/>
        </w:rPr>
        <w:t>'</w:t>
      </w:r>
      <w:r>
        <w:rPr>
          <w:rFonts w:ascii="Georgia" w:eastAsia="Georgia" w:hAnsi="Georgia" w:cs="Georgia"/>
          <w:i/>
          <w:sz w:val="32"/>
          <w:szCs w:val="32"/>
        </w:rPr>
        <w:t>Samp</w:t>
      </w:r>
      <w:r>
        <w:rPr>
          <w:rFonts w:ascii="Georgia" w:eastAsia="Georgia" w:hAnsi="Georgia" w:cs="Georgia"/>
          <w:i/>
          <w:spacing w:val="1"/>
          <w:sz w:val="32"/>
          <w:szCs w:val="32"/>
        </w:rPr>
        <w:t>l</w:t>
      </w:r>
      <w:r>
        <w:rPr>
          <w:rFonts w:ascii="Georgia" w:eastAsia="Georgia" w:hAnsi="Georgia" w:cs="Georgia"/>
          <w:i/>
          <w:sz w:val="32"/>
          <w:szCs w:val="32"/>
        </w:rPr>
        <w:t>e</w:t>
      </w:r>
      <w:r>
        <w:rPr>
          <w:rFonts w:ascii="Georgia" w:eastAsia="Georgia" w:hAnsi="Georgia" w:cs="Georgia"/>
          <w:i/>
          <w:spacing w:val="1"/>
          <w:sz w:val="32"/>
          <w:szCs w:val="32"/>
        </w:rPr>
        <w:t>'</w:t>
      </w:r>
      <w:r>
        <w:rPr>
          <w:rFonts w:ascii="Georgia" w:eastAsia="Georgia" w:hAnsi="Georgia" w:cs="Georgia"/>
          <w:i/>
          <w:sz w:val="32"/>
          <w:szCs w:val="32"/>
        </w:rPr>
        <w:t xml:space="preserve">); </w:t>
      </w:r>
      <w:r>
        <w:rPr>
          <w:rFonts w:ascii="Georgia" w:eastAsia="Georgia" w:hAnsi="Georgia" w:cs="Georgia"/>
          <w:i/>
          <w:spacing w:val="-1"/>
          <w:sz w:val="32"/>
          <w:szCs w:val="32"/>
        </w:rPr>
        <w:t>y</w:t>
      </w:r>
      <w:r>
        <w:rPr>
          <w:rFonts w:ascii="Georgia" w:eastAsia="Georgia" w:hAnsi="Georgia" w:cs="Georgia"/>
          <w:i/>
          <w:sz w:val="32"/>
          <w:szCs w:val="32"/>
        </w:rPr>
        <w:t>lab</w:t>
      </w:r>
      <w:r>
        <w:rPr>
          <w:rFonts w:ascii="Georgia" w:eastAsia="Georgia" w:hAnsi="Georgia" w:cs="Georgia"/>
          <w:i/>
          <w:spacing w:val="1"/>
          <w:sz w:val="32"/>
          <w:szCs w:val="32"/>
        </w:rPr>
        <w:t>e</w:t>
      </w:r>
      <w:r>
        <w:rPr>
          <w:rFonts w:ascii="Georgia" w:eastAsia="Georgia" w:hAnsi="Georgia" w:cs="Georgia"/>
          <w:i/>
          <w:sz w:val="32"/>
          <w:szCs w:val="32"/>
        </w:rPr>
        <w:t>l(</w:t>
      </w:r>
      <w:r>
        <w:rPr>
          <w:rFonts w:ascii="Georgia" w:eastAsia="Georgia" w:hAnsi="Georgia" w:cs="Georgia"/>
          <w:i/>
          <w:spacing w:val="1"/>
          <w:sz w:val="32"/>
          <w:szCs w:val="32"/>
        </w:rPr>
        <w:t>'</w:t>
      </w:r>
      <w:r>
        <w:rPr>
          <w:rFonts w:ascii="Georgia" w:eastAsia="Georgia" w:hAnsi="Georgia" w:cs="Georgia"/>
          <w:i/>
          <w:sz w:val="32"/>
          <w:szCs w:val="32"/>
        </w:rPr>
        <w:t>Ampl</w:t>
      </w:r>
      <w:r>
        <w:rPr>
          <w:rFonts w:ascii="Georgia" w:eastAsia="Georgia" w:hAnsi="Georgia" w:cs="Georgia"/>
          <w:i/>
          <w:spacing w:val="1"/>
          <w:sz w:val="32"/>
          <w:szCs w:val="32"/>
        </w:rPr>
        <w:t>i</w:t>
      </w:r>
      <w:r>
        <w:rPr>
          <w:rFonts w:ascii="Georgia" w:eastAsia="Georgia" w:hAnsi="Georgia" w:cs="Georgia"/>
          <w:i/>
          <w:sz w:val="32"/>
          <w:szCs w:val="32"/>
        </w:rPr>
        <w:t>tu</w:t>
      </w:r>
      <w:r>
        <w:rPr>
          <w:rFonts w:ascii="Georgia" w:eastAsia="Georgia" w:hAnsi="Georgia" w:cs="Georgia"/>
          <w:i/>
          <w:spacing w:val="4"/>
          <w:sz w:val="32"/>
          <w:szCs w:val="32"/>
        </w:rPr>
        <w:t>d</w:t>
      </w:r>
      <w:r>
        <w:rPr>
          <w:rFonts w:ascii="Georgia" w:eastAsia="Georgia" w:hAnsi="Georgia" w:cs="Georgia"/>
          <w:i/>
          <w:sz w:val="32"/>
          <w:szCs w:val="32"/>
        </w:rPr>
        <w:t>e</w:t>
      </w:r>
      <w:r>
        <w:rPr>
          <w:rFonts w:ascii="Georgia" w:eastAsia="Georgia" w:hAnsi="Georgia" w:cs="Georgia"/>
          <w:i/>
          <w:spacing w:val="1"/>
          <w:sz w:val="32"/>
          <w:szCs w:val="32"/>
        </w:rPr>
        <w:t>'</w:t>
      </w:r>
      <w:r>
        <w:rPr>
          <w:rFonts w:ascii="Georgia" w:eastAsia="Georgia" w:hAnsi="Georgia" w:cs="Georgia"/>
          <w:i/>
          <w:sz w:val="32"/>
          <w:szCs w:val="32"/>
        </w:rPr>
        <w:t>); titl</w:t>
      </w:r>
      <w:r>
        <w:rPr>
          <w:rFonts w:ascii="Georgia" w:eastAsia="Georgia" w:hAnsi="Georgia" w:cs="Georgia"/>
          <w:i/>
          <w:spacing w:val="1"/>
          <w:sz w:val="32"/>
          <w:szCs w:val="32"/>
        </w:rPr>
        <w:t>e</w:t>
      </w:r>
      <w:r>
        <w:rPr>
          <w:rFonts w:ascii="Georgia" w:eastAsia="Georgia" w:hAnsi="Georgia" w:cs="Georgia"/>
          <w:i/>
          <w:sz w:val="32"/>
          <w:szCs w:val="32"/>
        </w:rPr>
        <w:t>(</w:t>
      </w:r>
      <w:r>
        <w:rPr>
          <w:rFonts w:ascii="Georgia" w:eastAsia="Georgia" w:hAnsi="Georgia" w:cs="Georgia"/>
          <w:i/>
          <w:spacing w:val="1"/>
          <w:sz w:val="32"/>
          <w:szCs w:val="32"/>
        </w:rPr>
        <w:t>'U</w:t>
      </w:r>
      <w:r>
        <w:rPr>
          <w:rFonts w:ascii="Georgia" w:eastAsia="Georgia" w:hAnsi="Georgia" w:cs="Georgia"/>
          <w:i/>
          <w:spacing w:val="-1"/>
          <w:sz w:val="32"/>
          <w:szCs w:val="32"/>
        </w:rPr>
        <w:t>n</w:t>
      </w:r>
      <w:r>
        <w:rPr>
          <w:rFonts w:ascii="Georgia" w:eastAsia="Georgia" w:hAnsi="Georgia" w:cs="Georgia"/>
          <w:i/>
          <w:spacing w:val="1"/>
          <w:sz w:val="32"/>
          <w:szCs w:val="32"/>
        </w:rPr>
        <w:t>i</w:t>
      </w:r>
      <w:r>
        <w:rPr>
          <w:rFonts w:ascii="Georgia" w:eastAsia="Georgia" w:hAnsi="Georgia" w:cs="Georgia"/>
          <w:i/>
          <w:sz w:val="32"/>
          <w:szCs w:val="32"/>
        </w:rPr>
        <w:t>t</w:t>
      </w:r>
      <w:r>
        <w:rPr>
          <w:rFonts w:ascii="Georgia" w:eastAsia="Georgia" w:hAnsi="Georgia" w:cs="Georgia"/>
          <w:i/>
          <w:spacing w:val="-14"/>
          <w:sz w:val="32"/>
          <w:szCs w:val="32"/>
        </w:rPr>
        <w:t xml:space="preserve"> </w:t>
      </w:r>
      <w:r>
        <w:rPr>
          <w:rFonts w:ascii="Georgia" w:eastAsia="Georgia" w:hAnsi="Georgia" w:cs="Georgia"/>
          <w:i/>
          <w:spacing w:val="-1"/>
          <w:sz w:val="32"/>
          <w:szCs w:val="32"/>
        </w:rPr>
        <w:t>R</w:t>
      </w:r>
      <w:r>
        <w:rPr>
          <w:rFonts w:ascii="Georgia" w:eastAsia="Georgia" w:hAnsi="Georgia" w:cs="Georgia"/>
          <w:i/>
          <w:spacing w:val="2"/>
          <w:sz w:val="32"/>
          <w:szCs w:val="32"/>
        </w:rPr>
        <w:t>a</w:t>
      </w:r>
      <w:r>
        <w:rPr>
          <w:rFonts w:ascii="Georgia" w:eastAsia="Georgia" w:hAnsi="Georgia" w:cs="Georgia"/>
          <w:i/>
          <w:sz w:val="32"/>
          <w:szCs w:val="32"/>
        </w:rPr>
        <w:t>mp</w:t>
      </w:r>
      <w:r>
        <w:rPr>
          <w:rFonts w:ascii="Georgia" w:eastAsia="Georgia" w:hAnsi="Georgia" w:cs="Georgia"/>
          <w:i/>
          <w:spacing w:val="-7"/>
          <w:sz w:val="32"/>
          <w:szCs w:val="32"/>
        </w:rPr>
        <w:t xml:space="preserve"> </w:t>
      </w:r>
      <w:r>
        <w:rPr>
          <w:rFonts w:ascii="Georgia" w:eastAsia="Georgia" w:hAnsi="Georgia" w:cs="Georgia"/>
          <w:i/>
          <w:sz w:val="32"/>
          <w:szCs w:val="32"/>
        </w:rPr>
        <w:t>S</w:t>
      </w:r>
      <w:r>
        <w:rPr>
          <w:rFonts w:ascii="Georgia" w:eastAsia="Georgia" w:hAnsi="Georgia" w:cs="Georgia"/>
          <w:i/>
          <w:spacing w:val="2"/>
          <w:sz w:val="32"/>
          <w:szCs w:val="32"/>
        </w:rPr>
        <w:t>i</w:t>
      </w:r>
      <w:r>
        <w:rPr>
          <w:rFonts w:ascii="Georgia" w:eastAsia="Georgia" w:hAnsi="Georgia" w:cs="Georgia"/>
          <w:i/>
          <w:sz w:val="32"/>
          <w:szCs w:val="32"/>
        </w:rPr>
        <w:t>g</w:t>
      </w:r>
      <w:r>
        <w:rPr>
          <w:rFonts w:ascii="Georgia" w:eastAsia="Georgia" w:hAnsi="Georgia" w:cs="Georgia"/>
          <w:i/>
          <w:spacing w:val="-1"/>
          <w:sz w:val="32"/>
          <w:szCs w:val="32"/>
        </w:rPr>
        <w:t>n</w:t>
      </w:r>
      <w:r>
        <w:rPr>
          <w:rFonts w:ascii="Georgia" w:eastAsia="Georgia" w:hAnsi="Georgia" w:cs="Georgia"/>
          <w:i/>
          <w:sz w:val="32"/>
          <w:szCs w:val="32"/>
        </w:rPr>
        <w:t>al'</w:t>
      </w:r>
      <w:r>
        <w:rPr>
          <w:rFonts w:ascii="Georgia" w:eastAsia="Georgia" w:hAnsi="Georgia" w:cs="Georgia"/>
          <w:i/>
          <w:spacing w:val="1"/>
          <w:sz w:val="32"/>
          <w:szCs w:val="32"/>
        </w:rPr>
        <w:t>)</w:t>
      </w:r>
      <w:r>
        <w:rPr>
          <w:rFonts w:ascii="Georgia" w:eastAsia="Georgia" w:hAnsi="Georgia" w:cs="Georgia"/>
          <w:i/>
          <w:sz w:val="32"/>
          <w:szCs w:val="32"/>
        </w:rPr>
        <w:t>;</w:t>
      </w:r>
    </w:p>
    <w:p w:rsidR="00094352" w:rsidRDefault="00094352">
      <w:pPr>
        <w:spacing w:before="15" w:line="220" w:lineRule="exact"/>
        <w:rPr>
          <w:sz w:val="22"/>
          <w:szCs w:val="22"/>
        </w:rPr>
      </w:pPr>
    </w:p>
    <w:p w:rsidR="00094352" w:rsidRPr="00953737" w:rsidRDefault="007942D8">
      <w:pPr>
        <w:ind w:left="120"/>
        <w:rPr>
          <w:rFonts w:ascii="Georgia" w:eastAsia="Georgia" w:hAnsi="Georgia" w:cs="Georgia"/>
          <w:color w:val="31849B" w:themeColor="accent5" w:themeShade="BF"/>
          <w:sz w:val="40"/>
          <w:szCs w:val="36"/>
          <w:u w:val="single"/>
        </w:rPr>
      </w:pPr>
      <w:r w:rsidRPr="00953737">
        <w:rPr>
          <w:rFonts w:ascii="Georgia" w:eastAsia="Georgia" w:hAnsi="Georgia" w:cs="Georgia"/>
          <w:b/>
          <w:color w:val="31849B" w:themeColor="accent5" w:themeShade="BF"/>
          <w:sz w:val="40"/>
          <w:szCs w:val="36"/>
          <w:u w:val="single"/>
        </w:rPr>
        <w:t>Figure for r</w:t>
      </w:r>
      <w:r w:rsidRPr="00953737">
        <w:rPr>
          <w:rFonts w:ascii="Georgia" w:eastAsia="Georgia" w:hAnsi="Georgia" w:cs="Georgia"/>
          <w:b/>
          <w:color w:val="31849B" w:themeColor="accent5" w:themeShade="BF"/>
          <w:spacing w:val="-1"/>
          <w:sz w:val="40"/>
          <w:szCs w:val="36"/>
          <w:u w:val="single"/>
        </w:rPr>
        <w:t>a</w:t>
      </w:r>
      <w:r w:rsidRPr="00953737">
        <w:rPr>
          <w:rFonts w:ascii="Georgia" w:eastAsia="Georgia" w:hAnsi="Georgia" w:cs="Georgia"/>
          <w:b/>
          <w:color w:val="31849B" w:themeColor="accent5" w:themeShade="BF"/>
          <w:sz w:val="40"/>
          <w:szCs w:val="36"/>
          <w:u w:val="single"/>
        </w:rPr>
        <w:t>mp si</w:t>
      </w:r>
      <w:r w:rsidRPr="00953737">
        <w:rPr>
          <w:rFonts w:ascii="Georgia" w:eastAsia="Georgia" w:hAnsi="Georgia" w:cs="Georgia"/>
          <w:b/>
          <w:color w:val="31849B" w:themeColor="accent5" w:themeShade="BF"/>
          <w:spacing w:val="-1"/>
          <w:sz w:val="40"/>
          <w:szCs w:val="36"/>
          <w:u w:val="single"/>
        </w:rPr>
        <w:t>gn</w:t>
      </w:r>
      <w:r w:rsidRPr="00953737">
        <w:rPr>
          <w:rFonts w:ascii="Georgia" w:eastAsia="Georgia" w:hAnsi="Georgia" w:cs="Georgia"/>
          <w:b/>
          <w:color w:val="31849B" w:themeColor="accent5" w:themeShade="BF"/>
          <w:sz w:val="40"/>
          <w:szCs w:val="36"/>
          <w:u w:val="single"/>
        </w:rPr>
        <w:t>al c</w:t>
      </w:r>
      <w:r w:rsidRPr="00953737">
        <w:rPr>
          <w:rFonts w:ascii="Georgia" w:eastAsia="Georgia" w:hAnsi="Georgia" w:cs="Georgia"/>
          <w:b/>
          <w:color w:val="31849B" w:themeColor="accent5" w:themeShade="BF"/>
          <w:spacing w:val="2"/>
          <w:sz w:val="40"/>
          <w:szCs w:val="36"/>
          <w:u w:val="single"/>
        </w:rPr>
        <w:t>o</w:t>
      </w:r>
      <w:r w:rsidRPr="00953737">
        <w:rPr>
          <w:rFonts w:ascii="Georgia" w:eastAsia="Georgia" w:hAnsi="Georgia" w:cs="Georgia"/>
          <w:b/>
          <w:color w:val="31849B" w:themeColor="accent5" w:themeShade="BF"/>
          <w:sz w:val="40"/>
          <w:szCs w:val="36"/>
          <w:u w:val="single"/>
        </w:rPr>
        <w:t>de:</w:t>
      </w:r>
    </w:p>
    <w:p w:rsidR="00094352" w:rsidRDefault="00094352">
      <w:pPr>
        <w:spacing w:before="5" w:line="180" w:lineRule="exact"/>
        <w:rPr>
          <w:sz w:val="18"/>
          <w:szCs w:val="18"/>
        </w:rPr>
      </w:pPr>
    </w:p>
    <w:p w:rsidR="00094352" w:rsidRDefault="00094352">
      <w:pPr>
        <w:ind w:left="273"/>
      </w:pPr>
    </w:p>
    <w:p w:rsidR="00953737" w:rsidRDefault="00953737">
      <w:pPr>
        <w:spacing w:before="2" w:line="245" w:lineRule="auto"/>
        <w:ind w:left="116" w:right="412" w:hanging="10"/>
        <w:rPr>
          <w:rFonts w:ascii="Georgia" w:eastAsia="Georgia" w:hAnsi="Georgia" w:cs="Georgia"/>
          <w:b/>
          <w:color w:val="1F487C"/>
          <w:sz w:val="44"/>
          <w:szCs w:val="44"/>
          <w:u w:val="thick" w:color="1F487C"/>
        </w:rPr>
      </w:pPr>
    </w:p>
    <w:p w:rsidR="00094352" w:rsidRDefault="00953737">
      <w:pPr>
        <w:spacing w:before="2" w:line="245" w:lineRule="auto"/>
        <w:ind w:left="116" w:right="412" w:hanging="10"/>
        <w:rPr>
          <w:rFonts w:ascii="Georgia" w:eastAsia="Georgia" w:hAnsi="Georgia" w:cs="Georgia"/>
          <w:sz w:val="44"/>
          <w:szCs w:val="44"/>
        </w:rPr>
        <w:sectPr w:rsidR="00094352" w:rsidSect="00E50FEF">
          <w:pgSz w:w="12240" w:h="15840"/>
          <w:pgMar w:top="2460" w:right="320" w:bottom="280" w:left="1320" w:header="1516" w:footer="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  <w:r>
        <w:rPr>
          <w:rFonts w:ascii="Georgia" w:eastAsia="Georgia" w:hAnsi="Georgia" w:cs="Georgia"/>
          <w:b/>
          <w:color w:val="1F487C"/>
          <w:sz w:val="44"/>
          <w:szCs w:val="44"/>
          <w:u w:val="thick" w:color="1F487C"/>
        </w:rPr>
        <w:t xml:space="preserve">Mat lab  code for unit </w:t>
      </w:r>
      <w:r w:rsidR="007942D8">
        <w:rPr>
          <w:rFonts w:ascii="Georgia" w:eastAsia="Georgia" w:hAnsi="Georgia" w:cs="Georgia"/>
          <w:b/>
          <w:color w:val="1F487C"/>
          <w:sz w:val="44"/>
          <w:szCs w:val="44"/>
          <w:u w:val="thick" w:color="1F487C"/>
        </w:rPr>
        <w:t>st</w:t>
      </w:r>
      <w:r w:rsidR="007942D8">
        <w:rPr>
          <w:rFonts w:ascii="Georgia" w:eastAsia="Georgia" w:hAnsi="Georgia" w:cs="Georgia"/>
          <w:b/>
          <w:color w:val="1F487C"/>
          <w:spacing w:val="1"/>
          <w:sz w:val="44"/>
          <w:szCs w:val="44"/>
          <w:u w:val="thick" w:color="1F487C"/>
        </w:rPr>
        <w:t>e</w:t>
      </w:r>
      <w:r>
        <w:rPr>
          <w:rFonts w:ascii="Georgia" w:eastAsia="Georgia" w:hAnsi="Georgia" w:cs="Georgia"/>
          <w:b/>
          <w:color w:val="1F487C"/>
          <w:sz w:val="44"/>
          <w:szCs w:val="44"/>
          <w:u w:val="thick" w:color="1F487C"/>
        </w:rPr>
        <w:t xml:space="preserve">p </w:t>
      </w:r>
      <w:r w:rsidR="007942D8">
        <w:rPr>
          <w:rFonts w:ascii="Georgia" w:eastAsia="Georgia" w:hAnsi="Georgia" w:cs="Georgia"/>
          <w:b/>
          <w:color w:val="1F487C"/>
          <w:sz w:val="44"/>
          <w:szCs w:val="44"/>
          <w:u w:val="thick" w:color="1F487C"/>
        </w:rPr>
        <w:t>si</w:t>
      </w:r>
      <w:r w:rsidR="007942D8">
        <w:rPr>
          <w:rFonts w:ascii="Georgia" w:eastAsia="Georgia" w:hAnsi="Georgia" w:cs="Georgia"/>
          <w:b/>
          <w:color w:val="1F487C"/>
          <w:spacing w:val="2"/>
          <w:sz w:val="44"/>
          <w:szCs w:val="44"/>
          <w:u w:val="thick" w:color="1F487C"/>
        </w:rPr>
        <w:t>g</w:t>
      </w:r>
      <w:r w:rsidR="007942D8">
        <w:rPr>
          <w:rFonts w:ascii="Georgia" w:eastAsia="Georgia" w:hAnsi="Georgia" w:cs="Georgia"/>
          <w:b/>
          <w:color w:val="1F487C"/>
          <w:sz w:val="44"/>
          <w:szCs w:val="44"/>
          <w:u w:val="thick" w:color="1F487C"/>
        </w:rPr>
        <w:t>nal</w:t>
      </w:r>
      <w:r w:rsidR="007942D8">
        <w:rPr>
          <w:rFonts w:ascii="Georgia" w:eastAsia="Georgia" w:hAnsi="Georgia" w:cs="Georgia"/>
          <w:b/>
          <w:color w:val="1F487C"/>
          <w:sz w:val="44"/>
          <w:szCs w:val="44"/>
        </w:rPr>
        <w:t xml:space="preserve"> </w:t>
      </w:r>
      <w:r w:rsidR="007942D8">
        <w:rPr>
          <w:rFonts w:ascii="Georgia" w:eastAsia="Georgia" w:hAnsi="Georgia" w:cs="Georgia"/>
          <w:b/>
          <w:color w:val="1F487C"/>
          <w:sz w:val="44"/>
          <w:szCs w:val="44"/>
          <w:u w:val="thick" w:color="1F487C"/>
        </w:rPr>
        <w:t>g</w:t>
      </w:r>
      <w:r w:rsidR="007942D8">
        <w:rPr>
          <w:rFonts w:ascii="Georgia" w:eastAsia="Georgia" w:hAnsi="Georgia" w:cs="Georgia"/>
          <w:b/>
          <w:color w:val="1F487C"/>
          <w:spacing w:val="2"/>
          <w:sz w:val="44"/>
          <w:szCs w:val="44"/>
          <w:u w:val="thick" w:color="1F487C"/>
        </w:rPr>
        <w:t>e</w:t>
      </w:r>
      <w:r w:rsidR="007942D8">
        <w:rPr>
          <w:rFonts w:ascii="Georgia" w:eastAsia="Georgia" w:hAnsi="Georgia" w:cs="Georgia"/>
          <w:b/>
          <w:color w:val="1F487C"/>
          <w:sz w:val="44"/>
          <w:szCs w:val="44"/>
          <w:u w:val="thick" w:color="1F487C"/>
        </w:rPr>
        <w:t>nerati</w:t>
      </w:r>
      <w:r w:rsidR="007942D8">
        <w:rPr>
          <w:rFonts w:ascii="Georgia" w:eastAsia="Georgia" w:hAnsi="Georgia" w:cs="Georgia"/>
          <w:b/>
          <w:color w:val="1F487C"/>
          <w:spacing w:val="2"/>
          <w:sz w:val="44"/>
          <w:szCs w:val="44"/>
          <w:u w:val="thick" w:color="1F487C"/>
        </w:rPr>
        <w:t>o</w:t>
      </w:r>
      <w:r w:rsidR="007942D8">
        <w:rPr>
          <w:rFonts w:ascii="Georgia" w:eastAsia="Georgia" w:hAnsi="Georgia" w:cs="Georgia"/>
          <w:b/>
          <w:color w:val="1F487C"/>
          <w:sz w:val="44"/>
          <w:szCs w:val="44"/>
          <w:u w:val="thick" w:color="1F487C"/>
        </w:rPr>
        <w:t>n:</w:t>
      </w:r>
    </w:p>
    <w:p w:rsidR="00094352" w:rsidRDefault="00334D9F">
      <w:pPr>
        <w:spacing w:before="4" w:line="160" w:lineRule="exact"/>
        <w:rPr>
          <w:sz w:val="16"/>
          <w:szCs w:val="16"/>
        </w:rPr>
      </w:pPr>
      <w:r>
        <w:lastRenderedPageBreak/>
        <w:pict>
          <v:group id="_x0000_s1026" style="position:absolute;margin-left:71.4pt;margin-top:301.5pt;width:496.25pt;height:322.85pt;z-index:-251655168;mso-position-horizontal-relative:page;mso-position-vertical-relative:page" coordorigin="1428,6030" coordsize="9925,6457">
            <v:shape id="_x0000_s1028" style="position:absolute;left:1440;top:12475;width:9901;height:0" coordorigin="1440,12475" coordsize="9901,0" path="m1440,12475r9901,e" filled="f" strokecolor="#1f487c" strokeweight="1.2pt">
              <v:path arrowok="t"/>
            </v:shape>
            <v:shape id="_x0000_s1027" type="#_x0000_t75" style="position:absolute;left:1469;top:6030;width:9829;height:6405">
              <v:imagedata r:id="rId13" o:title=""/>
            </v:shape>
            <w10:wrap anchorx="page" anchory="page"/>
          </v:group>
        </w:pict>
      </w:r>
    </w:p>
    <w:p w:rsidR="00094352" w:rsidRDefault="007942D8">
      <w:pPr>
        <w:spacing w:line="261" w:lineRule="auto"/>
        <w:ind w:left="106" w:right="3428"/>
        <w:rPr>
          <w:rFonts w:ascii="Georgia" w:eastAsia="Georgia" w:hAnsi="Georgia" w:cs="Georgia"/>
          <w:sz w:val="32"/>
          <w:szCs w:val="32"/>
        </w:rPr>
      </w:pPr>
      <w:r>
        <w:rPr>
          <w:rFonts w:ascii="Georgia" w:eastAsia="Georgia" w:hAnsi="Georgia" w:cs="Georgia"/>
          <w:i/>
          <w:spacing w:val="1"/>
          <w:sz w:val="32"/>
          <w:szCs w:val="32"/>
        </w:rPr>
        <w:t>di</w:t>
      </w:r>
      <w:r>
        <w:rPr>
          <w:rFonts w:ascii="Georgia" w:eastAsia="Georgia" w:hAnsi="Georgia" w:cs="Georgia"/>
          <w:i/>
          <w:sz w:val="32"/>
          <w:szCs w:val="32"/>
        </w:rPr>
        <w:t>sp('</w:t>
      </w:r>
      <w:r>
        <w:rPr>
          <w:rFonts w:ascii="Georgia" w:eastAsia="Georgia" w:hAnsi="Georgia" w:cs="Georgia"/>
          <w:i/>
          <w:spacing w:val="1"/>
          <w:sz w:val="32"/>
          <w:szCs w:val="32"/>
        </w:rPr>
        <w:t>D</w:t>
      </w:r>
      <w:r>
        <w:rPr>
          <w:rFonts w:ascii="Georgia" w:eastAsia="Georgia" w:hAnsi="Georgia" w:cs="Georgia"/>
          <w:i/>
          <w:sz w:val="32"/>
          <w:szCs w:val="32"/>
        </w:rPr>
        <w:t>elayed</w:t>
      </w:r>
      <w:r>
        <w:rPr>
          <w:rFonts w:ascii="Georgia" w:eastAsia="Georgia" w:hAnsi="Georgia" w:cs="Georgia"/>
          <w:i/>
          <w:spacing w:val="-20"/>
          <w:sz w:val="32"/>
          <w:szCs w:val="32"/>
        </w:rPr>
        <w:t xml:space="preserve"> </w:t>
      </w:r>
      <w:r>
        <w:rPr>
          <w:rFonts w:ascii="Georgia" w:eastAsia="Georgia" w:hAnsi="Georgia" w:cs="Georgia"/>
          <w:i/>
          <w:spacing w:val="1"/>
          <w:sz w:val="32"/>
          <w:szCs w:val="32"/>
        </w:rPr>
        <w:t>U</w:t>
      </w:r>
      <w:r>
        <w:rPr>
          <w:rFonts w:ascii="Georgia" w:eastAsia="Georgia" w:hAnsi="Georgia" w:cs="Georgia"/>
          <w:i/>
          <w:spacing w:val="-1"/>
          <w:sz w:val="32"/>
          <w:szCs w:val="32"/>
        </w:rPr>
        <w:t>n</w:t>
      </w:r>
      <w:r>
        <w:rPr>
          <w:rFonts w:ascii="Georgia" w:eastAsia="Georgia" w:hAnsi="Georgia" w:cs="Georgia"/>
          <w:i/>
          <w:spacing w:val="1"/>
          <w:sz w:val="32"/>
          <w:szCs w:val="32"/>
        </w:rPr>
        <w:t>i</w:t>
      </w:r>
      <w:r>
        <w:rPr>
          <w:rFonts w:ascii="Georgia" w:eastAsia="Georgia" w:hAnsi="Georgia" w:cs="Georgia"/>
          <w:i/>
          <w:sz w:val="32"/>
          <w:szCs w:val="32"/>
        </w:rPr>
        <w:t>t</w:t>
      </w:r>
      <w:r>
        <w:rPr>
          <w:rFonts w:ascii="Georgia" w:eastAsia="Georgia" w:hAnsi="Georgia" w:cs="Georgia"/>
          <w:i/>
          <w:spacing w:val="-6"/>
          <w:sz w:val="32"/>
          <w:szCs w:val="32"/>
        </w:rPr>
        <w:t xml:space="preserve"> </w:t>
      </w:r>
      <w:r>
        <w:rPr>
          <w:rFonts w:ascii="Georgia" w:eastAsia="Georgia" w:hAnsi="Georgia" w:cs="Georgia"/>
          <w:i/>
          <w:sz w:val="32"/>
          <w:szCs w:val="32"/>
        </w:rPr>
        <w:t>Step</w:t>
      </w:r>
      <w:r>
        <w:rPr>
          <w:rFonts w:ascii="Georgia" w:eastAsia="Georgia" w:hAnsi="Georgia" w:cs="Georgia"/>
          <w:i/>
          <w:spacing w:val="-6"/>
          <w:sz w:val="32"/>
          <w:szCs w:val="32"/>
        </w:rPr>
        <w:t xml:space="preserve"> </w:t>
      </w:r>
      <w:r>
        <w:rPr>
          <w:rFonts w:ascii="Georgia" w:eastAsia="Georgia" w:hAnsi="Georgia" w:cs="Georgia"/>
          <w:i/>
          <w:spacing w:val="1"/>
          <w:sz w:val="32"/>
          <w:szCs w:val="32"/>
        </w:rPr>
        <w:t>Si</w:t>
      </w:r>
      <w:r>
        <w:rPr>
          <w:rFonts w:ascii="Georgia" w:eastAsia="Georgia" w:hAnsi="Georgia" w:cs="Georgia"/>
          <w:i/>
          <w:sz w:val="32"/>
          <w:szCs w:val="32"/>
        </w:rPr>
        <w:t>gnal</w:t>
      </w:r>
      <w:r>
        <w:rPr>
          <w:rFonts w:ascii="Georgia" w:eastAsia="Georgia" w:hAnsi="Georgia" w:cs="Georgia"/>
          <w:i/>
          <w:spacing w:val="-6"/>
          <w:sz w:val="32"/>
          <w:szCs w:val="32"/>
        </w:rPr>
        <w:t xml:space="preserve"> </w:t>
      </w:r>
      <w:r>
        <w:rPr>
          <w:rFonts w:ascii="Georgia" w:eastAsia="Georgia" w:hAnsi="Georgia" w:cs="Georgia"/>
          <w:i/>
          <w:spacing w:val="1"/>
          <w:sz w:val="32"/>
          <w:szCs w:val="32"/>
        </w:rPr>
        <w:t>G</w:t>
      </w:r>
      <w:r>
        <w:rPr>
          <w:rFonts w:ascii="Georgia" w:eastAsia="Georgia" w:hAnsi="Georgia" w:cs="Georgia"/>
          <w:i/>
          <w:sz w:val="32"/>
          <w:szCs w:val="32"/>
        </w:rPr>
        <w:t>ener</w:t>
      </w:r>
      <w:r>
        <w:rPr>
          <w:rFonts w:ascii="Georgia" w:eastAsia="Georgia" w:hAnsi="Georgia" w:cs="Georgia"/>
          <w:i/>
          <w:spacing w:val="1"/>
          <w:sz w:val="32"/>
          <w:szCs w:val="32"/>
        </w:rPr>
        <w:t>a</w:t>
      </w:r>
      <w:r>
        <w:rPr>
          <w:rFonts w:ascii="Georgia" w:eastAsia="Georgia" w:hAnsi="Georgia" w:cs="Georgia"/>
          <w:i/>
          <w:sz w:val="32"/>
          <w:szCs w:val="32"/>
        </w:rPr>
        <w:t>ti</w:t>
      </w:r>
      <w:r>
        <w:rPr>
          <w:rFonts w:ascii="Georgia" w:eastAsia="Georgia" w:hAnsi="Georgia" w:cs="Georgia"/>
          <w:i/>
          <w:spacing w:val="2"/>
          <w:sz w:val="32"/>
          <w:szCs w:val="32"/>
        </w:rPr>
        <w:t>o</w:t>
      </w:r>
      <w:r>
        <w:rPr>
          <w:rFonts w:ascii="Georgia" w:eastAsia="Georgia" w:hAnsi="Georgia" w:cs="Georgia"/>
          <w:i/>
          <w:spacing w:val="-1"/>
          <w:sz w:val="32"/>
          <w:szCs w:val="32"/>
        </w:rPr>
        <w:t>n</w:t>
      </w:r>
      <w:r>
        <w:rPr>
          <w:rFonts w:ascii="Georgia" w:eastAsia="Georgia" w:hAnsi="Georgia" w:cs="Georgia"/>
          <w:i/>
          <w:spacing w:val="1"/>
          <w:sz w:val="32"/>
          <w:szCs w:val="32"/>
        </w:rPr>
        <w:t>'</w:t>
      </w:r>
      <w:r>
        <w:rPr>
          <w:rFonts w:ascii="Georgia" w:eastAsia="Georgia" w:hAnsi="Georgia" w:cs="Georgia"/>
          <w:i/>
          <w:sz w:val="32"/>
          <w:szCs w:val="32"/>
        </w:rPr>
        <w:t>); N</w:t>
      </w:r>
      <w:r>
        <w:rPr>
          <w:rFonts w:ascii="Georgia" w:eastAsia="Georgia" w:hAnsi="Georgia" w:cs="Georgia"/>
          <w:i/>
          <w:spacing w:val="-2"/>
          <w:sz w:val="32"/>
          <w:szCs w:val="32"/>
        </w:rPr>
        <w:t xml:space="preserve"> </w:t>
      </w:r>
      <w:r>
        <w:rPr>
          <w:rFonts w:ascii="Georgia" w:eastAsia="Georgia" w:hAnsi="Georgia" w:cs="Georgia"/>
          <w:i/>
          <w:sz w:val="32"/>
          <w:szCs w:val="32"/>
        </w:rPr>
        <w:t>=</w:t>
      </w:r>
      <w:r>
        <w:rPr>
          <w:rFonts w:ascii="Georgia" w:eastAsia="Georgia" w:hAnsi="Georgia" w:cs="Georgia"/>
          <w:i/>
          <w:spacing w:val="-2"/>
          <w:sz w:val="32"/>
          <w:szCs w:val="32"/>
        </w:rPr>
        <w:t xml:space="preserve"> </w:t>
      </w:r>
      <w:r>
        <w:rPr>
          <w:rFonts w:ascii="Georgia" w:eastAsia="Georgia" w:hAnsi="Georgia" w:cs="Georgia"/>
          <w:i/>
          <w:spacing w:val="1"/>
          <w:sz w:val="32"/>
          <w:szCs w:val="32"/>
        </w:rPr>
        <w:t>i</w:t>
      </w:r>
      <w:r>
        <w:rPr>
          <w:rFonts w:ascii="Georgia" w:eastAsia="Georgia" w:hAnsi="Georgia" w:cs="Georgia"/>
          <w:i/>
          <w:spacing w:val="-1"/>
          <w:sz w:val="32"/>
          <w:szCs w:val="32"/>
        </w:rPr>
        <w:t>n</w:t>
      </w:r>
      <w:r>
        <w:rPr>
          <w:rFonts w:ascii="Georgia" w:eastAsia="Georgia" w:hAnsi="Georgia" w:cs="Georgia"/>
          <w:i/>
          <w:sz w:val="32"/>
          <w:szCs w:val="32"/>
        </w:rPr>
        <w:t>p</w:t>
      </w:r>
      <w:r>
        <w:rPr>
          <w:rFonts w:ascii="Georgia" w:eastAsia="Georgia" w:hAnsi="Georgia" w:cs="Georgia"/>
          <w:i/>
          <w:spacing w:val="1"/>
          <w:sz w:val="32"/>
          <w:szCs w:val="32"/>
        </w:rPr>
        <w:t>u</w:t>
      </w:r>
      <w:r>
        <w:rPr>
          <w:rFonts w:ascii="Georgia" w:eastAsia="Georgia" w:hAnsi="Georgia" w:cs="Georgia"/>
          <w:i/>
          <w:sz w:val="32"/>
          <w:szCs w:val="32"/>
        </w:rPr>
        <w:t>t('</w:t>
      </w:r>
      <w:r>
        <w:rPr>
          <w:rFonts w:ascii="Georgia" w:eastAsia="Georgia" w:hAnsi="Georgia" w:cs="Georgia"/>
          <w:i/>
          <w:spacing w:val="1"/>
          <w:sz w:val="32"/>
          <w:szCs w:val="32"/>
        </w:rPr>
        <w:t>En</w:t>
      </w:r>
      <w:r>
        <w:rPr>
          <w:rFonts w:ascii="Georgia" w:eastAsia="Georgia" w:hAnsi="Georgia" w:cs="Georgia"/>
          <w:i/>
          <w:sz w:val="32"/>
          <w:szCs w:val="32"/>
        </w:rPr>
        <w:t>ter</w:t>
      </w:r>
      <w:r>
        <w:rPr>
          <w:rFonts w:ascii="Georgia" w:eastAsia="Georgia" w:hAnsi="Georgia" w:cs="Georgia"/>
          <w:i/>
          <w:spacing w:val="-17"/>
          <w:sz w:val="32"/>
          <w:szCs w:val="32"/>
        </w:rPr>
        <w:t xml:space="preserve"> </w:t>
      </w:r>
      <w:r>
        <w:rPr>
          <w:rFonts w:ascii="Georgia" w:eastAsia="Georgia" w:hAnsi="Georgia" w:cs="Georgia"/>
          <w:i/>
          <w:spacing w:val="-1"/>
          <w:sz w:val="32"/>
          <w:szCs w:val="32"/>
        </w:rPr>
        <w:t>n</w:t>
      </w:r>
      <w:r>
        <w:rPr>
          <w:rFonts w:ascii="Georgia" w:eastAsia="Georgia" w:hAnsi="Georgia" w:cs="Georgia"/>
          <w:i/>
          <w:sz w:val="32"/>
          <w:szCs w:val="32"/>
        </w:rPr>
        <w:t>o</w:t>
      </w:r>
      <w:r>
        <w:rPr>
          <w:rFonts w:ascii="Georgia" w:eastAsia="Georgia" w:hAnsi="Georgia" w:cs="Georgia"/>
          <w:i/>
          <w:spacing w:val="-4"/>
          <w:sz w:val="32"/>
          <w:szCs w:val="32"/>
        </w:rPr>
        <w:t xml:space="preserve"> </w:t>
      </w:r>
      <w:r>
        <w:rPr>
          <w:rFonts w:ascii="Georgia" w:eastAsia="Georgia" w:hAnsi="Georgia" w:cs="Georgia"/>
          <w:i/>
          <w:spacing w:val="-1"/>
          <w:sz w:val="32"/>
          <w:szCs w:val="32"/>
        </w:rPr>
        <w:t>o</w:t>
      </w:r>
      <w:r>
        <w:rPr>
          <w:rFonts w:ascii="Georgia" w:eastAsia="Georgia" w:hAnsi="Georgia" w:cs="Georgia"/>
          <w:i/>
          <w:sz w:val="32"/>
          <w:szCs w:val="32"/>
        </w:rPr>
        <w:t>f</w:t>
      </w:r>
      <w:r>
        <w:rPr>
          <w:rFonts w:ascii="Georgia" w:eastAsia="Georgia" w:hAnsi="Georgia" w:cs="Georgia"/>
          <w:i/>
          <w:spacing w:val="-1"/>
          <w:sz w:val="32"/>
          <w:szCs w:val="32"/>
        </w:rPr>
        <w:t xml:space="preserve"> </w:t>
      </w:r>
      <w:r>
        <w:rPr>
          <w:rFonts w:ascii="Georgia" w:eastAsia="Georgia" w:hAnsi="Georgia" w:cs="Georgia"/>
          <w:i/>
          <w:sz w:val="32"/>
          <w:szCs w:val="32"/>
        </w:rPr>
        <w:t>s</w:t>
      </w:r>
      <w:r>
        <w:rPr>
          <w:rFonts w:ascii="Georgia" w:eastAsia="Georgia" w:hAnsi="Georgia" w:cs="Georgia"/>
          <w:i/>
          <w:spacing w:val="-1"/>
          <w:sz w:val="32"/>
          <w:szCs w:val="32"/>
        </w:rPr>
        <w:t>a</w:t>
      </w:r>
      <w:r>
        <w:rPr>
          <w:rFonts w:ascii="Georgia" w:eastAsia="Georgia" w:hAnsi="Georgia" w:cs="Georgia"/>
          <w:i/>
          <w:sz w:val="32"/>
          <w:szCs w:val="32"/>
        </w:rPr>
        <w:t>mpl</w:t>
      </w:r>
      <w:r>
        <w:rPr>
          <w:rFonts w:ascii="Georgia" w:eastAsia="Georgia" w:hAnsi="Georgia" w:cs="Georgia"/>
          <w:i/>
          <w:spacing w:val="3"/>
          <w:sz w:val="32"/>
          <w:szCs w:val="32"/>
        </w:rPr>
        <w:t>e</w:t>
      </w:r>
      <w:r>
        <w:rPr>
          <w:rFonts w:ascii="Georgia" w:eastAsia="Georgia" w:hAnsi="Georgia" w:cs="Georgia"/>
          <w:i/>
          <w:sz w:val="32"/>
          <w:szCs w:val="32"/>
        </w:rPr>
        <w:t>s:</w:t>
      </w:r>
      <w:r>
        <w:rPr>
          <w:rFonts w:ascii="Georgia" w:eastAsia="Georgia" w:hAnsi="Georgia" w:cs="Georgia"/>
          <w:i/>
          <w:spacing w:val="-14"/>
          <w:sz w:val="32"/>
          <w:szCs w:val="32"/>
        </w:rPr>
        <w:t xml:space="preserve"> </w:t>
      </w:r>
      <w:r>
        <w:rPr>
          <w:rFonts w:ascii="Georgia" w:eastAsia="Georgia" w:hAnsi="Georgia" w:cs="Georgia"/>
          <w:i/>
          <w:spacing w:val="1"/>
          <w:sz w:val="32"/>
          <w:szCs w:val="32"/>
        </w:rPr>
        <w:t>'</w:t>
      </w:r>
      <w:r>
        <w:rPr>
          <w:rFonts w:ascii="Georgia" w:eastAsia="Georgia" w:hAnsi="Georgia" w:cs="Georgia"/>
          <w:i/>
          <w:spacing w:val="2"/>
          <w:sz w:val="32"/>
          <w:szCs w:val="32"/>
        </w:rPr>
        <w:t>)</w:t>
      </w:r>
      <w:r>
        <w:rPr>
          <w:rFonts w:ascii="Georgia" w:eastAsia="Georgia" w:hAnsi="Georgia" w:cs="Georgia"/>
          <w:i/>
          <w:sz w:val="32"/>
          <w:szCs w:val="32"/>
        </w:rPr>
        <w:t>;</w:t>
      </w:r>
    </w:p>
    <w:p w:rsidR="00094352" w:rsidRDefault="007942D8">
      <w:pPr>
        <w:ind w:left="106"/>
        <w:rPr>
          <w:rFonts w:ascii="Georgia" w:eastAsia="Georgia" w:hAnsi="Georgia" w:cs="Georgia"/>
          <w:sz w:val="32"/>
          <w:szCs w:val="32"/>
        </w:rPr>
      </w:pPr>
      <w:r>
        <w:rPr>
          <w:rFonts w:ascii="Georgia" w:eastAsia="Georgia" w:hAnsi="Georgia" w:cs="Georgia"/>
          <w:i/>
          <w:sz w:val="32"/>
          <w:szCs w:val="32"/>
        </w:rPr>
        <w:t>n</w:t>
      </w:r>
      <w:r>
        <w:rPr>
          <w:rFonts w:ascii="Georgia" w:eastAsia="Georgia" w:hAnsi="Georgia" w:cs="Georgia"/>
          <w:i/>
          <w:spacing w:val="-3"/>
          <w:sz w:val="32"/>
          <w:szCs w:val="32"/>
        </w:rPr>
        <w:t xml:space="preserve"> </w:t>
      </w:r>
      <w:r>
        <w:rPr>
          <w:rFonts w:ascii="Georgia" w:eastAsia="Georgia" w:hAnsi="Georgia" w:cs="Georgia"/>
          <w:i/>
          <w:sz w:val="32"/>
          <w:szCs w:val="32"/>
        </w:rPr>
        <w:t>=</w:t>
      </w:r>
      <w:r>
        <w:rPr>
          <w:rFonts w:ascii="Georgia" w:eastAsia="Georgia" w:hAnsi="Georgia" w:cs="Georgia"/>
          <w:i/>
          <w:spacing w:val="-1"/>
          <w:sz w:val="32"/>
          <w:szCs w:val="32"/>
        </w:rPr>
        <w:t xml:space="preserve"> </w:t>
      </w:r>
      <w:r>
        <w:rPr>
          <w:rFonts w:ascii="Georgia" w:eastAsia="Georgia" w:hAnsi="Georgia" w:cs="Georgia"/>
          <w:i/>
          <w:spacing w:val="1"/>
          <w:sz w:val="32"/>
          <w:szCs w:val="32"/>
        </w:rPr>
        <w:t>-</w:t>
      </w:r>
      <w:r>
        <w:rPr>
          <w:rFonts w:ascii="Georgia" w:eastAsia="Georgia" w:hAnsi="Georgia" w:cs="Georgia"/>
          <w:i/>
          <w:sz w:val="32"/>
          <w:szCs w:val="32"/>
        </w:rPr>
        <w:t>N</w:t>
      </w:r>
      <w:r>
        <w:rPr>
          <w:rFonts w:ascii="Georgia" w:eastAsia="Georgia" w:hAnsi="Georgia" w:cs="Georgia"/>
          <w:i/>
          <w:spacing w:val="-4"/>
          <w:sz w:val="32"/>
          <w:szCs w:val="32"/>
        </w:rPr>
        <w:t xml:space="preserve"> </w:t>
      </w:r>
      <w:r>
        <w:rPr>
          <w:rFonts w:ascii="Georgia" w:eastAsia="Georgia" w:hAnsi="Georgia" w:cs="Georgia"/>
          <w:i/>
          <w:sz w:val="32"/>
          <w:szCs w:val="32"/>
        </w:rPr>
        <w:t>: 1</w:t>
      </w:r>
      <w:r>
        <w:rPr>
          <w:rFonts w:ascii="Georgia" w:eastAsia="Georgia" w:hAnsi="Georgia" w:cs="Georgia"/>
          <w:i/>
          <w:spacing w:val="-1"/>
          <w:sz w:val="32"/>
          <w:szCs w:val="32"/>
        </w:rPr>
        <w:t xml:space="preserve"> </w:t>
      </w:r>
      <w:r>
        <w:rPr>
          <w:rFonts w:ascii="Georgia" w:eastAsia="Georgia" w:hAnsi="Georgia" w:cs="Georgia"/>
          <w:i/>
          <w:sz w:val="32"/>
          <w:szCs w:val="32"/>
        </w:rPr>
        <w:t>:</w:t>
      </w:r>
      <w:r>
        <w:rPr>
          <w:rFonts w:ascii="Georgia" w:eastAsia="Georgia" w:hAnsi="Georgia" w:cs="Georgia"/>
          <w:i/>
          <w:spacing w:val="-1"/>
          <w:sz w:val="32"/>
          <w:szCs w:val="32"/>
        </w:rPr>
        <w:t xml:space="preserve"> </w:t>
      </w:r>
      <w:r>
        <w:rPr>
          <w:rFonts w:ascii="Georgia" w:eastAsia="Georgia" w:hAnsi="Georgia" w:cs="Georgia"/>
          <w:i/>
          <w:spacing w:val="1"/>
          <w:sz w:val="32"/>
          <w:szCs w:val="32"/>
        </w:rPr>
        <w:t>N</w:t>
      </w:r>
      <w:r>
        <w:rPr>
          <w:rFonts w:ascii="Georgia" w:eastAsia="Georgia" w:hAnsi="Georgia" w:cs="Georgia"/>
          <w:i/>
          <w:sz w:val="32"/>
          <w:szCs w:val="32"/>
        </w:rPr>
        <w:t>;</w:t>
      </w:r>
    </w:p>
    <w:p w:rsidR="00094352" w:rsidRDefault="007942D8">
      <w:pPr>
        <w:spacing w:before="39" w:line="234" w:lineRule="auto"/>
        <w:ind w:left="116" w:right="5691" w:hanging="10"/>
        <w:rPr>
          <w:rFonts w:ascii="Georgia" w:eastAsia="Georgia" w:hAnsi="Georgia" w:cs="Georgia"/>
          <w:sz w:val="32"/>
          <w:szCs w:val="32"/>
        </w:rPr>
      </w:pPr>
      <w:r>
        <w:rPr>
          <w:rFonts w:ascii="Georgia" w:eastAsia="Georgia" w:hAnsi="Georgia" w:cs="Georgia"/>
          <w:i/>
          <w:sz w:val="32"/>
          <w:szCs w:val="32"/>
        </w:rPr>
        <w:t>x</w:t>
      </w:r>
      <w:r>
        <w:rPr>
          <w:rFonts w:ascii="Georgia" w:eastAsia="Georgia" w:hAnsi="Georgia" w:cs="Georgia"/>
          <w:i/>
          <w:spacing w:val="-2"/>
          <w:sz w:val="32"/>
          <w:szCs w:val="32"/>
        </w:rPr>
        <w:t xml:space="preserve"> </w:t>
      </w:r>
      <w:r>
        <w:rPr>
          <w:rFonts w:ascii="Georgia" w:eastAsia="Georgia" w:hAnsi="Georgia" w:cs="Georgia"/>
          <w:i/>
          <w:sz w:val="32"/>
          <w:szCs w:val="32"/>
        </w:rPr>
        <w:t>=</w:t>
      </w:r>
      <w:r>
        <w:rPr>
          <w:rFonts w:ascii="Georgia" w:eastAsia="Georgia" w:hAnsi="Georgia" w:cs="Georgia"/>
          <w:i/>
          <w:spacing w:val="-1"/>
          <w:sz w:val="32"/>
          <w:szCs w:val="32"/>
        </w:rPr>
        <w:t xml:space="preserve"> </w:t>
      </w:r>
      <w:r>
        <w:rPr>
          <w:rFonts w:ascii="Georgia" w:eastAsia="Georgia" w:hAnsi="Georgia" w:cs="Georgia"/>
          <w:i/>
          <w:sz w:val="32"/>
          <w:szCs w:val="32"/>
        </w:rPr>
        <w:t>[zer</w:t>
      </w:r>
      <w:r>
        <w:rPr>
          <w:rFonts w:ascii="Georgia" w:eastAsia="Georgia" w:hAnsi="Georgia" w:cs="Georgia"/>
          <w:i/>
          <w:spacing w:val="1"/>
          <w:sz w:val="32"/>
          <w:szCs w:val="32"/>
        </w:rPr>
        <w:t>o</w:t>
      </w:r>
      <w:r>
        <w:rPr>
          <w:rFonts w:ascii="Georgia" w:eastAsia="Georgia" w:hAnsi="Georgia" w:cs="Georgia"/>
          <w:i/>
          <w:sz w:val="32"/>
          <w:szCs w:val="32"/>
        </w:rPr>
        <w:t>s(1,N)</w:t>
      </w:r>
      <w:r>
        <w:rPr>
          <w:rFonts w:ascii="Georgia" w:eastAsia="Georgia" w:hAnsi="Georgia" w:cs="Georgia"/>
          <w:i/>
          <w:spacing w:val="2"/>
          <w:sz w:val="32"/>
          <w:szCs w:val="32"/>
        </w:rPr>
        <w:t>,</w:t>
      </w:r>
      <w:r>
        <w:rPr>
          <w:rFonts w:ascii="Georgia" w:eastAsia="Georgia" w:hAnsi="Georgia" w:cs="Georgia"/>
          <w:i/>
          <w:spacing w:val="1"/>
          <w:sz w:val="32"/>
          <w:szCs w:val="32"/>
        </w:rPr>
        <w:t>o</w:t>
      </w:r>
      <w:r>
        <w:rPr>
          <w:rFonts w:ascii="Georgia" w:eastAsia="Georgia" w:hAnsi="Georgia" w:cs="Georgia"/>
          <w:i/>
          <w:spacing w:val="-1"/>
          <w:sz w:val="32"/>
          <w:szCs w:val="32"/>
        </w:rPr>
        <w:t>n</w:t>
      </w:r>
      <w:r>
        <w:rPr>
          <w:rFonts w:ascii="Georgia" w:eastAsia="Georgia" w:hAnsi="Georgia" w:cs="Georgia"/>
          <w:i/>
          <w:sz w:val="32"/>
          <w:szCs w:val="32"/>
        </w:rPr>
        <w:t>es(1</w:t>
      </w:r>
      <w:r>
        <w:rPr>
          <w:rFonts w:ascii="Georgia" w:eastAsia="Georgia" w:hAnsi="Georgia" w:cs="Georgia"/>
          <w:i/>
          <w:spacing w:val="2"/>
          <w:sz w:val="32"/>
          <w:szCs w:val="32"/>
        </w:rPr>
        <w:t>,</w:t>
      </w:r>
      <w:r>
        <w:rPr>
          <w:rFonts w:ascii="Georgia" w:eastAsia="Georgia" w:hAnsi="Georgia" w:cs="Georgia"/>
          <w:i/>
          <w:sz w:val="32"/>
          <w:szCs w:val="32"/>
        </w:rPr>
        <w:t>N</w:t>
      </w:r>
      <w:r>
        <w:rPr>
          <w:rFonts w:ascii="Georgia" w:eastAsia="Georgia" w:hAnsi="Georgia" w:cs="Georgia"/>
          <w:i/>
          <w:spacing w:val="1"/>
          <w:sz w:val="32"/>
          <w:szCs w:val="32"/>
        </w:rPr>
        <w:t>+</w:t>
      </w:r>
      <w:r>
        <w:rPr>
          <w:rFonts w:ascii="Georgia" w:eastAsia="Georgia" w:hAnsi="Georgia" w:cs="Georgia"/>
          <w:i/>
          <w:sz w:val="32"/>
          <w:szCs w:val="32"/>
        </w:rPr>
        <w:t>1)]; s</w:t>
      </w:r>
      <w:r>
        <w:rPr>
          <w:rFonts w:ascii="Georgia" w:eastAsia="Georgia" w:hAnsi="Georgia" w:cs="Georgia"/>
          <w:i/>
          <w:spacing w:val="-1"/>
          <w:sz w:val="32"/>
          <w:szCs w:val="32"/>
        </w:rPr>
        <w:t>t</w:t>
      </w:r>
      <w:r>
        <w:rPr>
          <w:rFonts w:ascii="Georgia" w:eastAsia="Georgia" w:hAnsi="Georgia" w:cs="Georgia"/>
          <w:i/>
          <w:sz w:val="32"/>
          <w:szCs w:val="32"/>
        </w:rPr>
        <w:t>em</w:t>
      </w:r>
      <w:r>
        <w:rPr>
          <w:rFonts w:ascii="Georgia" w:eastAsia="Georgia" w:hAnsi="Georgia" w:cs="Georgia"/>
          <w:i/>
          <w:spacing w:val="3"/>
          <w:sz w:val="32"/>
          <w:szCs w:val="32"/>
        </w:rPr>
        <w:t>(</w:t>
      </w:r>
      <w:r>
        <w:rPr>
          <w:rFonts w:ascii="Georgia" w:eastAsia="Georgia" w:hAnsi="Georgia" w:cs="Georgia"/>
          <w:i/>
          <w:spacing w:val="-1"/>
          <w:sz w:val="32"/>
          <w:szCs w:val="32"/>
        </w:rPr>
        <w:t>n</w:t>
      </w:r>
      <w:r>
        <w:rPr>
          <w:rFonts w:ascii="Georgia" w:eastAsia="Georgia" w:hAnsi="Georgia" w:cs="Georgia"/>
          <w:i/>
          <w:sz w:val="32"/>
          <w:szCs w:val="32"/>
        </w:rPr>
        <w:t>,</w:t>
      </w:r>
      <w:r>
        <w:rPr>
          <w:rFonts w:ascii="Georgia" w:eastAsia="Georgia" w:hAnsi="Georgia" w:cs="Georgia"/>
          <w:i/>
          <w:spacing w:val="1"/>
          <w:sz w:val="32"/>
          <w:szCs w:val="32"/>
        </w:rPr>
        <w:t>x</w:t>
      </w:r>
      <w:r>
        <w:rPr>
          <w:rFonts w:ascii="Georgia" w:eastAsia="Georgia" w:hAnsi="Georgia" w:cs="Georgia"/>
          <w:i/>
          <w:sz w:val="32"/>
          <w:szCs w:val="32"/>
        </w:rPr>
        <w:t>);</w:t>
      </w:r>
      <w:r>
        <w:rPr>
          <w:rFonts w:ascii="Georgia" w:eastAsia="Georgia" w:hAnsi="Georgia" w:cs="Georgia"/>
          <w:i/>
          <w:spacing w:val="62"/>
          <w:sz w:val="32"/>
          <w:szCs w:val="32"/>
        </w:rPr>
        <w:t xml:space="preserve"> </w:t>
      </w:r>
      <w:r>
        <w:rPr>
          <w:rFonts w:ascii="Georgia" w:eastAsia="Georgia" w:hAnsi="Georgia" w:cs="Georgia"/>
          <w:i/>
          <w:sz w:val="32"/>
          <w:szCs w:val="32"/>
        </w:rPr>
        <w:t>x</w:t>
      </w:r>
      <w:r>
        <w:rPr>
          <w:rFonts w:ascii="Georgia" w:eastAsia="Georgia" w:hAnsi="Georgia" w:cs="Georgia"/>
          <w:i/>
          <w:spacing w:val="1"/>
          <w:sz w:val="32"/>
          <w:szCs w:val="32"/>
        </w:rPr>
        <w:t>l</w:t>
      </w:r>
      <w:r>
        <w:rPr>
          <w:rFonts w:ascii="Georgia" w:eastAsia="Georgia" w:hAnsi="Georgia" w:cs="Georgia"/>
          <w:i/>
          <w:sz w:val="32"/>
          <w:szCs w:val="32"/>
        </w:rPr>
        <w:t>ab</w:t>
      </w:r>
      <w:r>
        <w:rPr>
          <w:rFonts w:ascii="Georgia" w:eastAsia="Georgia" w:hAnsi="Georgia" w:cs="Georgia"/>
          <w:i/>
          <w:spacing w:val="3"/>
          <w:sz w:val="32"/>
          <w:szCs w:val="32"/>
        </w:rPr>
        <w:t>e</w:t>
      </w:r>
      <w:r>
        <w:rPr>
          <w:rFonts w:ascii="Georgia" w:eastAsia="Georgia" w:hAnsi="Georgia" w:cs="Georgia"/>
          <w:i/>
          <w:sz w:val="32"/>
          <w:szCs w:val="32"/>
        </w:rPr>
        <w:t>l(</w:t>
      </w:r>
      <w:r>
        <w:rPr>
          <w:rFonts w:ascii="Georgia" w:eastAsia="Georgia" w:hAnsi="Georgia" w:cs="Georgia"/>
          <w:i/>
          <w:spacing w:val="1"/>
          <w:sz w:val="32"/>
          <w:szCs w:val="32"/>
        </w:rPr>
        <w:t>'</w:t>
      </w:r>
      <w:r>
        <w:rPr>
          <w:rFonts w:ascii="Georgia" w:eastAsia="Georgia" w:hAnsi="Georgia" w:cs="Georgia"/>
          <w:i/>
          <w:sz w:val="32"/>
          <w:szCs w:val="32"/>
        </w:rPr>
        <w:t>Samp</w:t>
      </w:r>
      <w:r>
        <w:rPr>
          <w:rFonts w:ascii="Georgia" w:eastAsia="Georgia" w:hAnsi="Georgia" w:cs="Georgia"/>
          <w:i/>
          <w:spacing w:val="1"/>
          <w:sz w:val="32"/>
          <w:szCs w:val="32"/>
        </w:rPr>
        <w:t>l</w:t>
      </w:r>
      <w:r>
        <w:rPr>
          <w:rFonts w:ascii="Georgia" w:eastAsia="Georgia" w:hAnsi="Georgia" w:cs="Georgia"/>
          <w:i/>
          <w:sz w:val="32"/>
          <w:szCs w:val="32"/>
        </w:rPr>
        <w:t>e</w:t>
      </w:r>
      <w:r>
        <w:rPr>
          <w:rFonts w:ascii="Georgia" w:eastAsia="Georgia" w:hAnsi="Georgia" w:cs="Georgia"/>
          <w:i/>
          <w:spacing w:val="1"/>
          <w:sz w:val="32"/>
          <w:szCs w:val="32"/>
        </w:rPr>
        <w:t>'</w:t>
      </w:r>
      <w:r>
        <w:rPr>
          <w:rFonts w:ascii="Georgia" w:eastAsia="Georgia" w:hAnsi="Georgia" w:cs="Georgia"/>
          <w:i/>
          <w:sz w:val="32"/>
          <w:szCs w:val="32"/>
        </w:rPr>
        <w:t xml:space="preserve">); </w:t>
      </w:r>
      <w:r>
        <w:rPr>
          <w:rFonts w:ascii="Georgia" w:eastAsia="Georgia" w:hAnsi="Georgia" w:cs="Georgia"/>
          <w:i/>
          <w:spacing w:val="-1"/>
          <w:sz w:val="32"/>
          <w:szCs w:val="32"/>
        </w:rPr>
        <w:t>y</w:t>
      </w:r>
      <w:r>
        <w:rPr>
          <w:rFonts w:ascii="Georgia" w:eastAsia="Georgia" w:hAnsi="Georgia" w:cs="Georgia"/>
          <w:i/>
          <w:sz w:val="32"/>
          <w:szCs w:val="32"/>
        </w:rPr>
        <w:t>lab</w:t>
      </w:r>
      <w:r>
        <w:rPr>
          <w:rFonts w:ascii="Georgia" w:eastAsia="Georgia" w:hAnsi="Georgia" w:cs="Georgia"/>
          <w:i/>
          <w:spacing w:val="1"/>
          <w:sz w:val="32"/>
          <w:szCs w:val="32"/>
        </w:rPr>
        <w:t>e</w:t>
      </w:r>
      <w:r>
        <w:rPr>
          <w:rFonts w:ascii="Georgia" w:eastAsia="Georgia" w:hAnsi="Georgia" w:cs="Georgia"/>
          <w:i/>
          <w:sz w:val="32"/>
          <w:szCs w:val="32"/>
        </w:rPr>
        <w:t>l(</w:t>
      </w:r>
      <w:r>
        <w:rPr>
          <w:rFonts w:ascii="Georgia" w:eastAsia="Georgia" w:hAnsi="Georgia" w:cs="Georgia"/>
          <w:i/>
          <w:spacing w:val="1"/>
          <w:sz w:val="32"/>
          <w:szCs w:val="32"/>
        </w:rPr>
        <w:t>'</w:t>
      </w:r>
      <w:r>
        <w:rPr>
          <w:rFonts w:ascii="Georgia" w:eastAsia="Georgia" w:hAnsi="Georgia" w:cs="Georgia"/>
          <w:i/>
          <w:sz w:val="32"/>
          <w:szCs w:val="32"/>
        </w:rPr>
        <w:t>Ampl</w:t>
      </w:r>
      <w:r>
        <w:rPr>
          <w:rFonts w:ascii="Georgia" w:eastAsia="Georgia" w:hAnsi="Georgia" w:cs="Georgia"/>
          <w:i/>
          <w:spacing w:val="1"/>
          <w:sz w:val="32"/>
          <w:szCs w:val="32"/>
        </w:rPr>
        <w:t>i</w:t>
      </w:r>
      <w:r>
        <w:rPr>
          <w:rFonts w:ascii="Georgia" w:eastAsia="Georgia" w:hAnsi="Georgia" w:cs="Georgia"/>
          <w:i/>
          <w:sz w:val="32"/>
          <w:szCs w:val="32"/>
        </w:rPr>
        <w:t>tu</w:t>
      </w:r>
      <w:r>
        <w:rPr>
          <w:rFonts w:ascii="Georgia" w:eastAsia="Georgia" w:hAnsi="Georgia" w:cs="Georgia"/>
          <w:i/>
          <w:spacing w:val="4"/>
          <w:sz w:val="32"/>
          <w:szCs w:val="32"/>
        </w:rPr>
        <w:t>d</w:t>
      </w:r>
      <w:r>
        <w:rPr>
          <w:rFonts w:ascii="Georgia" w:eastAsia="Georgia" w:hAnsi="Georgia" w:cs="Georgia"/>
          <w:i/>
          <w:sz w:val="32"/>
          <w:szCs w:val="32"/>
        </w:rPr>
        <w:t>e</w:t>
      </w:r>
      <w:r>
        <w:rPr>
          <w:rFonts w:ascii="Georgia" w:eastAsia="Georgia" w:hAnsi="Georgia" w:cs="Georgia"/>
          <w:i/>
          <w:spacing w:val="1"/>
          <w:sz w:val="32"/>
          <w:szCs w:val="32"/>
        </w:rPr>
        <w:t>'</w:t>
      </w:r>
      <w:r>
        <w:rPr>
          <w:rFonts w:ascii="Georgia" w:eastAsia="Georgia" w:hAnsi="Georgia" w:cs="Georgia"/>
          <w:i/>
          <w:sz w:val="32"/>
          <w:szCs w:val="32"/>
        </w:rPr>
        <w:t>); titl</w:t>
      </w:r>
      <w:r>
        <w:rPr>
          <w:rFonts w:ascii="Georgia" w:eastAsia="Georgia" w:hAnsi="Georgia" w:cs="Georgia"/>
          <w:i/>
          <w:spacing w:val="1"/>
          <w:sz w:val="32"/>
          <w:szCs w:val="32"/>
        </w:rPr>
        <w:t>e</w:t>
      </w:r>
      <w:r>
        <w:rPr>
          <w:rFonts w:ascii="Georgia" w:eastAsia="Georgia" w:hAnsi="Georgia" w:cs="Georgia"/>
          <w:i/>
          <w:sz w:val="32"/>
          <w:szCs w:val="32"/>
        </w:rPr>
        <w:t>(</w:t>
      </w:r>
      <w:r>
        <w:rPr>
          <w:rFonts w:ascii="Georgia" w:eastAsia="Georgia" w:hAnsi="Georgia" w:cs="Georgia"/>
          <w:i/>
          <w:spacing w:val="1"/>
          <w:sz w:val="32"/>
          <w:szCs w:val="32"/>
        </w:rPr>
        <w:t>'U</w:t>
      </w:r>
      <w:r>
        <w:rPr>
          <w:rFonts w:ascii="Georgia" w:eastAsia="Georgia" w:hAnsi="Georgia" w:cs="Georgia"/>
          <w:i/>
          <w:spacing w:val="-1"/>
          <w:sz w:val="32"/>
          <w:szCs w:val="32"/>
        </w:rPr>
        <w:t>n</w:t>
      </w:r>
      <w:r>
        <w:rPr>
          <w:rFonts w:ascii="Georgia" w:eastAsia="Georgia" w:hAnsi="Georgia" w:cs="Georgia"/>
          <w:i/>
          <w:spacing w:val="1"/>
          <w:sz w:val="32"/>
          <w:szCs w:val="32"/>
        </w:rPr>
        <w:t>i</w:t>
      </w:r>
      <w:r>
        <w:rPr>
          <w:rFonts w:ascii="Georgia" w:eastAsia="Georgia" w:hAnsi="Georgia" w:cs="Georgia"/>
          <w:i/>
          <w:sz w:val="32"/>
          <w:szCs w:val="32"/>
        </w:rPr>
        <w:t>t</w:t>
      </w:r>
      <w:r>
        <w:rPr>
          <w:rFonts w:ascii="Georgia" w:eastAsia="Georgia" w:hAnsi="Georgia" w:cs="Georgia"/>
          <w:i/>
          <w:spacing w:val="-14"/>
          <w:sz w:val="32"/>
          <w:szCs w:val="32"/>
        </w:rPr>
        <w:t xml:space="preserve"> </w:t>
      </w:r>
      <w:r>
        <w:rPr>
          <w:rFonts w:ascii="Georgia" w:eastAsia="Georgia" w:hAnsi="Georgia" w:cs="Georgia"/>
          <w:i/>
          <w:sz w:val="32"/>
          <w:szCs w:val="32"/>
        </w:rPr>
        <w:t>Step</w:t>
      </w:r>
      <w:r>
        <w:rPr>
          <w:rFonts w:ascii="Georgia" w:eastAsia="Georgia" w:hAnsi="Georgia" w:cs="Georgia"/>
          <w:i/>
          <w:spacing w:val="-6"/>
          <w:sz w:val="32"/>
          <w:szCs w:val="32"/>
        </w:rPr>
        <w:t xml:space="preserve"> </w:t>
      </w:r>
      <w:r>
        <w:rPr>
          <w:rFonts w:ascii="Georgia" w:eastAsia="Georgia" w:hAnsi="Georgia" w:cs="Georgia"/>
          <w:i/>
          <w:spacing w:val="1"/>
          <w:sz w:val="32"/>
          <w:szCs w:val="32"/>
        </w:rPr>
        <w:t>Si</w:t>
      </w:r>
      <w:r>
        <w:rPr>
          <w:rFonts w:ascii="Georgia" w:eastAsia="Georgia" w:hAnsi="Georgia" w:cs="Georgia"/>
          <w:i/>
          <w:sz w:val="32"/>
          <w:szCs w:val="32"/>
        </w:rPr>
        <w:t>g</w:t>
      </w:r>
      <w:r>
        <w:rPr>
          <w:rFonts w:ascii="Georgia" w:eastAsia="Georgia" w:hAnsi="Georgia" w:cs="Georgia"/>
          <w:i/>
          <w:spacing w:val="-1"/>
          <w:sz w:val="32"/>
          <w:szCs w:val="32"/>
        </w:rPr>
        <w:t>n</w:t>
      </w:r>
      <w:r>
        <w:rPr>
          <w:rFonts w:ascii="Georgia" w:eastAsia="Georgia" w:hAnsi="Georgia" w:cs="Georgia"/>
          <w:i/>
          <w:sz w:val="32"/>
          <w:szCs w:val="32"/>
        </w:rPr>
        <w:t>al'</w:t>
      </w:r>
      <w:r>
        <w:rPr>
          <w:rFonts w:ascii="Georgia" w:eastAsia="Georgia" w:hAnsi="Georgia" w:cs="Georgia"/>
          <w:i/>
          <w:spacing w:val="1"/>
          <w:sz w:val="32"/>
          <w:szCs w:val="32"/>
        </w:rPr>
        <w:t>)</w:t>
      </w:r>
      <w:r>
        <w:rPr>
          <w:rFonts w:ascii="Georgia" w:eastAsia="Georgia" w:hAnsi="Georgia" w:cs="Georgia"/>
          <w:i/>
          <w:sz w:val="32"/>
          <w:szCs w:val="32"/>
        </w:rPr>
        <w:t>;</w:t>
      </w:r>
    </w:p>
    <w:p w:rsidR="00094352" w:rsidRDefault="00094352">
      <w:pPr>
        <w:spacing w:before="15" w:line="220" w:lineRule="exact"/>
        <w:rPr>
          <w:sz w:val="22"/>
          <w:szCs w:val="22"/>
        </w:rPr>
      </w:pPr>
    </w:p>
    <w:p w:rsidR="00094352" w:rsidRPr="00953737" w:rsidRDefault="007942D8">
      <w:pPr>
        <w:spacing w:line="400" w:lineRule="exact"/>
        <w:ind w:left="120"/>
        <w:rPr>
          <w:rFonts w:ascii="Georgia" w:eastAsia="Georgia" w:hAnsi="Georgia" w:cs="Georgia"/>
          <w:color w:val="31849B" w:themeColor="accent5" w:themeShade="BF"/>
          <w:sz w:val="38"/>
          <w:szCs w:val="36"/>
          <w:u w:val="single"/>
        </w:rPr>
      </w:pPr>
      <w:r w:rsidRPr="00953737">
        <w:rPr>
          <w:rFonts w:ascii="Georgia" w:eastAsia="Georgia" w:hAnsi="Georgia" w:cs="Georgia"/>
          <w:b/>
          <w:color w:val="31849B" w:themeColor="accent5" w:themeShade="BF"/>
          <w:position w:val="-1"/>
          <w:sz w:val="38"/>
          <w:szCs w:val="36"/>
          <w:u w:val="single"/>
        </w:rPr>
        <w:t>Figure for unit s</w:t>
      </w:r>
      <w:r w:rsidRPr="00953737">
        <w:rPr>
          <w:rFonts w:ascii="Georgia" w:eastAsia="Georgia" w:hAnsi="Georgia" w:cs="Georgia"/>
          <w:b/>
          <w:color w:val="31849B" w:themeColor="accent5" w:themeShade="BF"/>
          <w:spacing w:val="1"/>
          <w:position w:val="-1"/>
          <w:sz w:val="38"/>
          <w:szCs w:val="36"/>
          <w:u w:val="single"/>
        </w:rPr>
        <w:t>t</w:t>
      </w:r>
      <w:r w:rsidRPr="00953737">
        <w:rPr>
          <w:rFonts w:ascii="Georgia" w:eastAsia="Georgia" w:hAnsi="Georgia" w:cs="Georgia"/>
          <w:b/>
          <w:color w:val="31849B" w:themeColor="accent5" w:themeShade="BF"/>
          <w:position w:val="-1"/>
          <w:sz w:val="38"/>
          <w:szCs w:val="36"/>
          <w:u w:val="single"/>
        </w:rPr>
        <w:t>ep</w:t>
      </w:r>
      <w:r w:rsidRPr="00953737">
        <w:rPr>
          <w:rFonts w:ascii="Georgia" w:eastAsia="Georgia" w:hAnsi="Georgia" w:cs="Georgia"/>
          <w:b/>
          <w:color w:val="31849B" w:themeColor="accent5" w:themeShade="BF"/>
          <w:spacing w:val="1"/>
          <w:position w:val="-1"/>
          <w:sz w:val="38"/>
          <w:szCs w:val="36"/>
          <w:u w:val="single"/>
        </w:rPr>
        <w:t xml:space="preserve"> </w:t>
      </w:r>
      <w:r w:rsidRPr="00953737">
        <w:rPr>
          <w:rFonts w:ascii="Georgia" w:eastAsia="Georgia" w:hAnsi="Georgia" w:cs="Georgia"/>
          <w:b/>
          <w:color w:val="31849B" w:themeColor="accent5" w:themeShade="BF"/>
          <w:position w:val="-1"/>
          <w:sz w:val="38"/>
          <w:szCs w:val="36"/>
          <w:u w:val="single"/>
        </w:rPr>
        <w:t>si</w:t>
      </w:r>
      <w:r w:rsidRPr="00953737">
        <w:rPr>
          <w:rFonts w:ascii="Georgia" w:eastAsia="Georgia" w:hAnsi="Georgia" w:cs="Georgia"/>
          <w:b/>
          <w:color w:val="31849B" w:themeColor="accent5" w:themeShade="BF"/>
          <w:spacing w:val="-1"/>
          <w:position w:val="-1"/>
          <w:sz w:val="38"/>
          <w:szCs w:val="36"/>
          <w:u w:val="single"/>
        </w:rPr>
        <w:t>gn</w:t>
      </w:r>
      <w:r w:rsidRPr="00953737">
        <w:rPr>
          <w:rFonts w:ascii="Georgia" w:eastAsia="Georgia" w:hAnsi="Georgia" w:cs="Georgia"/>
          <w:b/>
          <w:color w:val="31849B" w:themeColor="accent5" w:themeShade="BF"/>
          <w:position w:val="-1"/>
          <w:sz w:val="38"/>
          <w:szCs w:val="36"/>
          <w:u w:val="single"/>
        </w:rPr>
        <w:t>al co</w:t>
      </w:r>
      <w:r w:rsidRPr="00953737">
        <w:rPr>
          <w:rFonts w:ascii="Georgia" w:eastAsia="Georgia" w:hAnsi="Georgia" w:cs="Georgia"/>
          <w:b/>
          <w:color w:val="31849B" w:themeColor="accent5" w:themeShade="BF"/>
          <w:spacing w:val="-1"/>
          <w:position w:val="-1"/>
          <w:sz w:val="38"/>
          <w:szCs w:val="36"/>
          <w:u w:val="single"/>
        </w:rPr>
        <w:t>d</w:t>
      </w:r>
      <w:r w:rsidRPr="00953737">
        <w:rPr>
          <w:rFonts w:ascii="Georgia" w:eastAsia="Georgia" w:hAnsi="Georgia" w:cs="Georgia"/>
          <w:b/>
          <w:color w:val="31849B" w:themeColor="accent5" w:themeShade="BF"/>
          <w:position w:val="-1"/>
          <w:sz w:val="38"/>
          <w:szCs w:val="36"/>
          <w:u w:val="single"/>
        </w:rPr>
        <w:t>e:</w:t>
      </w:r>
    </w:p>
    <w:p w:rsidR="00094352" w:rsidRDefault="00094352">
      <w:pPr>
        <w:spacing w:before="9" w:line="120" w:lineRule="exact"/>
        <w:rPr>
          <w:sz w:val="13"/>
          <w:szCs w:val="13"/>
        </w:rPr>
      </w:pPr>
    </w:p>
    <w:p w:rsidR="00094352" w:rsidRDefault="00094352">
      <w:pPr>
        <w:spacing w:line="200" w:lineRule="exact"/>
      </w:pPr>
    </w:p>
    <w:p w:rsidR="00094352" w:rsidRDefault="00094352">
      <w:pPr>
        <w:spacing w:line="200" w:lineRule="exact"/>
      </w:pPr>
    </w:p>
    <w:p w:rsidR="00094352" w:rsidRDefault="00094352">
      <w:pPr>
        <w:spacing w:line="200" w:lineRule="exact"/>
      </w:pPr>
    </w:p>
    <w:p w:rsidR="00094352" w:rsidRDefault="00094352">
      <w:pPr>
        <w:spacing w:line="200" w:lineRule="exact"/>
      </w:pPr>
    </w:p>
    <w:p w:rsidR="00094352" w:rsidRDefault="00094352">
      <w:pPr>
        <w:spacing w:line="200" w:lineRule="exact"/>
      </w:pPr>
    </w:p>
    <w:p w:rsidR="00094352" w:rsidRDefault="00094352">
      <w:pPr>
        <w:spacing w:line="200" w:lineRule="exact"/>
      </w:pPr>
    </w:p>
    <w:p w:rsidR="00094352" w:rsidRDefault="00094352">
      <w:pPr>
        <w:spacing w:line="200" w:lineRule="exact"/>
      </w:pPr>
    </w:p>
    <w:p w:rsidR="00094352" w:rsidRDefault="00094352">
      <w:pPr>
        <w:spacing w:line="200" w:lineRule="exact"/>
      </w:pPr>
    </w:p>
    <w:p w:rsidR="00094352" w:rsidRDefault="00094352">
      <w:pPr>
        <w:spacing w:line="200" w:lineRule="exact"/>
      </w:pPr>
    </w:p>
    <w:p w:rsidR="00094352" w:rsidRDefault="00094352">
      <w:pPr>
        <w:spacing w:line="200" w:lineRule="exact"/>
      </w:pPr>
    </w:p>
    <w:p w:rsidR="00094352" w:rsidRDefault="00094352">
      <w:pPr>
        <w:spacing w:line="200" w:lineRule="exact"/>
      </w:pPr>
    </w:p>
    <w:p w:rsidR="00094352" w:rsidRDefault="00094352">
      <w:pPr>
        <w:spacing w:line="200" w:lineRule="exact"/>
      </w:pPr>
    </w:p>
    <w:p w:rsidR="00094352" w:rsidRDefault="00094352">
      <w:pPr>
        <w:spacing w:line="200" w:lineRule="exact"/>
      </w:pPr>
    </w:p>
    <w:p w:rsidR="00094352" w:rsidRDefault="00094352">
      <w:pPr>
        <w:spacing w:line="200" w:lineRule="exact"/>
      </w:pPr>
    </w:p>
    <w:p w:rsidR="00094352" w:rsidRDefault="00094352">
      <w:pPr>
        <w:spacing w:line="200" w:lineRule="exact"/>
      </w:pPr>
    </w:p>
    <w:p w:rsidR="00094352" w:rsidRDefault="00094352">
      <w:pPr>
        <w:spacing w:line="200" w:lineRule="exact"/>
      </w:pPr>
    </w:p>
    <w:p w:rsidR="00094352" w:rsidRDefault="00094352">
      <w:pPr>
        <w:spacing w:line="200" w:lineRule="exact"/>
      </w:pPr>
    </w:p>
    <w:p w:rsidR="00094352" w:rsidRDefault="00094352">
      <w:pPr>
        <w:spacing w:line="200" w:lineRule="exact"/>
      </w:pPr>
    </w:p>
    <w:p w:rsidR="00094352" w:rsidRDefault="00094352">
      <w:pPr>
        <w:spacing w:line="200" w:lineRule="exact"/>
      </w:pPr>
    </w:p>
    <w:p w:rsidR="00094352" w:rsidRDefault="00094352">
      <w:pPr>
        <w:spacing w:line="200" w:lineRule="exact"/>
      </w:pPr>
    </w:p>
    <w:p w:rsidR="00094352" w:rsidRDefault="00094352">
      <w:pPr>
        <w:spacing w:line="200" w:lineRule="exact"/>
      </w:pPr>
    </w:p>
    <w:p w:rsidR="00094352" w:rsidRDefault="00094352">
      <w:pPr>
        <w:spacing w:line="200" w:lineRule="exact"/>
      </w:pPr>
    </w:p>
    <w:p w:rsidR="00094352" w:rsidRDefault="00094352">
      <w:pPr>
        <w:spacing w:line="200" w:lineRule="exact"/>
      </w:pPr>
    </w:p>
    <w:p w:rsidR="00094352" w:rsidRDefault="00094352">
      <w:pPr>
        <w:spacing w:line="200" w:lineRule="exact"/>
      </w:pPr>
    </w:p>
    <w:p w:rsidR="00094352" w:rsidRDefault="00094352">
      <w:pPr>
        <w:spacing w:line="200" w:lineRule="exact"/>
      </w:pPr>
    </w:p>
    <w:p w:rsidR="00094352" w:rsidRDefault="00094352">
      <w:pPr>
        <w:spacing w:line="200" w:lineRule="exact"/>
      </w:pPr>
    </w:p>
    <w:p w:rsidR="00094352" w:rsidRDefault="00094352">
      <w:pPr>
        <w:spacing w:line="200" w:lineRule="exact"/>
      </w:pPr>
    </w:p>
    <w:p w:rsidR="00094352" w:rsidRDefault="00094352">
      <w:pPr>
        <w:spacing w:line="200" w:lineRule="exact"/>
      </w:pPr>
    </w:p>
    <w:p w:rsidR="00094352" w:rsidRDefault="00094352">
      <w:pPr>
        <w:spacing w:line="200" w:lineRule="exact"/>
      </w:pPr>
    </w:p>
    <w:p w:rsidR="00094352" w:rsidRDefault="00094352">
      <w:pPr>
        <w:spacing w:line="200" w:lineRule="exact"/>
      </w:pPr>
    </w:p>
    <w:p w:rsidR="00094352" w:rsidRDefault="00094352">
      <w:pPr>
        <w:spacing w:line="200" w:lineRule="exact"/>
      </w:pPr>
    </w:p>
    <w:p w:rsidR="00094352" w:rsidRDefault="00094352">
      <w:pPr>
        <w:spacing w:line="200" w:lineRule="exact"/>
      </w:pPr>
    </w:p>
    <w:p w:rsidR="00094352" w:rsidRDefault="00094352">
      <w:pPr>
        <w:spacing w:line="200" w:lineRule="exact"/>
      </w:pPr>
    </w:p>
    <w:p w:rsidR="00094352" w:rsidRPr="00FB3DE3" w:rsidRDefault="007942D8">
      <w:pPr>
        <w:spacing w:before="11"/>
        <w:ind w:left="106"/>
        <w:rPr>
          <w:rFonts w:ascii="Georgia" w:eastAsia="Georgia" w:hAnsi="Georgia" w:cs="Georgia"/>
          <w:sz w:val="50"/>
          <w:szCs w:val="44"/>
        </w:rPr>
      </w:pPr>
      <w:r w:rsidRPr="00FB3DE3">
        <w:rPr>
          <w:rFonts w:ascii="Georgia" w:eastAsia="Georgia" w:hAnsi="Georgia" w:cs="Georgia"/>
          <w:b/>
          <w:color w:val="1F487C"/>
          <w:sz w:val="50"/>
          <w:szCs w:val="44"/>
          <w:u w:val="thick" w:color="1F487C"/>
        </w:rPr>
        <w:t>D</w:t>
      </w:r>
      <w:r w:rsidRPr="00FB3DE3">
        <w:rPr>
          <w:rFonts w:ascii="Georgia" w:eastAsia="Georgia" w:hAnsi="Georgia" w:cs="Georgia"/>
          <w:b/>
          <w:color w:val="1F487C"/>
          <w:spacing w:val="1"/>
          <w:sz w:val="50"/>
          <w:szCs w:val="44"/>
          <w:u w:val="thick" w:color="1F487C"/>
        </w:rPr>
        <w:t>i</w:t>
      </w:r>
      <w:r w:rsidRPr="00FB3DE3">
        <w:rPr>
          <w:rFonts w:ascii="Georgia" w:eastAsia="Georgia" w:hAnsi="Georgia" w:cs="Georgia"/>
          <w:b/>
          <w:color w:val="1F487C"/>
          <w:sz w:val="50"/>
          <w:szCs w:val="44"/>
          <w:u w:val="thick" w:color="1F487C"/>
        </w:rPr>
        <w:t>scussi</w:t>
      </w:r>
      <w:r w:rsidRPr="00FB3DE3">
        <w:rPr>
          <w:rFonts w:ascii="Georgia" w:eastAsia="Georgia" w:hAnsi="Georgia" w:cs="Georgia"/>
          <w:b/>
          <w:color w:val="1F487C"/>
          <w:spacing w:val="3"/>
          <w:sz w:val="50"/>
          <w:szCs w:val="44"/>
          <w:u w:val="thick" w:color="1F487C"/>
        </w:rPr>
        <w:t>o</w:t>
      </w:r>
      <w:r w:rsidRPr="00FB3DE3">
        <w:rPr>
          <w:rFonts w:ascii="Georgia" w:eastAsia="Georgia" w:hAnsi="Georgia" w:cs="Georgia"/>
          <w:b/>
          <w:color w:val="1F487C"/>
          <w:sz w:val="50"/>
          <w:szCs w:val="44"/>
          <w:u w:val="thick" w:color="1F487C"/>
        </w:rPr>
        <w:t>n:</w:t>
      </w:r>
    </w:p>
    <w:p w:rsidR="00094352" w:rsidRPr="00FB3DE3" w:rsidRDefault="00094352">
      <w:pPr>
        <w:spacing w:before="4" w:line="240" w:lineRule="exact"/>
        <w:rPr>
          <w:sz w:val="30"/>
          <w:szCs w:val="24"/>
        </w:rPr>
      </w:pPr>
    </w:p>
    <w:p w:rsidR="00094352" w:rsidRPr="00FB3DE3" w:rsidRDefault="007942D8">
      <w:pPr>
        <w:ind w:left="480"/>
        <w:rPr>
          <w:rFonts w:ascii="Georgia" w:eastAsia="Georgia" w:hAnsi="Georgia" w:cs="Georgia"/>
          <w:sz w:val="38"/>
          <w:szCs w:val="32"/>
        </w:rPr>
      </w:pPr>
      <w:r w:rsidRPr="00FB3DE3">
        <w:rPr>
          <w:rFonts w:ascii="Wingdings" w:eastAsia="Wingdings" w:hAnsi="Wingdings" w:cs="Wingdings"/>
          <w:sz w:val="38"/>
          <w:szCs w:val="32"/>
        </w:rPr>
        <w:t></w:t>
      </w:r>
      <w:r w:rsidRPr="00FB3DE3">
        <w:rPr>
          <w:spacing w:val="23"/>
          <w:sz w:val="38"/>
          <w:szCs w:val="32"/>
        </w:rPr>
        <w:t xml:space="preserve"> </w:t>
      </w:r>
      <w:r w:rsidRPr="00FB3DE3">
        <w:rPr>
          <w:rFonts w:ascii="Georgia" w:eastAsia="Georgia" w:hAnsi="Georgia" w:cs="Georgia"/>
          <w:sz w:val="38"/>
          <w:szCs w:val="32"/>
        </w:rPr>
        <w:t>F</w:t>
      </w:r>
      <w:r w:rsidRPr="00FB3DE3">
        <w:rPr>
          <w:rFonts w:ascii="Georgia" w:eastAsia="Georgia" w:hAnsi="Georgia" w:cs="Georgia"/>
          <w:spacing w:val="1"/>
          <w:sz w:val="38"/>
          <w:szCs w:val="32"/>
        </w:rPr>
        <w:t>o</w:t>
      </w:r>
      <w:r w:rsidRPr="00FB3DE3">
        <w:rPr>
          <w:rFonts w:ascii="Georgia" w:eastAsia="Georgia" w:hAnsi="Georgia" w:cs="Georgia"/>
          <w:sz w:val="38"/>
          <w:szCs w:val="32"/>
        </w:rPr>
        <w:t>r</w:t>
      </w:r>
      <w:r w:rsidRPr="00FB3DE3">
        <w:rPr>
          <w:rFonts w:ascii="Georgia" w:eastAsia="Georgia" w:hAnsi="Georgia" w:cs="Georgia"/>
          <w:spacing w:val="-6"/>
          <w:sz w:val="38"/>
          <w:szCs w:val="32"/>
        </w:rPr>
        <w:t xml:space="preserve"> </w:t>
      </w:r>
      <w:r w:rsidRPr="00FB3DE3">
        <w:rPr>
          <w:rFonts w:ascii="Georgia" w:eastAsia="Georgia" w:hAnsi="Georgia" w:cs="Georgia"/>
          <w:spacing w:val="-1"/>
          <w:sz w:val="38"/>
          <w:szCs w:val="32"/>
        </w:rPr>
        <w:t>s</w:t>
      </w:r>
      <w:r w:rsidRPr="00FB3DE3">
        <w:rPr>
          <w:rFonts w:ascii="Georgia" w:eastAsia="Georgia" w:hAnsi="Georgia" w:cs="Georgia"/>
          <w:sz w:val="38"/>
          <w:szCs w:val="32"/>
        </w:rPr>
        <w:t>i</w:t>
      </w:r>
      <w:r w:rsidRPr="00FB3DE3">
        <w:rPr>
          <w:rFonts w:ascii="Georgia" w:eastAsia="Georgia" w:hAnsi="Georgia" w:cs="Georgia"/>
          <w:spacing w:val="1"/>
          <w:sz w:val="38"/>
          <w:szCs w:val="32"/>
        </w:rPr>
        <w:t>nu</w:t>
      </w:r>
      <w:r w:rsidRPr="00FB3DE3">
        <w:rPr>
          <w:rFonts w:ascii="Georgia" w:eastAsia="Georgia" w:hAnsi="Georgia" w:cs="Georgia"/>
          <w:spacing w:val="-1"/>
          <w:sz w:val="38"/>
          <w:szCs w:val="32"/>
        </w:rPr>
        <w:t>s</w:t>
      </w:r>
      <w:r w:rsidRPr="00FB3DE3">
        <w:rPr>
          <w:rFonts w:ascii="Georgia" w:eastAsia="Georgia" w:hAnsi="Georgia" w:cs="Georgia"/>
          <w:sz w:val="38"/>
          <w:szCs w:val="32"/>
        </w:rPr>
        <w:t>o</w:t>
      </w:r>
      <w:r w:rsidRPr="00FB3DE3">
        <w:rPr>
          <w:rFonts w:ascii="Georgia" w:eastAsia="Georgia" w:hAnsi="Georgia" w:cs="Georgia"/>
          <w:spacing w:val="3"/>
          <w:sz w:val="38"/>
          <w:szCs w:val="32"/>
        </w:rPr>
        <w:t>i</w:t>
      </w:r>
      <w:r w:rsidRPr="00FB3DE3">
        <w:rPr>
          <w:rFonts w:ascii="Georgia" w:eastAsia="Georgia" w:hAnsi="Georgia" w:cs="Georgia"/>
          <w:sz w:val="38"/>
          <w:szCs w:val="32"/>
        </w:rPr>
        <w:t>dal</w:t>
      </w:r>
      <w:r w:rsidRPr="00FB3DE3">
        <w:rPr>
          <w:rFonts w:ascii="Georgia" w:eastAsia="Georgia" w:hAnsi="Georgia" w:cs="Georgia"/>
          <w:spacing w:val="-14"/>
          <w:sz w:val="38"/>
          <w:szCs w:val="32"/>
        </w:rPr>
        <w:t xml:space="preserve"> </w:t>
      </w:r>
      <w:r w:rsidRPr="00FB3DE3">
        <w:rPr>
          <w:rFonts w:ascii="Georgia" w:eastAsia="Georgia" w:hAnsi="Georgia" w:cs="Georgia"/>
          <w:spacing w:val="-1"/>
          <w:sz w:val="38"/>
          <w:szCs w:val="32"/>
        </w:rPr>
        <w:t>s</w:t>
      </w:r>
      <w:r w:rsidRPr="00FB3DE3">
        <w:rPr>
          <w:rFonts w:ascii="Georgia" w:eastAsia="Georgia" w:hAnsi="Georgia" w:cs="Georgia"/>
          <w:spacing w:val="2"/>
          <w:sz w:val="38"/>
          <w:szCs w:val="32"/>
        </w:rPr>
        <w:t>i</w:t>
      </w:r>
      <w:r w:rsidRPr="00FB3DE3">
        <w:rPr>
          <w:rFonts w:ascii="Georgia" w:eastAsia="Georgia" w:hAnsi="Georgia" w:cs="Georgia"/>
          <w:sz w:val="38"/>
          <w:szCs w:val="32"/>
        </w:rPr>
        <w:t>g</w:t>
      </w:r>
      <w:r w:rsidRPr="00FB3DE3">
        <w:rPr>
          <w:rFonts w:ascii="Georgia" w:eastAsia="Georgia" w:hAnsi="Georgia" w:cs="Georgia"/>
          <w:spacing w:val="1"/>
          <w:sz w:val="38"/>
          <w:szCs w:val="32"/>
        </w:rPr>
        <w:t>n</w:t>
      </w:r>
      <w:r w:rsidRPr="00FB3DE3">
        <w:rPr>
          <w:rFonts w:ascii="Georgia" w:eastAsia="Georgia" w:hAnsi="Georgia" w:cs="Georgia"/>
          <w:sz w:val="38"/>
          <w:szCs w:val="32"/>
        </w:rPr>
        <w:t>al</w:t>
      </w:r>
      <w:r w:rsidRPr="00FB3DE3">
        <w:rPr>
          <w:rFonts w:ascii="Georgia" w:eastAsia="Georgia" w:hAnsi="Georgia" w:cs="Georgia"/>
          <w:spacing w:val="-7"/>
          <w:sz w:val="38"/>
          <w:szCs w:val="32"/>
        </w:rPr>
        <w:t xml:space="preserve"> </w:t>
      </w:r>
      <w:r w:rsidRPr="00FB3DE3">
        <w:rPr>
          <w:rFonts w:ascii="Georgia" w:eastAsia="Georgia" w:hAnsi="Georgia" w:cs="Georgia"/>
          <w:spacing w:val="-1"/>
          <w:sz w:val="38"/>
          <w:szCs w:val="32"/>
        </w:rPr>
        <w:t>T</w:t>
      </w:r>
      <w:r w:rsidRPr="00FB3DE3">
        <w:rPr>
          <w:rFonts w:ascii="Georgia" w:eastAsia="Georgia" w:hAnsi="Georgia" w:cs="Georgia"/>
          <w:spacing w:val="1"/>
          <w:sz w:val="38"/>
          <w:szCs w:val="32"/>
        </w:rPr>
        <w:t>h</w:t>
      </w:r>
      <w:r w:rsidRPr="00FB3DE3">
        <w:rPr>
          <w:rFonts w:ascii="Georgia" w:eastAsia="Georgia" w:hAnsi="Georgia" w:cs="Georgia"/>
          <w:sz w:val="38"/>
          <w:szCs w:val="32"/>
        </w:rPr>
        <w:t>e</w:t>
      </w:r>
      <w:r w:rsidRPr="00FB3DE3">
        <w:rPr>
          <w:rFonts w:ascii="Georgia" w:eastAsia="Georgia" w:hAnsi="Georgia" w:cs="Georgia"/>
          <w:spacing w:val="-4"/>
          <w:sz w:val="38"/>
          <w:szCs w:val="32"/>
        </w:rPr>
        <w:t xml:space="preserve"> </w:t>
      </w:r>
      <w:r w:rsidRPr="00FB3DE3">
        <w:rPr>
          <w:rFonts w:ascii="Georgia" w:eastAsia="Georgia" w:hAnsi="Georgia" w:cs="Georgia"/>
          <w:spacing w:val="-1"/>
          <w:sz w:val="38"/>
          <w:szCs w:val="32"/>
        </w:rPr>
        <w:t>s</w:t>
      </w:r>
      <w:r w:rsidRPr="00FB3DE3">
        <w:rPr>
          <w:rFonts w:ascii="Georgia" w:eastAsia="Georgia" w:hAnsi="Georgia" w:cs="Georgia"/>
          <w:sz w:val="38"/>
          <w:szCs w:val="32"/>
        </w:rPr>
        <w:t>i</w:t>
      </w:r>
      <w:r w:rsidRPr="00FB3DE3">
        <w:rPr>
          <w:rFonts w:ascii="Georgia" w:eastAsia="Georgia" w:hAnsi="Georgia" w:cs="Georgia"/>
          <w:spacing w:val="1"/>
          <w:sz w:val="38"/>
          <w:szCs w:val="32"/>
        </w:rPr>
        <w:t>n</w:t>
      </w:r>
      <w:r w:rsidRPr="00FB3DE3">
        <w:rPr>
          <w:rFonts w:ascii="Georgia" w:eastAsia="Georgia" w:hAnsi="Georgia" w:cs="Georgia"/>
          <w:sz w:val="38"/>
          <w:szCs w:val="32"/>
        </w:rPr>
        <w:t>(</w:t>
      </w:r>
      <w:r w:rsidRPr="00FB3DE3">
        <w:rPr>
          <w:rFonts w:ascii="Georgia" w:eastAsia="Georgia" w:hAnsi="Georgia" w:cs="Georgia"/>
          <w:spacing w:val="1"/>
          <w:sz w:val="38"/>
          <w:szCs w:val="32"/>
        </w:rPr>
        <w:t>n</w:t>
      </w:r>
      <w:r w:rsidRPr="00FB3DE3">
        <w:rPr>
          <w:rFonts w:ascii="Georgia" w:eastAsia="Georgia" w:hAnsi="Georgia" w:cs="Georgia"/>
          <w:sz w:val="38"/>
          <w:szCs w:val="32"/>
        </w:rPr>
        <w:t>)</w:t>
      </w:r>
      <w:r w:rsidRPr="00FB3DE3">
        <w:rPr>
          <w:rFonts w:ascii="Georgia" w:eastAsia="Georgia" w:hAnsi="Georgia" w:cs="Georgia"/>
          <w:spacing w:val="-8"/>
          <w:sz w:val="38"/>
          <w:szCs w:val="32"/>
        </w:rPr>
        <w:t xml:space="preserve"> </w:t>
      </w:r>
      <w:r w:rsidRPr="00FB3DE3">
        <w:rPr>
          <w:rFonts w:ascii="Georgia" w:eastAsia="Georgia" w:hAnsi="Georgia" w:cs="Georgia"/>
          <w:spacing w:val="2"/>
          <w:sz w:val="38"/>
          <w:szCs w:val="32"/>
        </w:rPr>
        <w:t>f</w:t>
      </w:r>
      <w:r w:rsidRPr="00FB3DE3">
        <w:rPr>
          <w:rFonts w:ascii="Georgia" w:eastAsia="Georgia" w:hAnsi="Georgia" w:cs="Georgia"/>
          <w:spacing w:val="1"/>
          <w:sz w:val="38"/>
          <w:szCs w:val="32"/>
        </w:rPr>
        <w:t>u</w:t>
      </w:r>
      <w:r w:rsidRPr="00FB3DE3">
        <w:rPr>
          <w:rFonts w:ascii="Georgia" w:eastAsia="Georgia" w:hAnsi="Georgia" w:cs="Georgia"/>
          <w:sz w:val="38"/>
          <w:szCs w:val="32"/>
        </w:rPr>
        <w:t>ncti</w:t>
      </w:r>
      <w:r w:rsidRPr="00FB3DE3">
        <w:rPr>
          <w:rFonts w:ascii="Georgia" w:eastAsia="Georgia" w:hAnsi="Georgia" w:cs="Georgia"/>
          <w:spacing w:val="1"/>
          <w:sz w:val="38"/>
          <w:szCs w:val="32"/>
        </w:rPr>
        <w:t>o</w:t>
      </w:r>
      <w:r w:rsidRPr="00FB3DE3">
        <w:rPr>
          <w:rFonts w:ascii="Georgia" w:eastAsia="Georgia" w:hAnsi="Georgia" w:cs="Georgia"/>
          <w:sz w:val="38"/>
          <w:szCs w:val="32"/>
        </w:rPr>
        <w:t>n</w:t>
      </w:r>
      <w:r w:rsidRPr="00FB3DE3">
        <w:rPr>
          <w:rFonts w:ascii="Georgia" w:eastAsia="Georgia" w:hAnsi="Georgia" w:cs="Georgia"/>
          <w:spacing w:val="-12"/>
          <w:sz w:val="38"/>
          <w:szCs w:val="32"/>
        </w:rPr>
        <w:t xml:space="preserve"> </w:t>
      </w:r>
      <w:r w:rsidRPr="00FB3DE3">
        <w:rPr>
          <w:rFonts w:ascii="Georgia" w:eastAsia="Georgia" w:hAnsi="Georgia" w:cs="Georgia"/>
          <w:sz w:val="38"/>
          <w:szCs w:val="32"/>
        </w:rPr>
        <w:t>r</w:t>
      </w:r>
      <w:r w:rsidRPr="00FB3DE3">
        <w:rPr>
          <w:rFonts w:ascii="Georgia" w:eastAsia="Georgia" w:hAnsi="Georgia" w:cs="Georgia"/>
          <w:spacing w:val="-1"/>
          <w:sz w:val="38"/>
          <w:szCs w:val="32"/>
        </w:rPr>
        <w:t>e</w:t>
      </w:r>
      <w:r w:rsidRPr="00FB3DE3">
        <w:rPr>
          <w:rFonts w:ascii="Georgia" w:eastAsia="Georgia" w:hAnsi="Georgia" w:cs="Georgia"/>
          <w:sz w:val="38"/>
          <w:szCs w:val="32"/>
        </w:rPr>
        <w:t>t</w:t>
      </w:r>
      <w:r w:rsidRPr="00FB3DE3">
        <w:rPr>
          <w:rFonts w:ascii="Georgia" w:eastAsia="Georgia" w:hAnsi="Georgia" w:cs="Georgia"/>
          <w:spacing w:val="1"/>
          <w:sz w:val="38"/>
          <w:szCs w:val="32"/>
        </w:rPr>
        <w:t>u</w:t>
      </w:r>
      <w:r w:rsidRPr="00FB3DE3">
        <w:rPr>
          <w:rFonts w:ascii="Georgia" w:eastAsia="Georgia" w:hAnsi="Georgia" w:cs="Georgia"/>
          <w:spacing w:val="-1"/>
          <w:sz w:val="38"/>
          <w:szCs w:val="32"/>
        </w:rPr>
        <w:t>r</w:t>
      </w:r>
      <w:r w:rsidRPr="00FB3DE3">
        <w:rPr>
          <w:rFonts w:ascii="Georgia" w:eastAsia="Georgia" w:hAnsi="Georgia" w:cs="Georgia"/>
          <w:spacing w:val="3"/>
          <w:sz w:val="38"/>
          <w:szCs w:val="32"/>
        </w:rPr>
        <w:t>n</w:t>
      </w:r>
      <w:r w:rsidRPr="00FB3DE3">
        <w:rPr>
          <w:rFonts w:ascii="Georgia" w:eastAsia="Georgia" w:hAnsi="Georgia" w:cs="Georgia"/>
          <w:sz w:val="38"/>
          <w:szCs w:val="32"/>
        </w:rPr>
        <w:t>s</w:t>
      </w:r>
      <w:r w:rsidRPr="00FB3DE3">
        <w:rPr>
          <w:rFonts w:ascii="Georgia" w:eastAsia="Georgia" w:hAnsi="Georgia" w:cs="Georgia"/>
          <w:spacing w:val="-11"/>
          <w:sz w:val="38"/>
          <w:szCs w:val="32"/>
        </w:rPr>
        <w:t xml:space="preserve"> </w:t>
      </w:r>
      <w:r w:rsidRPr="00FB3DE3">
        <w:rPr>
          <w:rFonts w:ascii="Georgia" w:eastAsia="Georgia" w:hAnsi="Georgia" w:cs="Georgia"/>
          <w:spacing w:val="2"/>
          <w:sz w:val="38"/>
          <w:szCs w:val="32"/>
        </w:rPr>
        <w:t>a</w:t>
      </w:r>
      <w:r w:rsidRPr="00FB3DE3">
        <w:rPr>
          <w:rFonts w:ascii="Georgia" w:eastAsia="Georgia" w:hAnsi="Georgia" w:cs="Georgia"/>
          <w:sz w:val="38"/>
          <w:szCs w:val="32"/>
        </w:rPr>
        <w:t>n</w:t>
      </w:r>
      <w:r w:rsidRPr="00FB3DE3">
        <w:rPr>
          <w:rFonts w:ascii="Georgia" w:eastAsia="Georgia" w:hAnsi="Georgia" w:cs="Georgia"/>
          <w:spacing w:val="-3"/>
          <w:sz w:val="38"/>
          <w:szCs w:val="32"/>
        </w:rPr>
        <w:t xml:space="preserve"> </w:t>
      </w:r>
      <w:r w:rsidRPr="00FB3DE3">
        <w:rPr>
          <w:rFonts w:ascii="Georgia" w:eastAsia="Georgia" w:hAnsi="Georgia" w:cs="Georgia"/>
          <w:sz w:val="38"/>
          <w:szCs w:val="32"/>
        </w:rPr>
        <w:t>array</w:t>
      </w:r>
      <w:r w:rsidRPr="00FB3DE3">
        <w:rPr>
          <w:rFonts w:ascii="Georgia" w:eastAsia="Georgia" w:hAnsi="Georgia" w:cs="Georgia"/>
          <w:spacing w:val="-6"/>
          <w:sz w:val="38"/>
          <w:szCs w:val="32"/>
        </w:rPr>
        <w:t xml:space="preserve"> </w:t>
      </w:r>
      <w:r w:rsidRPr="00FB3DE3">
        <w:rPr>
          <w:rFonts w:ascii="Georgia" w:eastAsia="Georgia" w:hAnsi="Georgia" w:cs="Georgia"/>
          <w:sz w:val="38"/>
          <w:szCs w:val="32"/>
        </w:rPr>
        <w:t>w</w:t>
      </w:r>
      <w:r w:rsidRPr="00FB3DE3">
        <w:rPr>
          <w:rFonts w:ascii="Georgia" w:eastAsia="Georgia" w:hAnsi="Georgia" w:cs="Georgia"/>
          <w:spacing w:val="-1"/>
          <w:sz w:val="38"/>
          <w:szCs w:val="32"/>
        </w:rPr>
        <w:t>h</w:t>
      </w:r>
      <w:r w:rsidRPr="00FB3DE3">
        <w:rPr>
          <w:rFonts w:ascii="Georgia" w:eastAsia="Georgia" w:hAnsi="Georgia" w:cs="Georgia"/>
          <w:spacing w:val="2"/>
          <w:sz w:val="38"/>
          <w:szCs w:val="32"/>
        </w:rPr>
        <w:t>i</w:t>
      </w:r>
      <w:r w:rsidRPr="00FB3DE3">
        <w:rPr>
          <w:rFonts w:ascii="Georgia" w:eastAsia="Georgia" w:hAnsi="Georgia" w:cs="Georgia"/>
          <w:spacing w:val="1"/>
          <w:sz w:val="38"/>
          <w:szCs w:val="32"/>
        </w:rPr>
        <w:t>c</w:t>
      </w:r>
      <w:r w:rsidRPr="00FB3DE3">
        <w:rPr>
          <w:rFonts w:ascii="Georgia" w:eastAsia="Georgia" w:hAnsi="Georgia" w:cs="Georgia"/>
          <w:sz w:val="38"/>
          <w:szCs w:val="32"/>
        </w:rPr>
        <w:t>h</w:t>
      </w:r>
    </w:p>
    <w:p w:rsidR="00094352" w:rsidRPr="00FB3DE3" w:rsidRDefault="007942D8">
      <w:pPr>
        <w:spacing w:before="1"/>
        <w:ind w:left="840"/>
        <w:rPr>
          <w:rFonts w:ascii="Georgia" w:eastAsia="Georgia" w:hAnsi="Georgia" w:cs="Georgia"/>
          <w:sz w:val="38"/>
          <w:szCs w:val="32"/>
        </w:rPr>
        <w:sectPr w:rsidR="00094352" w:rsidRPr="00FB3DE3" w:rsidSect="00E50FEF">
          <w:pgSz w:w="12240" w:h="15840"/>
          <w:pgMar w:top="2460" w:right="940" w:bottom="280" w:left="1320" w:header="1516" w:footer="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  <w:r w:rsidRPr="00FB3DE3">
        <w:rPr>
          <w:rFonts w:ascii="Georgia" w:eastAsia="Georgia" w:hAnsi="Georgia" w:cs="Georgia"/>
          <w:sz w:val="38"/>
          <w:szCs w:val="32"/>
        </w:rPr>
        <w:t>co</w:t>
      </w:r>
      <w:r w:rsidRPr="00FB3DE3">
        <w:rPr>
          <w:rFonts w:ascii="Georgia" w:eastAsia="Georgia" w:hAnsi="Georgia" w:cs="Georgia"/>
          <w:spacing w:val="1"/>
          <w:sz w:val="38"/>
          <w:szCs w:val="32"/>
        </w:rPr>
        <w:t>r</w:t>
      </w:r>
      <w:r w:rsidRPr="00FB3DE3">
        <w:rPr>
          <w:rFonts w:ascii="Georgia" w:eastAsia="Georgia" w:hAnsi="Georgia" w:cs="Georgia"/>
          <w:spacing w:val="-1"/>
          <w:sz w:val="38"/>
          <w:szCs w:val="32"/>
        </w:rPr>
        <w:t>r</w:t>
      </w:r>
      <w:r w:rsidRPr="00FB3DE3">
        <w:rPr>
          <w:rFonts w:ascii="Georgia" w:eastAsia="Georgia" w:hAnsi="Georgia" w:cs="Georgia"/>
          <w:spacing w:val="2"/>
          <w:sz w:val="38"/>
          <w:szCs w:val="32"/>
        </w:rPr>
        <w:t>e</w:t>
      </w:r>
      <w:r w:rsidRPr="00FB3DE3">
        <w:rPr>
          <w:rFonts w:ascii="Georgia" w:eastAsia="Georgia" w:hAnsi="Georgia" w:cs="Georgia"/>
          <w:spacing w:val="-1"/>
          <w:sz w:val="38"/>
          <w:szCs w:val="32"/>
        </w:rPr>
        <w:t>s</w:t>
      </w:r>
      <w:r w:rsidRPr="00FB3DE3">
        <w:rPr>
          <w:rFonts w:ascii="Georgia" w:eastAsia="Georgia" w:hAnsi="Georgia" w:cs="Georgia"/>
          <w:sz w:val="38"/>
          <w:szCs w:val="32"/>
        </w:rPr>
        <w:t>po</w:t>
      </w:r>
      <w:r w:rsidRPr="00FB3DE3">
        <w:rPr>
          <w:rFonts w:ascii="Georgia" w:eastAsia="Georgia" w:hAnsi="Georgia" w:cs="Georgia"/>
          <w:spacing w:val="2"/>
          <w:sz w:val="38"/>
          <w:szCs w:val="32"/>
        </w:rPr>
        <w:t>n</w:t>
      </w:r>
      <w:r w:rsidRPr="00FB3DE3">
        <w:rPr>
          <w:rFonts w:ascii="Georgia" w:eastAsia="Georgia" w:hAnsi="Georgia" w:cs="Georgia"/>
          <w:spacing w:val="1"/>
          <w:sz w:val="38"/>
          <w:szCs w:val="32"/>
        </w:rPr>
        <w:t>d</w:t>
      </w:r>
      <w:r w:rsidRPr="00FB3DE3">
        <w:rPr>
          <w:rFonts w:ascii="Georgia" w:eastAsia="Georgia" w:hAnsi="Georgia" w:cs="Georgia"/>
          <w:sz w:val="38"/>
          <w:szCs w:val="32"/>
        </w:rPr>
        <w:t>s</w:t>
      </w:r>
      <w:r w:rsidRPr="00FB3DE3">
        <w:rPr>
          <w:rFonts w:ascii="Georgia" w:eastAsia="Georgia" w:hAnsi="Georgia" w:cs="Georgia"/>
          <w:spacing w:val="-18"/>
          <w:sz w:val="38"/>
          <w:szCs w:val="32"/>
        </w:rPr>
        <w:t xml:space="preserve"> </w:t>
      </w:r>
      <w:r w:rsidRPr="00FB3DE3">
        <w:rPr>
          <w:rFonts w:ascii="Georgia" w:eastAsia="Georgia" w:hAnsi="Georgia" w:cs="Georgia"/>
          <w:sz w:val="38"/>
          <w:szCs w:val="32"/>
        </w:rPr>
        <w:t xml:space="preserve">to </w:t>
      </w:r>
      <w:r w:rsidRPr="00FB3DE3">
        <w:rPr>
          <w:rFonts w:ascii="Georgia" w:eastAsia="Georgia" w:hAnsi="Georgia" w:cs="Georgia"/>
          <w:spacing w:val="-1"/>
          <w:sz w:val="38"/>
          <w:szCs w:val="32"/>
        </w:rPr>
        <w:t>s</w:t>
      </w:r>
      <w:r w:rsidRPr="00FB3DE3">
        <w:rPr>
          <w:rFonts w:ascii="Georgia" w:eastAsia="Georgia" w:hAnsi="Georgia" w:cs="Georgia"/>
          <w:spacing w:val="2"/>
          <w:sz w:val="38"/>
          <w:szCs w:val="32"/>
        </w:rPr>
        <w:t>i</w:t>
      </w:r>
      <w:r w:rsidRPr="00FB3DE3">
        <w:rPr>
          <w:rFonts w:ascii="Georgia" w:eastAsia="Georgia" w:hAnsi="Georgia" w:cs="Georgia"/>
          <w:sz w:val="38"/>
          <w:szCs w:val="32"/>
        </w:rPr>
        <w:t>ne</w:t>
      </w:r>
      <w:r w:rsidRPr="00FB3DE3">
        <w:rPr>
          <w:rFonts w:ascii="Georgia" w:eastAsia="Georgia" w:hAnsi="Georgia" w:cs="Georgia"/>
          <w:spacing w:val="-5"/>
          <w:sz w:val="38"/>
          <w:szCs w:val="32"/>
        </w:rPr>
        <w:t xml:space="preserve"> </w:t>
      </w:r>
      <w:r w:rsidRPr="00FB3DE3">
        <w:rPr>
          <w:rFonts w:ascii="Georgia" w:eastAsia="Georgia" w:hAnsi="Georgia" w:cs="Georgia"/>
          <w:sz w:val="38"/>
          <w:szCs w:val="32"/>
        </w:rPr>
        <w:t>val</w:t>
      </w:r>
      <w:r w:rsidRPr="00FB3DE3">
        <w:rPr>
          <w:rFonts w:ascii="Georgia" w:eastAsia="Georgia" w:hAnsi="Georgia" w:cs="Georgia"/>
          <w:spacing w:val="1"/>
          <w:sz w:val="38"/>
          <w:szCs w:val="32"/>
        </w:rPr>
        <w:t>u</w:t>
      </w:r>
      <w:r w:rsidRPr="00FB3DE3">
        <w:rPr>
          <w:rFonts w:ascii="Georgia" w:eastAsia="Georgia" w:hAnsi="Georgia" w:cs="Georgia"/>
          <w:sz w:val="38"/>
          <w:szCs w:val="32"/>
        </w:rPr>
        <w:t>e</w:t>
      </w:r>
      <w:r w:rsidRPr="00FB3DE3">
        <w:rPr>
          <w:rFonts w:ascii="Georgia" w:eastAsia="Georgia" w:hAnsi="Georgia" w:cs="Georgia"/>
          <w:spacing w:val="-7"/>
          <w:sz w:val="38"/>
          <w:szCs w:val="32"/>
        </w:rPr>
        <w:t xml:space="preserve"> </w:t>
      </w:r>
      <w:r w:rsidRPr="00FB3DE3">
        <w:rPr>
          <w:rFonts w:ascii="Georgia" w:eastAsia="Georgia" w:hAnsi="Georgia" w:cs="Georgia"/>
          <w:spacing w:val="2"/>
          <w:sz w:val="38"/>
          <w:szCs w:val="32"/>
        </w:rPr>
        <w:t>o</w:t>
      </w:r>
      <w:r w:rsidRPr="00FB3DE3">
        <w:rPr>
          <w:rFonts w:ascii="Georgia" w:eastAsia="Georgia" w:hAnsi="Georgia" w:cs="Georgia"/>
          <w:sz w:val="38"/>
          <w:szCs w:val="32"/>
        </w:rPr>
        <w:t>f</w:t>
      </w:r>
      <w:r w:rsidRPr="00FB3DE3">
        <w:rPr>
          <w:rFonts w:ascii="Georgia" w:eastAsia="Georgia" w:hAnsi="Georgia" w:cs="Georgia"/>
          <w:spacing w:val="-3"/>
          <w:sz w:val="38"/>
          <w:szCs w:val="32"/>
        </w:rPr>
        <w:t xml:space="preserve"> </w:t>
      </w:r>
      <w:r w:rsidRPr="00FB3DE3">
        <w:rPr>
          <w:rFonts w:ascii="Georgia" w:eastAsia="Georgia" w:hAnsi="Georgia" w:cs="Georgia"/>
          <w:sz w:val="38"/>
          <w:szCs w:val="32"/>
        </w:rPr>
        <w:t>t</w:t>
      </w:r>
      <w:r w:rsidRPr="00FB3DE3">
        <w:rPr>
          <w:rFonts w:ascii="Georgia" w:eastAsia="Georgia" w:hAnsi="Georgia" w:cs="Georgia"/>
          <w:spacing w:val="1"/>
          <w:sz w:val="38"/>
          <w:szCs w:val="32"/>
        </w:rPr>
        <w:t>h</w:t>
      </w:r>
      <w:r w:rsidRPr="00FB3DE3">
        <w:rPr>
          <w:rFonts w:ascii="Georgia" w:eastAsia="Georgia" w:hAnsi="Georgia" w:cs="Georgia"/>
          <w:sz w:val="38"/>
          <w:szCs w:val="32"/>
        </w:rPr>
        <w:t>e</w:t>
      </w:r>
      <w:r w:rsidRPr="00FB3DE3">
        <w:rPr>
          <w:rFonts w:ascii="Georgia" w:eastAsia="Georgia" w:hAnsi="Georgia" w:cs="Georgia"/>
          <w:spacing w:val="-5"/>
          <w:sz w:val="38"/>
          <w:szCs w:val="32"/>
        </w:rPr>
        <w:t xml:space="preserve"> </w:t>
      </w:r>
      <w:r w:rsidRPr="00FB3DE3">
        <w:rPr>
          <w:rFonts w:ascii="Georgia" w:eastAsia="Georgia" w:hAnsi="Georgia" w:cs="Georgia"/>
          <w:spacing w:val="1"/>
          <w:sz w:val="38"/>
          <w:szCs w:val="32"/>
        </w:rPr>
        <w:t>ar</w:t>
      </w:r>
      <w:r w:rsidRPr="00FB3DE3">
        <w:rPr>
          <w:rFonts w:ascii="Georgia" w:eastAsia="Georgia" w:hAnsi="Georgia" w:cs="Georgia"/>
          <w:spacing w:val="-1"/>
          <w:sz w:val="38"/>
          <w:szCs w:val="32"/>
        </w:rPr>
        <w:t>r</w:t>
      </w:r>
      <w:r w:rsidRPr="00FB3DE3">
        <w:rPr>
          <w:rFonts w:ascii="Georgia" w:eastAsia="Georgia" w:hAnsi="Georgia" w:cs="Georgia"/>
          <w:sz w:val="38"/>
          <w:szCs w:val="32"/>
        </w:rPr>
        <w:t>ay</w:t>
      </w:r>
      <w:r w:rsidRPr="00FB3DE3">
        <w:rPr>
          <w:rFonts w:ascii="Georgia" w:eastAsia="Georgia" w:hAnsi="Georgia" w:cs="Georgia"/>
          <w:spacing w:val="-7"/>
          <w:sz w:val="38"/>
          <w:szCs w:val="32"/>
        </w:rPr>
        <w:t xml:space="preserve"> </w:t>
      </w:r>
      <w:r w:rsidRPr="00FB3DE3">
        <w:rPr>
          <w:rFonts w:ascii="Georgia" w:eastAsia="Georgia" w:hAnsi="Georgia" w:cs="Georgia"/>
          <w:sz w:val="38"/>
          <w:szCs w:val="32"/>
        </w:rPr>
        <w:t>‘n’.</w:t>
      </w:r>
    </w:p>
    <w:p w:rsidR="00094352" w:rsidRPr="00FB3DE3" w:rsidRDefault="007942D8">
      <w:pPr>
        <w:spacing w:before="65"/>
        <w:ind w:left="100"/>
        <w:rPr>
          <w:rFonts w:ascii="Georgia" w:eastAsia="Georgia" w:hAnsi="Georgia" w:cs="Georgia"/>
          <w:sz w:val="38"/>
          <w:szCs w:val="32"/>
        </w:rPr>
      </w:pPr>
      <w:r w:rsidRPr="00FB3DE3">
        <w:rPr>
          <w:rFonts w:ascii="Wingdings" w:eastAsia="Wingdings" w:hAnsi="Wingdings" w:cs="Wingdings"/>
          <w:sz w:val="38"/>
          <w:szCs w:val="32"/>
        </w:rPr>
        <w:lastRenderedPageBreak/>
        <w:t></w:t>
      </w:r>
      <w:r w:rsidRPr="00FB3DE3">
        <w:rPr>
          <w:spacing w:val="23"/>
          <w:sz w:val="38"/>
          <w:szCs w:val="32"/>
        </w:rPr>
        <w:t xml:space="preserve"> </w:t>
      </w:r>
      <w:r w:rsidRPr="00FB3DE3">
        <w:rPr>
          <w:rFonts w:ascii="Georgia" w:eastAsia="Georgia" w:hAnsi="Georgia" w:cs="Georgia"/>
          <w:sz w:val="38"/>
          <w:szCs w:val="32"/>
        </w:rPr>
        <w:t>And</w:t>
      </w:r>
      <w:r w:rsidRPr="00FB3DE3">
        <w:rPr>
          <w:rFonts w:ascii="Georgia" w:eastAsia="Georgia" w:hAnsi="Georgia" w:cs="Georgia"/>
          <w:spacing w:val="-6"/>
          <w:sz w:val="38"/>
          <w:szCs w:val="32"/>
        </w:rPr>
        <w:t xml:space="preserve"> </w:t>
      </w:r>
      <w:r w:rsidRPr="00FB3DE3">
        <w:rPr>
          <w:rFonts w:ascii="Georgia" w:eastAsia="Georgia" w:hAnsi="Georgia" w:cs="Georgia"/>
          <w:sz w:val="38"/>
          <w:szCs w:val="32"/>
        </w:rPr>
        <w:t>I</w:t>
      </w:r>
      <w:r w:rsidRPr="00FB3DE3">
        <w:rPr>
          <w:rFonts w:ascii="Georgia" w:eastAsia="Georgia" w:hAnsi="Georgia" w:cs="Georgia"/>
          <w:spacing w:val="-1"/>
          <w:sz w:val="38"/>
          <w:szCs w:val="32"/>
        </w:rPr>
        <w:t xml:space="preserve"> </w:t>
      </w:r>
      <w:r w:rsidRPr="00FB3DE3">
        <w:rPr>
          <w:rFonts w:ascii="Georgia" w:eastAsia="Georgia" w:hAnsi="Georgia" w:cs="Georgia"/>
          <w:sz w:val="38"/>
          <w:szCs w:val="32"/>
        </w:rPr>
        <w:t>t</w:t>
      </w:r>
      <w:r w:rsidRPr="00FB3DE3">
        <w:rPr>
          <w:rFonts w:ascii="Georgia" w:eastAsia="Georgia" w:hAnsi="Georgia" w:cs="Georgia"/>
          <w:spacing w:val="2"/>
          <w:sz w:val="38"/>
          <w:szCs w:val="32"/>
        </w:rPr>
        <w:t>a</w:t>
      </w:r>
      <w:r w:rsidRPr="00FB3DE3">
        <w:rPr>
          <w:rFonts w:ascii="Georgia" w:eastAsia="Georgia" w:hAnsi="Georgia" w:cs="Georgia"/>
          <w:sz w:val="38"/>
          <w:szCs w:val="32"/>
        </w:rPr>
        <w:t>ke</w:t>
      </w:r>
      <w:r w:rsidRPr="00FB3DE3">
        <w:rPr>
          <w:rFonts w:ascii="Georgia" w:eastAsia="Georgia" w:hAnsi="Georgia" w:cs="Georgia"/>
          <w:spacing w:val="-7"/>
          <w:sz w:val="38"/>
          <w:szCs w:val="32"/>
        </w:rPr>
        <w:t xml:space="preserve"> </w:t>
      </w:r>
      <w:r w:rsidRPr="00FB3DE3">
        <w:rPr>
          <w:rFonts w:ascii="Georgia" w:eastAsia="Georgia" w:hAnsi="Georgia" w:cs="Georgia"/>
          <w:spacing w:val="2"/>
          <w:sz w:val="38"/>
          <w:szCs w:val="32"/>
        </w:rPr>
        <w:t>t</w:t>
      </w:r>
      <w:r w:rsidRPr="00FB3DE3">
        <w:rPr>
          <w:rFonts w:ascii="Georgia" w:eastAsia="Georgia" w:hAnsi="Georgia" w:cs="Georgia"/>
          <w:spacing w:val="-1"/>
          <w:sz w:val="38"/>
          <w:szCs w:val="32"/>
        </w:rPr>
        <w:t>h</w:t>
      </w:r>
      <w:r w:rsidRPr="00FB3DE3">
        <w:rPr>
          <w:rFonts w:ascii="Georgia" w:eastAsia="Georgia" w:hAnsi="Georgia" w:cs="Georgia"/>
          <w:sz w:val="38"/>
          <w:szCs w:val="32"/>
        </w:rPr>
        <w:t>e</w:t>
      </w:r>
      <w:r w:rsidRPr="00FB3DE3">
        <w:rPr>
          <w:rFonts w:ascii="Georgia" w:eastAsia="Georgia" w:hAnsi="Georgia" w:cs="Georgia"/>
          <w:spacing w:val="-4"/>
          <w:sz w:val="38"/>
          <w:szCs w:val="32"/>
        </w:rPr>
        <w:t xml:space="preserve"> </w:t>
      </w:r>
      <w:r w:rsidRPr="00FB3DE3">
        <w:rPr>
          <w:rFonts w:ascii="Georgia" w:eastAsia="Georgia" w:hAnsi="Georgia" w:cs="Georgia"/>
          <w:spacing w:val="-1"/>
          <w:sz w:val="38"/>
          <w:szCs w:val="32"/>
        </w:rPr>
        <w:t>s</w:t>
      </w:r>
      <w:r w:rsidRPr="00FB3DE3">
        <w:rPr>
          <w:rFonts w:ascii="Georgia" w:eastAsia="Georgia" w:hAnsi="Georgia" w:cs="Georgia"/>
          <w:spacing w:val="2"/>
          <w:sz w:val="38"/>
          <w:szCs w:val="32"/>
        </w:rPr>
        <w:t>a</w:t>
      </w:r>
      <w:r w:rsidRPr="00FB3DE3">
        <w:rPr>
          <w:rFonts w:ascii="Georgia" w:eastAsia="Georgia" w:hAnsi="Georgia" w:cs="Georgia"/>
          <w:sz w:val="38"/>
          <w:szCs w:val="32"/>
        </w:rPr>
        <w:t>mple</w:t>
      </w:r>
      <w:r w:rsidRPr="00FB3DE3">
        <w:rPr>
          <w:rFonts w:ascii="Georgia" w:eastAsia="Georgia" w:hAnsi="Georgia" w:cs="Georgia"/>
          <w:spacing w:val="-10"/>
          <w:sz w:val="38"/>
          <w:szCs w:val="32"/>
        </w:rPr>
        <w:t xml:space="preserve"> </w:t>
      </w:r>
      <w:r w:rsidRPr="00FB3DE3">
        <w:rPr>
          <w:rFonts w:ascii="Georgia" w:eastAsia="Georgia" w:hAnsi="Georgia" w:cs="Georgia"/>
          <w:sz w:val="38"/>
          <w:szCs w:val="32"/>
        </w:rPr>
        <w:t>value</w:t>
      </w:r>
      <w:r w:rsidRPr="00FB3DE3">
        <w:rPr>
          <w:rFonts w:ascii="Georgia" w:eastAsia="Georgia" w:hAnsi="Georgia" w:cs="Georgia"/>
          <w:spacing w:val="-5"/>
          <w:sz w:val="38"/>
          <w:szCs w:val="32"/>
        </w:rPr>
        <w:t xml:space="preserve"> </w:t>
      </w:r>
      <w:r w:rsidRPr="00FB3DE3">
        <w:rPr>
          <w:rFonts w:ascii="Georgia" w:eastAsia="Georgia" w:hAnsi="Georgia" w:cs="Georgia"/>
          <w:sz w:val="38"/>
          <w:szCs w:val="32"/>
        </w:rPr>
        <w:t>20</w:t>
      </w:r>
      <w:r w:rsidRPr="00FB3DE3">
        <w:rPr>
          <w:rFonts w:ascii="Georgia" w:eastAsia="Georgia" w:hAnsi="Georgia" w:cs="Georgia"/>
          <w:spacing w:val="-4"/>
          <w:sz w:val="38"/>
          <w:szCs w:val="32"/>
        </w:rPr>
        <w:t xml:space="preserve"> </w:t>
      </w:r>
      <w:r w:rsidRPr="00FB3DE3">
        <w:rPr>
          <w:rFonts w:ascii="Georgia" w:eastAsia="Georgia" w:hAnsi="Georgia" w:cs="Georgia"/>
          <w:sz w:val="38"/>
          <w:szCs w:val="32"/>
        </w:rPr>
        <w:t>f</w:t>
      </w:r>
      <w:r w:rsidRPr="00FB3DE3">
        <w:rPr>
          <w:rFonts w:ascii="Georgia" w:eastAsia="Georgia" w:hAnsi="Georgia" w:cs="Georgia"/>
          <w:spacing w:val="2"/>
          <w:sz w:val="38"/>
          <w:szCs w:val="32"/>
        </w:rPr>
        <w:t>o</w:t>
      </w:r>
      <w:r w:rsidRPr="00FB3DE3">
        <w:rPr>
          <w:rFonts w:ascii="Georgia" w:eastAsia="Georgia" w:hAnsi="Georgia" w:cs="Georgia"/>
          <w:sz w:val="38"/>
          <w:szCs w:val="32"/>
        </w:rPr>
        <w:t>r</w:t>
      </w:r>
      <w:r w:rsidRPr="00FB3DE3">
        <w:rPr>
          <w:rFonts w:ascii="Georgia" w:eastAsia="Georgia" w:hAnsi="Georgia" w:cs="Georgia"/>
          <w:spacing w:val="-5"/>
          <w:sz w:val="38"/>
          <w:szCs w:val="32"/>
        </w:rPr>
        <w:t xml:space="preserve"> </w:t>
      </w:r>
      <w:r w:rsidRPr="00FB3DE3">
        <w:rPr>
          <w:rFonts w:ascii="Georgia" w:eastAsia="Georgia" w:hAnsi="Georgia" w:cs="Georgia"/>
          <w:spacing w:val="-1"/>
          <w:sz w:val="38"/>
          <w:szCs w:val="32"/>
        </w:rPr>
        <w:t>s</w:t>
      </w:r>
      <w:r w:rsidRPr="00FB3DE3">
        <w:rPr>
          <w:rFonts w:ascii="Georgia" w:eastAsia="Georgia" w:hAnsi="Georgia" w:cs="Georgia"/>
          <w:spacing w:val="2"/>
          <w:sz w:val="38"/>
          <w:szCs w:val="32"/>
        </w:rPr>
        <w:t>i</w:t>
      </w:r>
      <w:r w:rsidRPr="00FB3DE3">
        <w:rPr>
          <w:rFonts w:ascii="Georgia" w:eastAsia="Georgia" w:hAnsi="Georgia" w:cs="Georgia"/>
          <w:sz w:val="38"/>
          <w:szCs w:val="32"/>
        </w:rPr>
        <w:t>mulat</w:t>
      </w:r>
      <w:r w:rsidRPr="00FB3DE3">
        <w:rPr>
          <w:rFonts w:ascii="Georgia" w:eastAsia="Georgia" w:hAnsi="Georgia" w:cs="Georgia"/>
          <w:spacing w:val="1"/>
          <w:sz w:val="38"/>
          <w:szCs w:val="32"/>
        </w:rPr>
        <w:t>i</w:t>
      </w:r>
      <w:r w:rsidRPr="00FB3DE3">
        <w:rPr>
          <w:rFonts w:ascii="Georgia" w:eastAsia="Georgia" w:hAnsi="Georgia" w:cs="Georgia"/>
          <w:sz w:val="38"/>
          <w:szCs w:val="32"/>
        </w:rPr>
        <w:t>o</w:t>
      </w:r>
      <w:r w:rsidRPr="00FB3DE3">
        <w:rPr>
          <w:rFonts w:ascii="Georgia" w:eastAsia="Georgia" w:hAnsi="Georgia" w:cs="Georgia"/>
          <w:spacing w:val="1"/>
          <w:sz w:val="38"/>
          <w:szCs w:val="32"/>
        </w:rPr>
        <w:t>n</w:t>
      </w:r>
      <w:r w:rsidRPr="00FB3DE3">
        <w:rPr>
          <w:rFonts w:ascii="Georgia" w:eastAsia="Georgia" w:hAnsi="Georgia" w:cs="Georgia"/>
          <w:sz w:val="38"/>
          <w:szCs w:val="32"/>
        </w:rPr>
        <w:t>.</w:t>
      </w:r>
    </w:p>
    <w:p w:rsidR="00094352" w:rsidRPr="00FB3DE3" w:rsidRDefault="007942D8">
      <w:pPr>
        <w:spacing w:before="56" w:line="249" w:lineRule="auto"/>
        <w:ind w:left="460" w:right="59" w:hanging="360"/>
        <w:rPr>
          <w:rFonts w:ascii="Georgia" w:eastAsia="Georgia" w:hAnsi="Georgia" w:cs="Georgia"/>
          <w:sz w:val="38"/>
          <w:szCs w:val="32"/>
        </w:rPr>
      </w:pPr>
      <w:r w:rsidRPr="00FB3DE3">
        <w:rPr>
          <w:rFonts w:ascii="Wingdings" w:eastAsia="Wingdings" w:hAnsi="Wingdings" w:cs="Wingdings"/>
          <w:sz w:val="38"/>
          <w:szCs w:val="32"/>
        </w:rPr>
        <w:t></w:t>
      </w:r>
      <w:r w:rsidRPr="00FB3DE3">
        <w:rPr>
          <w:spacing w:val="23"/>
          <w:sz w:val="38"/>
          <w:szCs w:val="32"/>
        </w:rPr>
        <w:t xml:space="preserve"> </w:t>
      </w:r>
      <w:r w:rsidRPr="00FB3DE3">
        <w:rPr>
          <w:rFonts w:ascii="Georgia" w:eastAsia="Georgia" w:hAnsi="Georgia" w:cs="Georgia"/>
          <w:sz w:val="38"/>
          <w:szCs w:val="32"/>
        </w:rPr>
        <w:t>In</w:t>
      </w:r>
      <w:r w:rsidRPr="00FB3DE3">
        <w:rPr>
          <w:rFonts w:ascii="Georgia" w:eastAsia="Georgia" w:hAnsi="Georgia" w:cs="Georgia"/>
          <w:spacing w:val="-2"/>
          <w:sz w:val="38"/>
          <w:szCs w:val="32"/>
        </w:rPr>
        <w:t xml:space="preserve"> </w:t>
      </w:r>
      <w:r w:rsidRPr="00FB3DE3">
        <w:rPr>
          <w:rFonts w:ascii="Georgia" w:eastAsia="Georgia" w:hAnsi="Georgia" w:cs="Georgia"/>
          <w:spacing w:val="1"/>
          <w:sz w:val="38"/>
          <w:szCs w:val="32"/>
        </w:rPr>
        <w:t>u</w:t>
      </w:r>
      <w:r w:rsidRPr="00FB3DE3">
        <w:rPr>
          <w:rFonts w:ascii="Georgia" w:eastAsia="Georgia" w:hAnsi="Georgia" w:cs="Georgia"/>
          <w:sz w:val="38"/>
          <w:szCs w:val="32"/>
        </w:rPr>
        <w:t>n</w:t>
      </w:r>
      <w:r w:rsidRPr="00FB3DE3">
        <w:rPr>
          <w:rFonts w:ascii="Georgia" w:eastAsia="Georgia" w:hAnsi="Georgia" w:cs="Georgia"/>
          <w:spacing w:val="1"/>
          <w:sz w:val="38"/>
          <w:szCs w:val="32"/>
        </w:rPr>
        <w:t>i</w:t>
      </w:r>
      <w:r w:rsidRPr="00FB3DE3">
        <w:rPr>
          <w:rFonts w:ascii="Georgia" w:eastAsia="Georgia" w:hAnsi="Georgia" w:cs="Georgia"/>
          <w:sz w:val="38"/>
          <w:szCs w:val="32"/>
        </w:rPr>
        <w:t>t</w:t>
      </w:r>
      <w:r w:rsidRPr="00FB3DE3">
        <w:rPr>
          <w:rFonts w:ascii="Georgia" w:eastAsia="Georgia" w:hAnsi="Georgia" w:cs="Georgia"/>
          <w:spacing w:val="-6"/>
          <w:sz w:val="38"/>
          <w:szCs w:val="32"/>
        </w:rPr>
        <w:t xml:space="preserve"> </w:t>
      </w:r>
      <w:r w:rsidRPr="00FB3DE3">
        <w:rPr>
          <w:rFonts w:ascii="Georgia" w:eastAsia="Georgia" w:hAnsi="Georgia" w:cs="Georgia"/>
          <w:sz w:val="38"/>
          <w:szCs w:val="32"/>
        </w:rPr>
        <w:t>imp</w:t>
      </w:r>
      <w:r w:rsidRPr="00FB3DE3">
        <w:rPr>
          <w:rFonts w:ascii="Georgia" w:eastAsia="Georgia" w:hAnsi="Georgia" w:cs="Georgia"/>
          <w:spacing w:val="1"/>
          <w:sz w:val="38"/>
          <w:szCs w:val="32"/>
        </w:rPr>
        <w:t>u</w:t>
      </w:r>
      <w:r w:rsidRPr="00FB3DE3">
        <w:rPr>
          <w:rFonts w:ascii="Georgia" w:eastAsia="Georgia" w:hAnsi="Georgia" w:cs="Georgia"/>
          <w:sz w:val="38"/>
          <w:szCs w:val="32"/>
        </w:rPr>
        <w:t>l</w:t>
      </w:r>
      <w:r w:rsidRPr="00FB3DE3">
        <w:rPr>
          <w:rFonts w:ascii="Georgia" w:eastAsia="Georgia" w:hAnsi="Georgia" w:cs="Georgia"/>
          <w:spacing w:val="-1"/>
          <w:sz w:val="38"/>
          <w:szCs w:val="32"/>
        </w:rPr>
        <w:t>s</w:t>
      </w:r>
      <w:r w:rsidRPr="00FB3DE3">
        <w:rPr>
          <w:rFonts w:ascii="Georgia" w:eastAsia="Georgia" w:hAnsi="Georgia" w:cs="Georgia"/>
          <w:sz w:val="38"/>
          <w:szCs w:val="32"/>
        </w:rPr>
        <w:t>e</w:t>
      </w:r>
      <w:r w:rsidRPr="00FB3DE3">
        <w:rPr>
          <w:rFonts w:ascii="Georgia" w:eastAsia="Georgia" w:hAnsi="Georgia" w:cs="Georgia"/>
          <w:spacing w:val="-11"/>
          <w:sz w:val="38"/>
          <w:szCs w:val="32"/>
        </w:rPr>
        <w:t xml:space="preserve"> </w:t>
      </w:r>
      <w:r w:rsidRPr="00FB3DE3">
        <w:rPr>
          <w:rFonts w:ascii="Georgia" w:eastAsia="Georgia" w:hAnsi="Georgia" w:cs="Georgia"/>
          <w:spacing w:val="2"/>
          <w:sz w:val="38"/>
          <w:szCs w:val="32"/>
        </w:rPr>
        <w:t>g</w:t>
      </w:r>
      <w:r w:rsidRPr="00FB3DE3">
        <w:rPr>
          <w:rFonts w:ascii="Georgia" w:eastAsia="Georgia" w:hAnsi="Georgia" w:cs="Georgia"/>
          <w:sz w:val="38"/>
          <w:szCs w:val="32"/>
        </w:rPr>
        <w:t>enera</w:t>
      </w:r>
      <w:r w:rsidRPr="00FB3DE3">
        <w:rPr>
          <w:rFonts w:ascii="Georgia" w:eastAsia="Georgia" w:hAnsi="Georgia" w:cs="Georgia"/>
          <w:spacing w:val="1"/>
          <w:sz w:val="38"/>
          <w:szCs w:val="32"/>
        </w:rPr>
        <w:t>t</w:t>
      </w:r>
      <w:r w:rsidRPr="00FB3DE3">
        <w:rPr>
          <w:rFonts w:ascii="Georgia" w:eastAsia="Georgia" w:hAnsi="Georgia" w:cs="Georgia"/>
          <w:sz w:val="38"/>
          <w:szCs w:val="32"/>
        </w:rPr>
        <w:t>ion</w:t>
      </w:r>
      <w:r w:rsidRPr="00FB3DE3">
        <w:rPr>
          <w:rFonts w:ascii="Georgia" w:eastAsia="Georgia" w:hAnsi="Georgia" w:cs="Georgia"/>
          <w:spacing w:val="-14"/>
          <w:sz w:val="38"/>
          <w:szCs w:val="32"/>
        </w:rPr>
        <w:t xml:space="preserve"> </w:t>
      </w:r>
      <w:r w:rsidRPr="00FB3DE3">
        <w:rPr>
          <w:rFonts w:ascii="Georgia" w:eastAsia="Georgia" w:hAnsi="Georgia" w:cs="Georgia"/>
          <w:spacing w:val="-1"/>
          <w:sz w:val="38"/>
          <w:szCs w:val="32"/>
        </w:rPr>
        <w:t>c</w:t>
      </w:r>
      <w:r w:rsidRPr="00FB3DE3">
        <w:rPr>
          <w:rFonts w:ascii="Georgia" w:eastAsia="Georgia" w:hAnsi="Georgia" w:cs="Georgia"/>
          <w:sz w:val="38"/>
          <w:szCs w:val="32"/>
        </w:rPr>
        <w:t>o</w:t>
      </w:r>
      <w:r w:rsidRPr="00FB3DE3">
        <w:rPr>
          <w:rFonts w:ascii="Georgia" w:eastAsia="Georgia" w:hAnsi="Georgia" w:cs="Georgia"/>
          <w:spacing w:val="2"/>
          <w:sz w:val="38"/>
          <w:szCs w:val="32"/>
        </w:rPr>
        <w:t>d</w:t>
      </w:r>
      <w:r w:rsidRPr="00FB3DE3">
        <w:rPr>
          <w:rFonts w:ascii="Georgia" w:eastAsia="Georgia" w:hAnsi="Georgia" w:cs="Georgia"/>
          <w:sz w:val="38"/>
          <w:szCs w:val="32"/>
        </w:rPr>
        <w:t>e,</w:t>
      </w:r>
      <w:r w:rsidRPr="00FB3DE3">
        <w:rPr>
          <w:rFonts w:ascii="Georgia" w:eastAsia="Georgia" w:hAnsi="Georgia" w:cs="Georgia"/>
          <w:spacing w:val="-7"/>
          <w:sz w:val="38"/>
          <w:szCs w:val="32"/>
        </w:rPr>
        <w:t xml:space="preserve"> </w:t>
      </w:r>
      <w:r w:rsidRPr="00FB3DE3">
        <w:rPr>
          <w:rFonts w:ascii="Georgia" w:eastAsia="Georgia" w:hAnsi="Georgia" w:cs="Georgia"/>
          <w:spacing w:val="2"/>
          <w:sz w:val="38"/>
          <w:szCs w:val="32"/>
        </w:rPr>
        <w:t>t</w:t>
      </w:r>
      <w:r w:rsidRPr="00FB3DE3">
        <w:rPr>
          <w:rFonts w:ascii="Georgia" w:eastAsia="Georgia" w:hAnsi="Georgia" w:cs="Georgia"/>
          <w:spacing w:val="-1"/>
          <w:sz w:val="38"/>
          <w:szCs w:val="32"/>
        </w:rPr>
        <w:t>h</w:t>
      </w:r>
      <w:r w:rsidRPr="00FB3DE3">
        <w:rPr>
          <w:rFonts w:ascii="Georgia" w:eastAsia="Georgia" w:hAnsi="Georgia" w:cs="Georgia"/>
          <w:sz w:val="38"/>
          <w:szCs w:val="32"/>
        </w:rPr>
        <w:t>e</w:t>
      </w:r>
      <w:r w:rsidRPr="00FB3DE3">
        <w:rPr>
          <w:rFonts w:ascii="Georgia" w:eastAsia="Georgia" w:hAnsi="Georgia" w:cs="Georgia"/>
          <w:spacing w:val="-5"/>
          <w:sz w:val="38"/>
          <w:szCs w:val="32"/>
        </w:rPr>
        <w:t xml:space="preserve"> </w:t>
      </w:r>
      <w:r w:rsidRPr="00FB3DE3">
        <w:rPr>
          <w:rFonts w:ascii="Georgia" w:eastAsia="Georgia" w:hAnsi="Georgia" w:cs="Georgia"/>
          <w:spacing w:val="2"/>
          <w:sz w:val="38"/>
          <w:szCs w:val="32"/>
        </w:rPr>
        <w:t>i</w:t>
      </w:r>
      <w:r w:rsidRPr="00FB3DE3">
        <w:rPr>
          <w:rFonts w:ascii="Georgia" w:eastAsia="Georgia" w:hAnsi="Georgia" w:cs="Georgia"/>
          <w:sz w:val="38"/>
          <w:szCs w:val="32"/>
        </w:rPr>
        <w:t>mp</w:t>
      </w:r>
      <w:r w:rsidRPr="00FB3DE3">
        <w:rPr>
          <w:rFonts w:ascii="Georgia" w:eastAsia="Georgia" w:hAnsi="Georgia" w:cs="Georgia"/>
          <w:spacing w:val="1"/>
          <w:sz w:val="38"/>
          <w:szCs w:val="32"/>
        </w:rPr>
        <w:t>u</w:t>
      </w:r>
      <w:r w:rsidRPr="00FB3DE3">
        <w:rPr>
          <w:rFonts w:ascii="Georgia" w:eastAsia="Georgia" w:hAnsi="Georgia" w:cs="Georgia"/>
          <w:sz w:val="38"/>
          <w:szCs w:val="32"/>
        </w:rPr>
        <w:t>l</w:t>
      </w:r>
      <w:r w:rsidRPr="00FB3DE3">
        <w:rPr>
          <w:rFonts w:ascii="Georgia" w:eastAsia="Georgia" w:hAnsi="Georgia" w:cs="Georgia"/>
          <w:spacing w:val="1"/>
          <w:sz w:val="38"/>
          <w:szCs w:val="32"/>
        </w:rPr>
        <w:t>s</w:t>
      </w:r>
      <w:r w:rsidRPr="00FB3DE3">
        <w:rPr>
          <w:rFonts w:ascii="Georgia" w:eastAsia="Georgia" w:hAnsi="Georgia" w:cs="Georgia"/>
          <w:sz w:val="38"/>
          <w:szCs w:val="32"/>
        </w:rPr>
        <w:t>e</w:t>
      </w:r>
      <w:r w:rsidRPr="00FB3DE3">
        <w:rPr>
          <w:rFonts w:ascii="Georgia" w:eastAsia="Georgia" w:hAnsi="Georgia" w:cs="Georgia"/>
          <w:spacing w:val="-10"/>
          <w:sz w:val="38"/>
          <w:szCs w:val="32"/>
        </w:rPr>
        <w:t xml:space="preserve"> </w:t>
      </w:r>
      <w:r w:rsidRPr="00FB3DE3">
        <w:rPr>
          <w:rFonts w:ascii="Georgia" w:eastAsia="Georgia" w:hAnsi="Georgia" w:cs="Georgia"/>
          <w:spacing w:val="2"/>
          <w:sz w:val="38"/>
          <w:szCs w:val="32"/>
        </w:rPr>
        <w:t>i</w:t>
      </w:r>
      <w:r w:rsidRPr="00FB3DE3">
        <w:rPr>
          <w:rFonts w:ascii="Georgia" w:eastAsia="Georgia" w:hAnsi="Georgia" w:cs="Georgia"/>
          <w:sz w:val="38"/>
          <w:szCs w:val="32"/>
        </w:rPr>
        <w:t>s</w:t>
      </w:r>
      <w:r w:rsidRPr="00FB3DE3">
        <w:rPr>
          <w:rFonts w:ascii="Georgia" w:eastAsia="Georgia" w:hAnsi="Georgia" w:cs="Georgia"/>
          <w:spacing w:val="-2"/>
          <w:sz w:val="38"/>
          <w:szCs w:val="32"/>
        </w:rPr>
        <w:t xml:space="preserve"> </w:t>
      </w:r>
      <w:r w:rsidRPr="00FB3DE3">
        <w:rPr>
          <w:rFonts w:ascii="Georgia" w:eastAsia="Georgia" w:hAnsi="Georgia" w:cs="Georgia"/>
          <w:spacing w:val="5"/>
          <w:sz w:val="38"/>
          <w:szCs w:val="32"/>
        </w:rPr>
        <w:t>g</w:t>
      </w:r>
      <w:r w:rsidRPr="00FB3DE3">
        <w:rPr>
          <w:rFonts w:ascii="Georgia" w:eastAsia="Georgia" w:hAnsi="Georgia" w:cs="Georgia"/>
          <w:sz w:val="38"/>
          <w:szCs w:val="32"/>
        </w:rPr>
        <w:t>e</w:t>
      </w:r>
      <w:r w:rsidRPr="00FB3DE3">
        <w:rPr>
          <w:rFonts w:ascii="Georgia" w:eastAsia="Georgia" w:hAnsi="Georgia" w:cs="Georgia"/>
          <w:spacing w:val="2"/>
          <w:sz w:val="38"/>
          <w:szCs w:val="32"/>
        </w:rPr>
        <w:t>n</w:t>
      </w:r>
      <w:r w:rsidRPr="00FB3DE3">
        <w:rPr>
          <w:rFonts w:ascii="Georgia" w:eastAsia="Georgia" w:hAnsi="Georgia" w:cs="Georgia"/>
          <w:sz w:val="38"/>
          <w:szCs w:val="32"/>
        </w:rPr>
        <w:t>e</w:t>
      </w:r>
      <w:r w:rsidRPr="00FB3DE3">
        <w:rPr>
          <w:rFonts w:ascii="Georgia" w:eastAsia="Georgia" w:hAnsi="Georgia" w:cs="Georgia"/>
          <w:spacing w:val="-2"/>
          <w:sz w:val="38"/>
          <w:szCs w:val="32"/>
        </w:rPr>
        <w:t>r</w:t>
      </w:r>
      <w:r w:rsidRPr="00FB3DE3">
        <w:rPr>
          <w:rFonts w:ascii="Georgia" w:eastAsia="Georgia" w:hAnsi="Georgia" w:cs="Georgia"/>
          <w:sz w:val="38"/>
          <w:szCs w:val="32"/>
        </w:rPr>
        <w:t>a</w:t>
      </w:r>
      <w:r w:rsidRPr="00FB3DE3">
        <w:rPr>
          <w:rFonts w:ascii="Georgia" w:eastAsia="Georgia" w:hAnsi="Georgia" w:cs="Georgia"/>
          <w:spacing w:val="2"/>
          <w:sz w:val="38"/>
          <w:szCs w:val="32"/>
        </w:rPr>
        <w:t>t</w:t>
      </w:r>
      <w:r w:rsidRPr="00FB3DE3">
        <w:rPr>
          <w:rFonts w:ascii="Georgia" w:eastAsia="Georgia" w:hAnsi="Georgia" w:cs="Georgia"/>
          <w:sz w:val="38"/>
          <w:szCs w:val="32"/>
        </w:rPr>
        <w:t>ed</w:t>
      </w:r>
      <w:r w:rsidRPr="00FB3DE3">
        <w:rPr>
          <w:rFonts w:ascii="Georgia" w:eastAsia="Georgia" w:hAnsi="Georgia" w:cs="Georgia"/>
          <w:spacing w:val="-14"/>
          <w:sz w:val="38"/>
          <w:szCs w:val="32"/>
        </w:rPr>
        <w:t xml:space="preserve"> </w:t>
      </w:r>
      <w:r w:rsidRPr="00FB3DE3">
        <w:rPr>
          <w:rFonts w:ascii="Georgia" w:eastAsia="Georgia" w:hAnsi="Georgia" w:cs="Georgia"/>
          <w:spacing w:val="1"/>
          <w:sz w:val="38"/>
          <w:szCs w:val="32"/>
        </w:rPr>
        <w:t>b</w:t>
      </w:r>
      <w:r w:rsidRPr="00FB3DE3">
        <w:rPr>
          <w:rFonts w:ascii="Georgia" w:eastAsia="Georgia" w:hAnsi="Georgia" w:cs="Georgia"/>
          <w:sz w:val="38"/>
          <w:szCs w:val="32"/>
        </w:rPr>
        <w:t>y</w:t>
      </w:r>
      <w:r w:rsidRPr="00FB3DE3">
        <w:rPr>
          <w:rFonts w:ascii="Georgia" w:eastAsia="Georgia" w:hAnsi="Georgia" w:cs="Georgia"/>
          <w:spacing w:val="-4"/>
          <w:sz w:val="38"/>
          <w:szCs w:val="32"/>
        </w:rPr>
        <w:t xml:space="preserve"> </w:t>
      </w:r>
      <w:r w:rsidRPr="00FB3DE3">
        <w:rPr>
          <w:rFonts w:ascii="Georgia" w:eastAsia="Georgia" w:hAnsi="Georgia" w:cs="Georgia"/>
          <w:spacing w:val="1"/>
          <w:sz w:val="38"/>
          <w:szCs w:val="32"/>
        </w:rPr>
        <w:t>u</w:t>
      </w:r>
      <w:r w:rsidRPr="00FB3DE3">
        <w:rPr>
          <w:rFonts w:ascii="Georgia" w:eastAsia="Georgia" w:hAnsi="Georgia" w:cs="Georgia"/>
          <w:spacing w:val="-1"/>
          <w:sz w:val="38"/>
          <w:szCs w:val="32"/>
        </w:rPr>
        <w:t>s</w:t>
      </w:r>
      <w:r w:rsidRPr="00FB3DE3">
        <w:rPr>
          <w:rFonts w:ascii="Georgia" w:eastAsia="Georgia" w:hAnsi="Georgia" w:cs="Georgia"/>
          <w:sz w:val="38"/>
          <w:szCs w:val="32"/>
        </w:rPr>
        <w:t>i</w:t>
      </w:r>
      <w:r w:rsidRPr="00FB3DE3">
        <w:rPr>
          <w:rFonts w:ascii="Georgia" w:eastAsia="Georgia" w:hAnsi="Georgia" w:cs="Georgia"/>
          <w:spacing w:val="1"/>
          <w:sz w:val="38"/>
          <w:szCs w:val="32"/>
        </w:rPr>
        <w:t>n</w:t>
      </w:r>
      <w:r w:rsidRPr="00FB3DE3">
        <w:rPr>
          <w:rFonts w:ascii="Georgia" w:eastAsia="Georgia" w:hAnsi="Georgia" w:cs="Georgia"/>
          <w:sz w:val="38"/>
          <w:szCs w:val="32"/>
        </w:rPr>
        <w:t>g ZEROS(x</w:t>
      </w:r>
      <w:r w:rsidRPr="00FB3DE3">
        <w:rPr>
          <w:rFonts w:ascii="Georgia" w:eastAsia="Georgia" w:hAnsi="Georgia" w:cs="Georgia"/>
          <w:spacing w:val="3"/>
          <w:sz w:val="38"/>
          <w:szCs w:val="32"/>
        </w:rPr>
        <w:t>,</w:t>
      </w:r>
      <w:r w:rsidRPr="00FB3DE3">
        <w:rPr>
          <w:rFonts w:ascii="Georgia" w:eastAsia="Georgia" w:hAnsi="Georgia" w:cs="Georgia"/>
          <w:spacing w:val="-1"/>
          <w:sz w:val="38"/>
          <w:szCs w:val="32"/>
        </w:rPr>
        <w:t>y</w:t>
      </w:r>
      <w:r w:rsidRPr="00FB3DE3">
        <w:rPr>
          <w:rFonts w:ascii="Georgia" w:eastAsia="Georgia" w:hAnsi="Georgia" w:cs="Georgia"/>
          <w:sz w:val="38"/>
          <w:szCs w:val="32"/>
        </w:rPr>
        <w:t>)</w:t>
      </w:r>
      <w:r w:rsidRPr="00FB3DE3">
        <w:rPr>
          <w:rFonts w:ascii="Georgia" w:eastAsia="Georgia" w:hAnsi="Georgia" w:cs="Georgia"/>
          <w:spacing w:val="-17"/>
          <w:sz w:val="38"/>
          <w:szCs w:val="32"/>
        </w:rPr>
        <w:t xml:space="preserve"> </w:t>
      </w:r>
      <w:r w:rsidRPr="00FB3DE3">
        <w:rPr>
          <w:rFonts w:ascii="Georgia" w:eastAsia="Georgia" w:hAnsi="Georgia" w:cs="Georgia"/>
          <w:sz w:val="38"/>
          <w:szCs w:val="32"/>
        </w:rPr>
        <w:t>fu</w:t>
      </w:r>
      <w:r w:rsidRPr="00FB3DE3">
        <w:rPr>
          <w:rFonts w:ascii="Georgia" w:eastAsia="Georgia" w:hAnsi="Georgia" w:cs="Georgia"/>
          <w:spacing w:val="2"/>
          <w:sz w:val="38"/>
          <w:szCs w:val="32"/>
        </w:rPr>
        <w:t>n</w:t>
      </w:r>
      <w:r w:rsidRPr="00FB3DE3">
        <w:rPr>
          <w:rFonts w:ascii="Georgia" w:eastAsia="Georgia" w:hAnsi="Georgia" w:cs="Georgia"/>
          <w:spacing w:val="1"/>
          <w:sz w:val="38"/>
          <w:szCs w:val="32"/>
        </w:rPr>
        <w:t>c</w:t>
      </w:r>
      <w:r w:rsidRPr="00FB3DE3">
        <w:rPr>
          <w:rFonts w:ascii="Georgia" w:eastAsia="Georgia" w:hAnsi="Georgia" w:cs="Georgia"/>
          <w:sz w:val="38"/>
          <w:szCs w:val="32"/>
        </w:rPr>
        <w:t>ti</w:t>
      </w:r>
      <w:r w:rsidRPr="00FB3DE3">
        <w:rPr>
          <w:rFonts w:ascii="Georgia" w:eastAsia="Georgia" w:hAnsi="Georgia" w:cs="Georgia"/>
          <w:spacing w:val="1"/>
          <w:sz w:val="38"/>
          <w:szCs w:val="32"/>
        </w:rPr>
        <w:t>o</w:t>
      </w:r>
      <w:r w:rsidRPr="00FB3DE3">
        <w:rPr>
          <w:rFonts w:ascii="Georgia" w:eastAsia="Georgia" w:hAnsi="Georgia" w:cs="Georgia"/>
          <w:sz w:val="38"/>
          <w:szCs w:val="32"/>
        </w:rPr>
        <w:t>n,</w:t>
      </w:r>
      <w:r w:rsidRPr="00FB3DE3">
        <w:rPr>
          <w:rFonts w:ascii="Georgia" w:eastAsia="Georgia" w:hAnsi="Georgia" w:cs="Georgia"/>
          <w:spacing w:val="-12"/>
          <w:sz w:val="38"/>
          <w:szCs w:val="32"/>
        </w:rPr>
        <w:t xml:space="preserve"> </w:t>
      </w:r>
      <w:r w:rsidRPr="00FB3DE3">
        <w:rPr>
          <w:rFonts w:ascii="Georgia" w:eastAsia="Georgia" w:hAnsi="Georgia" w:cs="Georgia"/>
          <w:sz w:val="38"/>
          <w:szCs w:val="32"/>
        </w:rPr>
        <w:t>w</w:t>
      </w:r>
      <w:r w:rsidRPr="00FB3DE3">
        <w:rPr>
          <w:rFonts w:ascii="Georgia" w:eastAsia="Georgia" w:hAnsi="Georgia" w:cs="Georgia"/>
          <w:spacing w:val="-1"/>
          <w:sz w:val="38"/>
          <w:szCs w:val="32"/>
        </w:rPr>
        <w:t>h</w:t>
      </w:r>
      <w:r w:rsidRPr="00FB3DE3">
        <w:rPr>
          <w:rFonts w:ascii="Georgia" w:eastAsia="Georgia" w:hAnsi="Georgia" w:cs="Georgia"/>
          <w:sz w:val="38"/>
          <w:szCs w:val="32"/>
        </w:rPr>
        <w:t>i</w:t>
      </w:r>
      <w:r w:rsidRPr="00FB3DE3">
        <w:rPr>
          <w:rFonts w:ascii="Georgia" w:eastAsia="Georgia" w:hAnsi="Georgia" w:cs="Georgia"/>
          <w:spacing w:val="1"/>
          <w:sz w:val="38"/>
          <w:szCs w:val="32"/>
        </w:rPr>
        <w:t>c</w:t>
      </w:r>
      <w:r w:rsidRPr="00FB3DE3">
        <w:rPr>
          <w:rFonts w:ascii="Georgia" w:eastAsia="Georgia" w:hAnsi="Georgia" w:cs="Georgia"/>
          <w:sz w:val="38"/>
          <w:szCs w:val="32"/>
        </w:rPr>
        <w:t>h</w:t>
      </w:r>
      <w:r w:rsidRPr="00FB3DE3">
        <w:rPr>
          <w:rFonts w:ascii="Georgia" w:eastAsia="Georgia" w:hAnsi="Georgia" w:cs="Georgia"/>
          <w:spacing w:val="-9"/>
          <w:sz w:val="38"/>
          <w:szCs w:val="32"/>
        </w:rPr>
        <w:t xml:space="preserve"> </w:t>
      </w:r>
      <w:r w:rsidRPr="00FB3DE3">
        <w:rPr>
          <w:rFonts w:ascii="Georgia" w:eastAsia="Georgia" w:hAnsi="Georgia" w:cs="Georgia"/>
          <w:spacing w:val="2"/>
          <w:sz w:val="38"/>
          <w:szCs w:val="32"/>
        </w:rPr>
        <w:t>p</w:t>
      </w:r>
      <w:r w:rsidRPr="00FB3DE3">
        <w:rPr>
          <w:rFonts w:ascii="Georgia" w:eastAsia="Georgia" w:hAnsi="Georgia" w:cs="Georgia"/>
          <w:spacing w:val="-1"/>
          <w:sz w:val="38"/>
          <w:szCs w:val="32"/>
        </w:rPr>
        <w:t>r</w:t>
      </w:r>
      <w:r w:rsidRPr="00FB3DE3">
        <w:rPr>
          <w:rFonts w:ascii="Georgia" w:eastAsia="Georgia" w:hAnsi="Georgia" w:cs="Georgia"/>
          <w:sz w:val="38"/>
          <w:szCs w:val="32"/>
        </w:rPr>
        <w:t>o</w:t>
      </w:r>
      <w:r w:rsidRPr="00FB3DE3">
        <w:rPr>
          <w:rFonts w:ascii="Georgia" w:eastAsia="Georgia" w:hAnsi="Georgia" w:cs="Georgia"/>
          <w:spacing w:val="2"/>
          <w:sz w:val="38"/>
          <w:szCs w:val="32"/>
        </w:rPr>
        <w:t>d</w:t>
      </w:r>
      <w:r w:rsidRPr="00FB3DE3">
        <w:rPr>
          <w:rFonts w:ascii="Georgia" w:eastAsia="Georgia" w:hAnsi="Georgia" w:cs="Georgia"/>
          <w:spacing w:val="1"/>
          <w:sz w:val="38"/>
          <w:szCs w:val="32"/>
        </w:rPr>
        <w:t>u</w:t>
      </w:r>
      <w:r w:rsidRPr="00FB3DE3">
        <w:rPr>
          <w:rFonts w:ascii="Georgia" w:eastAsia="Georgia" w:hAnsi="Georgia" w:cs="Georgia"/>
          <w:sz w:val="38"/>
          <w:szCs w:val="32"/>
        </w:rPr>
        <w:t>c</w:t>
      </w:r>
      <w:r w:rsidRPr="00FB3DE3">
        <w:rPr>
          <w:rFonts w:ascii="Georgia" w:eastAsia="Georgia" w:hAnsi="Georgia" w:cs="Georgia"/>
          <w:spacing w:val="-2"/>
          <w:sz w:val="38"/>
          <w:szCs w:val="32"/>
        </w:rPr>
        <w:t>e</w:t>
      </w:r>
      <w:r w:rsidRPr="00FB3DE3">
        <w:rPr>
          <w:rFonts w:ascii="Georgia" w:eastAsia="Georgia" w:hAnsi="Georgia" w:cs="Georgia"/>
          <w:sz w:val="38"/>
          <w:szCs w:val="32"/>
        </w:rPr>
        <w:t>s</w:t>
      </w:r>
      <w:r w:rsidRPr="00FB3DE3">
        <w:rPr>
          <w:rFonts w:ascii="Georgia" w:eastAsia="Georgia" w:hAnsi="Georgia" w:cs="Georgia"/>
          <w:spacing w:val="-13"/>
          <w:sz w:val="38"/>
          <w:szCs w:val="32"/>
        </w:rPr>
        <w:t xml:space="preserve"> </w:t>
      </w:r>
      <w:r w:rsidRPr="00FB3DE3">
        <w:rPr>
          <w:rFonts w:ascii="Georgia" w:eastAsia="Georgia" w:hAnsi="Georgia" w:cs="Georgia"/>
          <w:sz w:val="38"/>
          <w:szCs w:val="32"/>
        </w:rPr>
        <w:t>an</w:t>
      </w:r>
      <w:r w:rsidRPr="00FB3DE3">
        <w:rPr>
          <w:rFonts w:ascii="Georgia" w:eastAsia="Georgia" w:hAnsi="Georgia" w:cs="Georgia"/>
          <w:spacing w:val="-3"/>
          <w:sz w:val="38"/>
          <w:szCs w:val="32"/>
        </w:rPr>
        <w:t xml:space="preserve"> </w:t>
      </w:r>
      <w:r w:rsidRPr="00FB3DE3">
        <w:rPr>
          <w:rFonts w:ascii="Georgia" w:eastAsia="Georgia" w:hAnsi="Georgia" w:cs="Georgia"/>
          <w:sz w:val="38"/>
          <w:szCs w:val="32"/>
        </w:rPr>
        <w:t>a</w:t>
      </w:r>
      <w:r w:rsidRPr="00FB3DE3">
        <w:rPr>
          <w:rFonts w:ascii="Georgia" w:eastAsia="Georgia" w:hAnsi="Georgia" w:cs="Georgia"/>
          <w:spacing w:val="2"/>
          <w:sz w:val="38"/>
          <w:szCs w:val="32"/>
        </w:rPr>
        <w:t>r</w:t>
      </w:r>
      <w:r w:rsidRPr="00FB3DE3">
        <w:rPr>
          <w:rFonts w:ascii="Georgia" w:eastAsia="Georgia" w:hAnsi="Georgia" w:cs="Georgia"/>
          <w:spacing w:val="-1"/>
          <w:sz w:val="38"/>
          <w:szCs w:val="32"/>
        </w:rPr>
        <w:t>r</w:t>
      </w:r>
      <w:r w:rsidRPr="00FB3DE3">
        <w:rPr>
          <w:rFonts w:ascii="Georgia" w:eastAsia="Georgia" w:hAnsi="Georgia" w:cs="Georgia"/>
          <w:spacing w:val="2"/>
          <w:sz w:val="38"/>
          <w:szCs w:val="32"/>
        </w:rPr>
        <w:t>a</w:t>
      </w:r>
      <w:r w:rsidRPr="00FB3DE3">
        <w:rPr>
          <w:rFonts w:ascii="Georgia" w:eastAsia="Georgia" w:hAnsi="Georgia" w:cs="Georgia"/>
          <w:sz w:val="38"/>
          <w:szCs w:val="32"/>
        </w:rPr>
        <w:t>y</w:t>
      </w:r>
      <w:r w:rsidRPr="00FB3DE3">
        <w:rPr>
          <w:rFonts w:ascii="Georgia" w:eastAsia="Georgia" w:hAnsi="Georgia" w:cs="Georgia"/>
          <w:spacing w:val="-8"/>
          <w:sz w:val="38"/>
          <w:szCs w:val="32"/>
        </w:rPr>
        <w:t xml:space="preserve"> </w:t>
      </w:r>
      <w:r w:rsidRPr="00FB3DE3">
        <w:rPr>
          <w:rFonts w:ascii="Georgia" w:eastAsia="Georgia" w:hAnsi="Georgia" w:cs="Georgia"/>
          <w:sz w:val="38"/>
          <w:szCs w:val="32"/>
        </w:rPr>
        <w:t>of</w:t>
      </w:r>
      <w:r w:rsidRPr="00FB3DE3">
        <w:rPr>
          <w:rFonts w:ascii="Georgia" w:eastAsia="Georgia" w:hAnsi="Georgia" w:cs="Georgia"/>
          <w:spacing w:val="-1"/>
          <w:sz w:val="38"/>
          <w:szCs w:val="32"/>
        </w:rPr>
        <w:t xml:space="preserve"> </w:t>
      </w:r>
      <w:r w:rsidRPr="00FB3DE3">
        <w:rPr>
          <w:rFonts w:ascii="Georgia" w:eastAsia="Georgia" w:hAnsi="Georgia" w:cs="Georgia"/>
          <w:spacing w:val="1"/>
          <w:sz w:val="38"/>
          <w:szCs w:val="32"/>
        </w:rPr>
        <w:t>s</w:t>
      </w:r>
      <w:r w:rsidRPr="00FB3DE3">
        <w:rPr>
          <w:rFonts w:ascii="Georgia" w:eastAsia="Georgia" w:hAnsi="Georgia" w:cs="Georgia"/>
          <w:sz w:val="38"/>
          <w:szCs w:val="32"/>
        </w:rPr>
        <w:t>ize</w:t>
      </w:r>
      <w:r w:rsidRPr="00FB3DE3">
        <w:rPr>
          <w:rFonts w:ascii="Georgia" w:eastAsia="Georgia" w:hAnsi="Georgia" w:cs="Georgia"/>
          <w:spacing w:val="-4"/>
          <w:sz w:val="38"/>
          <w:szCs w:val="32"/>
        </w:rPr>
        <w:t xml:space="preserve"> </w:t>
      </w:r>
      <w:r w:rsidRPr="00FB3DE3">
        <w:rPr>
          <w:rFonts w:ascii="Georgia" w:eastAsia="Georgia" w:hAnsi="Georgia" w:cs="Georgia"/>
          <w:spacing w:val="-1"/>
          <w:sz w:val="38"/>
          <w:szCs w:val="32"/>
        </w:rPr>
        <w:t>X</w:t>
      </w:r>
      <w:r w:rsidRPr="00FB3DE3">
        <w:rPr>
          <w:rFonts w:ascii="Georgia" w:eastAsia="Georgia" w:hAnsi="Georgia" w:cs="Georgia"/>
          <w:sz w:val="38"/>
          <w:szCs w:val="32"/>
        </w:rPr>
        <w:t>,Y</w:t>
      </w:r>
      <w:r w:rsidRPr="00FB3DE3">
        <w:rPr>
          <w:rFonts w:ascii="Georgia" w:eastAsia="Georgia" w:hAnsi="Georgia" w:cs="Georgia"/>
          <w:spacing w:val="-5"/>
          <w:sz w:val="38"/>
          <w:szCs w:val="32"/>
        </w:rPr>
        <w:t xml:space="preserve"> </w:t>
      </w:r>
      <w:r w:rsidRPr="00FB3DE3">
        <w:rPr>
          <w:rFonts w:ascii="Georgia" w:eastAsia="Georgia" w:hAnsi="Georgia" w:cs="Georgia"/>
          <w:sz w:val="38"/>
          <w:szCs w:val="32"/>
        </w:rPr>
        <w:t>wi</w:t>
      </w:r>
      <w:r w:rsidRPr="00FB3DE3">
        <w:rPr>
          <w:rFonts w:ascii="Georgia" w:eastAsia="Georgia" w:hAnsi="Georgia" w:cs="Georgia"/>
          <w:spacing w:val="3"/>
          <w:sz w:val="38"/>
          <w:szCs w:val="32"/>
        </w:rPr>
        <w:t>t</w:t>
      </w:r>
      <w:r w:rsidRPr="00FB3DE3">
        <w:rPr>
          <w:rFonts w:ascii="Georgia" w:eastAsia="Georgia" w:hAnsi="Georgia" w:cs="Georgia"/>
          <w:sz w:val="38"/>
          <w:szCs w:val="32"/>
        </w:rPr>
        <w:t>h</w:t>
      </w:r>
      <w:r w:rsidRPr="00FB3DE3">
        <w:rPr>
          <w:rFonts w:ascii="Georgia" w:eastAsia="Georgia" w:hAnsi="Georgia" w:cs="Georgia"/>
          <w:spacing w:val="-7"/>
          <w:sz w:val="38"/>
          <w:szCs w:val="32"/>
        </w:rPr>
        <w:t xml:space="preserve"> </w:t>
      </w:r>
      <w:r w:rsidRPr="00FB3DE3">
        <w:rPr>
          <w:rFonts w:ascii="Georgia" w:eastAsia="Georgia" w:hAnsi="Georgia" w:cs="Georgia"/>
          <w:sz w:val="38"/>
          <w:szCs w:val="32"/>
        </w:rPr>
        <w:t>all el</w:t>
      </w:r>
      <w:r w:rsidRPr="00FB3DE3">
        <w:rPr>
          <w:rFonts w:ascii="Georgia" w:eastAsia="Georgia" w:hAnsi="Georgia" w:cs="Georgia"/>
          <w:spacing w:val="1"/>
          <w:sz w:val="38"/>
          <w:szCs w:val="32"/>
        </w:rPr>
        <w:t>e</w:t>
      </w:r>
      <w:r w:rsidRPr="00FB3DE3">
        <w:rPr>
          <w:rFonts w:ascii="Georgia" w:eastAsia="Georgia" w:hAnsi="Georgia" w:cs="Georgia"/>
          <w:sz w:val="38"/>
          <w:szCs w:val="32"/>
        </w:rPr>
        <w:t>m</w:t>
      </w:r>
      <w:r w:rsidRPr="00FB3DE3">
        <w:rPr>
          <w:rFonts w:ascii="Georgia" w:eastAsia="Georgia" w:hAnsi="Georgia" w:cs="Georgia"/>
          <w:spacing w:val="-1"/>
          <w:sz w:val="38"/>
          <w:szCs w:val="32"/>
        </w:rPr>
        <w:t>e</w:t>
      </w:r>
      <w:r w:rsidRPr="00FB3DE3">
        <w:rPr>
          <w:rFonts w:ascii="Georgia" w:eastAsia="Georgia" w:hAnsi="Georgia" w:cs="Georgia"/>
          <w:sz w:val="38"/>
          <w:szCs w:val="32"/>
        </w:rPr>
        <w:t>n</w:t>
      </w:r>
      <w:r w:rsidRPr="00FB3DE3">
        <w:rPr>
          <w:rFonts w:ascii="Georgia" w:eastAsia="Georgia" w:hAnsi="Georgia" w:cs="Georgia"/>
          <w:spacing w:val="1"/>
          <w:sz w:val="38"/>
          <w:szCs w:val="32"/>
        </w:rPr>
        <w:t>t</w:t>
      </w:r>
      <w:r w:rsidRPr="00FB3DE3">
        <w:rPr>
          <w:rFonts w:ascii="Georgia" w:eastAsia="Georgia" w:hAnsi="Georgia" w:cs="Georgia"/>
          <w:sz w:val="38"/>
          <w:szCs w:val="32"/>
        </w:rPr>
        <w:t>s</w:t>
      </w:r>
      <w:r w:rsidRPr="00FB3DE3">
        <w:rPr>
          <w:rFonts w:ascii="Georgia" w:eastAsia="Georgia" w:hAnsi="Georgia" w:cs="Georgia"/>
          <w:spacing w:val="-13"/>
          <w:sz w:val="38"/>
          <w:szCs w:val="32"/>
        </w:rPr>
        <w:t xml:space="preserve"> </w:t>
      </w:r>
      <w:r w:rsidRPr="00FB3DE3">
        <w:rPr>
          <w:rFonts w:ascii="Georgia" w:eastAsia="Georgia" w:hAnsi="Georgia" w:cs="Georgia"/>
          <w:sz w:val="38"/>
          <w:szCs w:val="32"/>
        </w:rPr>
        <w:t>as</w:t>
      </w:r>
      <w:r w:rsidRPr="00FB3DE3">
        <w:rPr>
          <w:rFonts w:ascii="Georgia" w:eastAsia="Georgia" w:hAnsi="Georgia" w:cs="Georgia"/>
          <w:spacing w:val="-3"/>
          <w:sz w:val="38"/>
          <w:szCs w:val="32"/>
        </w:rPr>
        <w:t xml:space="preserve"> </w:t>
      </w:r>
      <w:r w:rsidRPr="00FB3DE3">
        <w:rPr>
          <w:rFonts w:ascii="Georgia" w:eastAsia="Georgia" w:hAnsi="Georgia" w:cs="Georgia"/>
          <w:sz w:val="38"/>
          <w:szCs w:val="32"/>
        </w:rPr>
        <w:t>ZE</w:t>
      </w:r>
      <w:r w:rsidRPr="00FB3DE3">
        <w:rPr>
          <w:rFonts w:ascii="Georgia" w:eastAsia="Georgia" w:hAnsi="Georgia" w:cs="Georgia"/>
          <w:spacing w:val="1"/>
          <w:sz w:val="38"/>
          <w:szCs w:val="32"/>
        </w:rPr>
        <w:t>R</w:t>
      </w:r>
      <w:r w:rsidRPr="00FB3DE3">
        <w:rPr>
          <w:rFonts w:ascii="Georgia" w:eastAsia="Georgia" w:hAnsi="Georgia" w:cs="Georgia"/>
          <w:sz w:val="38"/>
          <w:szCs w:val="32"/>
        </w:rPr>
        <w:t>O.</w:t>
      </w:r>
    </w:p>
    <w:p w:rsidR="00094352" w:rsidRPr="00FB3DE3" w:rsidRDefault="007942D8">
      <w:pPr>
        <w:spacing w:before="68"/>
        <w:ind w:left="100"/>
        <w:rPr>
          <w:rFonts w:ascii="Georgia" w:eastAsia="Georgia" w:hAnsi="Georgia" w:cs="Georgia"/>
          <w:sz w:val="38"/>
          <w:szCs w:val="32"/>
        </w:rPr>
      </w:pPr>
      <w:r w:rsidRPr="00FB3DE3">
        <w:rPr>
          <w:rFonts w:ascii="Wingdings" w:eastAsia="Wingdings" w:hAnsi="Wingdings" w:cs="Wingdings"/>
          <w:sz w:val="38"/>
          <w:szCs w:val="32"/>
        </w:rPr>
        <w:t></w:t>
      </w:r>
      <w:r w:rsidRPr="00FB3DE3">
        <w:rPr>
          <w:spacing w:val="23"/>
          <w:sz w:val="38"/>
          <w:szCs w:val="32"/>
        </w:rPr>
        <w:t xml:space="preserve"> </w:t>
      </w:r>
      <w:r w:rsidRPr="00FB3DE3">
        <w:rPr>
          <w:rFonts w:ascii="Georgia" w:eastAsia="Georgia" w:hAnsi="Georgia" w:cs="Georgia"/>
          <w:sz w:val="38"/>
          <w:szCs w:val="32"/>
        </w:rPr>
        <w:t>I</w:t>
      </w:r>
      <w:r w:rsidRPr="00FB3DE3">
        <w:rPr>
          <w:rFonts w:ascii="Georgia" w:eastAsia="Georgia" w:hAnsi="Georgia" w:cs="Georgia"/>
          <w:spacing w:val="-1"/>
          <w:sz w:val="38"/>
          <w:szCs w:val="32"/>
        </w:rPr>
        <w:t xml:space="preserve"> </w:t>
      </w:r>
      <w:r w:rsidRPr="00FB3DE3">
        <w:rPr>
          <w:rFonts w:ascii="Georgia" w:eastAsia="Georgia" w:hAnsi="Georgia" w:cs="Georgia"/>
          <w:sz w:val="38"/>
          <w:szCs w:val="32"/>
        </w:rPr>
        <w:t>t</w:t>
      </w:r>
      <w:r w:rsidRPr="00FB3DE3">
        <w:rPr>
          <w:rFonts w:ascii="Georgia" w:eastAsia="Georgia" w:hAnsi="Georgia" w:cs="Georgia"/>
          <w:spacing w:val="1"/>
          <w:sz w:val="38"/>
          <w:szCs w:val="32"/>
        </w:rPr>
        <w:t>o</w:t>
      </w:r>
      <w:r w:rsidRPr="00FB3DE3">
        <w:rPr>
          <w:rFonts w:ascii="Georgia" w:eastAsia="Georgia" w:hAnsi="Georgia" w:cs="Georgia"/>
          <w:sz w:val="38"/>
          <w:szCs w:val="32"/>
        </w:rPr>
        <w:t>ok</w:t>
      </w:r>
      <w:r w:rsidRPr="00FB3DE3">
        <w:rPr>
          <w:rFonts w:ascii="Georgia" w:eastAsia="Georgia" w:hAnsi="Georgia" w:cs="Georgia"/>
          <w:spacing w:val="-6"/>
          <w:sz w:val="38"/>
          <w:szCs w:val="32"/>
        </w:rPr>
        <w:t xml:space="preserve"> </w:t>
      </w:r>
      <w:r w:rsidRPr="00FB3DE3">
        <w:rPr>
          <w:rFonts w:ascii="Georgia" w:eastAsia="Georgia" w:hAnsi="Georgia" w:cs="Georgia"/>
          <w:sz w:val="38"/>
          <w:szCs w:val="32"/>
        </w:rPr>
        <w:t>all</w:t>
      </w:r>
      <w:r w:rsidRPr="00FB3DE3">
        <w:rPr>
          <w:rFonts w:ascii="Georgia" w:eastAsia="Georgia" w:hAnsi="Georgia" w:cs="Georgia"/>
          <w:spacing w:val="-3"/>
          <w:sz w:val="38"/>
          <w:szCs w:val="32"/>
        </w:rPr>
        <w:t xml:space="preserve"> </w:t>
      </w:r>
      <w:r w:rsidRPr="00FB3DE3">
        <w:rPr>
          <w:rFonts w:ascii="Georgia" w:eastAsia="Georgia" w:hAnsi="Georgia" w:cs="Georgia"/>
          <w:spacing w:val="2"/>
          <w:sz w:val="38"/>
          <w:szCs w:val="32"/>
        </w:rPr>
        <w:t>t</w:t>
      </w:r>
      <w:r w:rsidRPr="00FB3DE3">
        <w:rPr>
          <w:rFonts w:ascii="Georgia" w:eastAsia="Georgia" w:hAnsi="Georgia" w:cs="Georgia"/>
          <w:spacing w:val="-1"/>
          <w:sz w:val="38"/>
          <w:szCs w:val="32"/>
        </w:rPr>
        <w:t>h</w:t>
      </w:r>
      <w:r w:rsidRPr="00FB3DE3">
        <w:rPr>
          <w:rFonts w:ascii="Georgia" w:eastAsia="Georgia" w:hAnsi="Georgia" w:cs="Georgia"/>
          <w:sz w:val="38"/>
          <w:szCs w:val="32"/>
        </w:rPr>
        <w:t>e</w:t>
      </w:r>
      <w:r w:rsidRPr="00FB3DE3">
        <w:rPr>
          <w:rFonts w:ascii="Georgia" w:eastAsia="Georgia" w:hAnsi="Georgia" w:cs="Georgia"/>
          <w:spacing w:val="-4"/>
          <w:sz w:val="38"/>
          <w:szCs w:val="32"/>
        </w:rPr>
        <w:t xml:space="preserve"> </w:t>
      </w:r>
      <w:r w:rsidRPr="00FB3DE3">
        <w:rPr>
          <w:rFonts w:ascii="Georgia" w:eastAsia="Georgia" w:hAnsi="Georgia" w:cs="Georgia"/>
          <w:spacing w:val="-1"/>
          <w:sz w:val="38"/>
          <w:szCs w:val="32"/>
        </w:rPr>
        <w:t>s</w:t>
      </w:r>
      <w:r w:rsidRPr="00FB3DE3">
        <w:rPr>
          <w:rFonts w:ascii="Georgia" w:eastAsia="Georgia" w:hAnsi="Georgia" w:cs="Georgia"/>
          <w:spacing w:val="2"/>
          <w:sz w:val="38"/>
          <w:szCs w:val="32"/>
        </w:rPr>
        <w:t>am</w:t>
      </w:r>
      <w:r w:rsidRPr="00FB3DE3">
        <w:rPr>
          <w:rFonts w:ascii="Georgia" w:eastAsia="Georgia" w:hAnsi="Georgia" w:cs="Georgia"/>
          <w:sz w:val="38"/>
          <w:szCs w:val="32"/>
        </w:rPr>
        <w:t>ples</w:t>
      </w:r>
      <w:r w:rsidRPr="00FB3DE3">
        <w:rPr>
          <w:rFonts w:ascii="Georgia" w:eastAsia="Georgia" w:hAnsi="Georgia" w:cs="Georgia"/>
          <w:spacing w:val="-11"/>
          <w:sz w:val="38"/>
          <w:szCs w:val="32"/>
        </w:rPr>
        <w:t xml:space="preserve"> </w:t>
      </w:r>
      <w:r w:rsidRPr="00FB3DE3">
        <w:rPr>
          <w:rFonts w:ascii="Georgia" w:eastAsia="Georgia" w:hAnsi="Georgia" w:cs="Georgia"/>
          <w:sz w:val="38"/>
          <w:szCs w:val="32"/>
        </w:rPr>
        <w:t>val</w:t>
      </w:r>
      <w:r w:rsidRPr="00FB3DE3">
        <w:rPr>
          <w:rFonts w:ascii="Georgia" w:eastAsia="Georgia" w:hAnsi="Georgia" w:cs="Georgia"/>
          <w:spacing w:val="1"/>
          <w:sz w:val="38"/>
          <w:szCs w:val="32"/>
        </w:rPr>
        <w:t>u</w:t>
      </w:r>
      <w:r w:rsidRPr="00FB3DE3">
        <w:rPr>
          <w:rFonts w:ascii="Georgia" w:eastAsia="Georgia" w:hAnsi="Georgia" w:cs="Georgia"/>
          <w:sz w:val="38"/>
          <w:szCs w:val="32"/>
        </w:rPr>
        <w:t>e</w:t>
      </w:r>
      <w:r w:rsidRPr="00FB3DE3">
        <w:rPr>
          <w:rFonts w:ascii="Georgia" w:eastAsia="Georgia" w:hAnsi="Georgia" w:cs="Georgia"/>
          <w:spacing w:val="-6"/>
          <w:sz w:val="38"/>
          <w:szCs w:val="32"/>
        </w:rPr>
        <w:t xml:space="preserve"> </w:t>
      </w:r>
      <w:r w:rsidRPr="00FB3DE3">
        <w:rPr>
          <w:rFonts w:ascii="Georgia" w:eastAsia="Georgia" w:hAnsi="Georgia" w:cs="Georgia"/>
          <w:sz w:val="38"/>
          <w:szCs w:val="32"/>
        </w:rPr>
        <w:t>20</w:t>
      </w:r>
      <w:r w:rsidRPr="00FB3DE3">
        <w:rPr>
          <w:rFonts w:ascii="Georgia" w:eastAsia="Georgia" w:hAnsi="Georgia" w:cs="Georgia"/>
          <w:spacing w:val="-4"/>
          <w:sz w:val="38"/>
          <w:szCs w:val="32"/>
        </w:rPr>
        <w:t xml:space="preserve"> </w:t>
      </w:r>
      <w:r w:rsidRPr="00FB3DE3">
        <w:rPr>
          <w:rFonts w:ascii="Georgia" w:eastAsia="Georgia" w:hAnsi="Georgia" w:cs="Georgia"/>
          <w:sz w:val="38"/>
          <w:szCs w:val="32"/>
        </w:rPr>
        <w:t xml:space="preserve">to </w:t>
      </w:r>
      <w:r w:rsidRPr="00FB3DE3">
        <w:rPr>
          <w:rFonts w:ascii="Georgia" w:eastAsia="Georgia" w:hAnsi="Georgia" w:cs="Georgia"/>
          <w:spacing w:val="1"/>
          <w:sz w:val="38"/>
          <w:szCs w:val="32"/>
        </w:rPr>
        <w:t>s</w:t>
      </w:r>
      <w:r w:rsidRPr="00FB3DE3">
        <w:rPr>
          <w:rFonts w:ascii="Georgia" w:eastAsia="Georgia" w:hAnsi="Georgia" w:cs="Georgia"/>
          <w:sz w:val="38"/>
          <w:szCs w:val="32"/>
        </w:rPr>
        <w:t>imula</w:t>
      </w:r>
      <w:r w:rsidRPr="00FB3DE3">
        <w:rPr>
          <w:rFonts w:ascii="Georgia" w:eastAsia="Georgia" w:hAnsi="Georgia" w:cs="Georgia"/>
          <w:spacing w:val="1"/>
          <w:sz w:val="38"/>
          <w:szCs w:val="32"/>
        </w:rPr>
        <w:t>t</w:t>
      </w:r>
      <w:r w:rsidRPr="00FB3DE3">
        <w:rPr>
          <w:rFonts w:ascii="Georgia" w:eastAsia="Georgia" w:hAnsi="Georgia" w:cs="Georgia"/>
          <w:sz w:val="38"/>
          <w:szCs w:val="32"/>
        </w:rPr>
        <w:t>e</w:t>
      </w:r>
      <w:r w:rsidRPr="00FB3DE3">
        <w:rPr>
          <w:rFonts w:ascii="Georgia" w:eastAsia="Georgia" w:hAnsi="Georgia" w:cs="Georgia"/>
          <w:spacing w:val="-12"/>
          <w:sz w:val="38"/>
          <w:szCs w:val="32"/>
        </w:rPr>
        <w:t xml:space="preserve"> </w:t>
      </w:r>
      <w:r w:rsidRPr="00FB3DE3">
        <w:rPr>
          <w:rFonts w:ascii="Georgia" w:eastAsia="Georgia" w:hAnsi="Georgia" w:cs="Georgia"/>
          <w:spacing w:val="2"/>
          <w:sz w:val="38"/>
          <w:szCs w:val="32"/>
        </w:rPr>
        <w:t>t</w:t>
      </w:r>
      <w:r w:rsidRPr="00FB3DE3">
        <w:rPr>
          <w:rFonts w:ascii="Georgia" w:eastAsia="Georgia" w:hAnsi="Georgia" w:cs="Georgia"/>
          <w:spacing w:val="-1"/>
          <w:sz w:val="38"/>
          <w:szCs w:val="32"/>
        </w:rPr>
        <w:t>h</w:t>
      </w:r>
      <w:r w:rsidRPr="00FB3DE3">
        <w:rPr>
          <w:rFonts w:ascii="Georgia" w:eastAsia="Georgia" w:hAnsi="Georgia" w:cs="Georgia"/>
          <w:sz w:val="38"/>
          <w:szCs w:val="32"/>
        </w:rPr>
        <w:t>o</w:t>
      </w:r>
      <w:r w:rsidRPr="00FB3DE3">
        <w:rPr>
          <w:rFonts w:ascii="Georgia" w:eastAsia="Georgia" w:hAnsi="Georgia" w:cs="Georgia"/>
          <w:spacing w:val="2"/>
          <w:sz w:val="38"/>
          <w:szCs w:val="32"/>
        </w:rPr>
        <w:t>s</w:t>
      </w:r>
      <w:r w:rsidRPr="00FB3DE3">
        <w:rPr>
          <w:rFonts w:ascii="Georgia" w:eastAsia="Georgia" w:hAnsi="Georgia" w:cs="Georgia"/>
          <w:sz w:val="38"/>
          <w:szCs w:val="32"/>
        </w:rPr>
        <w:t>e</w:t>
      </w:r>
      <w:r w:rsidRPr="00FB3DE3">
        <w:rPr>
          <w:rFonts w:ascii="Georgia" w:eastAsia="Georgia" w:hAnsi="Georgia" w:cs="Georgia"/>
          <w:spacing w:val="-8"/>
          <w:sz w:val="38"/>
          <w:szCs w:val="32"/>
        </w:rPr>
        <w:t xml:space="preserve"> </w:t>
      </w:r>
      <w:r w:rsidRPr="00FB3DE3">
        <w:rPr>
          <w:rFonts w:ascii="Georgia" w:eastAsia="Georgia" w:hAnsi="Georgia" w:cs="Georgia"/>
          <w:spacing w:val="-1"/>
          <w:sz w:val="38"/>
          <w:szCs w:val="32"/>
        </w:rPr>
        <w:t>f</w:t>
      </w:r>
      <w:r w:rsidRPr="00FB3DE3">
        <w:rPr>
          <w:rFonts w:ascii="Georgia" w:eastAsia="Georgia" w:hAnsi="Georgia" w:cs="Georgia"/>
          <w:sz w:val="38"/>
          <w:szCs w:val="32"/>
        </w:rPr>
        <w:t>i</w:t>
      </w:r>
      <w:r w:rsidRPr="00FB3DE3">
        <w:rPr>
          <w:rFonts w:ascii="Georgia" w:eastAsia="Georgia" w:hAnsi="Georgia" w:cs="Georgia"/>
          <w:spacing w:val="3"/>
          <w:sz w:val="38"/>
          <w:szCs w:val="32"/>
        </w:rPr>
        <w:t>g</w:t>
      </w:r>
      <w:r w:rsidRPr="00FB3DE3">
        <w:rPr>
          <w:rFonts w:ascii="Georgia" w:eastAsia="Georgia" w:hAnsi="Georgia" w:cs="Georgia"/>
          <w:spacing w:val="1"/>
          <w:sz w:val="38"/>
          <w:szCs w:val="32"/>
        </w:rPr>
        <w:t>u</w:t>
      </w:r>
      <w:r w:rsidRPr="00FB3DE3">
        <w:rPr>
          <w:rFonts w:ascii="Georgia" w:eastAsia="Georgia" w:hAnsi="Georgia" w:cs="Georgia"/>
          <w:spacing w:val="-1"/>
          <w:sz w:val="38"/>
          <w:szCs w:val="32"/>
        </w:rPr>
        <w:t>r</w:t>
      </w:r>
      <w:r w:rsidRPr="00FB3DE3">
        <w:rPr>
          <w:rFonts w:ascii="Georgia" w:eastAsia="Georgia" w:hAnsi="Georgia" w:cs="Georgia"/>
          <w:sz w:val="38"/>
          <w:szCs w:val="32"/>
        </w:rPr>
        <w:t>e.</w:t>
      </w:r>
    </w:p>
    <w:p w:rsidR="00094352" w:rsidRPr="00FB3DE3" w:rsidRDefault="007942D8">
      <w:pPr>
        <w:spacing w:before="54"/>
        <w:ind w:left="100"/>
        <w:rPr>
          <w:rFonts w:ascii="Georgia" w:eastAsia="Georgia" w:hAnsi="Georgia" w:cs="Georgia"/>
          <w:sz w:val="38"/>
          <w:szCs w:val="32"/>
        </w:rPr>
      </w:pPr>
      <w:r w:rsidRPr="00FB3DE3">
        <w:rPr>
          <w:rFonts w:ascii="Wingdings" w:eastAsia="Wingdings" w:hAnsi="Wingdings" w:cs="Wingdings"/>
          <w:sz w:val="38"/>
          <w:szCs w:val="32"/>
        </w:rPr>
        <w:t></w:t>
      </w:r>
      <w:r w:rsidRPr="00FB3DE3">
        <w:rPr>
          <w:spacing w:val="23"/>
          <w:sz w:val="38"/>
          <w:szCs w:val="32"/>
        </w:rPr>
        <w:t xml:space="preserve"> </w:t>
      </w:r>
      <w:r w:rsidRPr="00FB3DE3">
        <w:rPr>
          <w:rFonts w:ascii="Georgia" w:eastAsia="Georgia" w:hAnsi="Georgia" w:cs="Georgia"/>
          <w:sz w:val="38"/>
          <w:szCs w:val="32"/>
        </w:rPr>
        <w:t>O</w:t>
      </w:r>
      <w:r w:rsidRPr="00FB3DE3">
        <w:rPr>
          <w:rFonts w:ascii="Georgia" w:eastAsia="Georgia" w:hAnsi="Georgia" w:cs="Georgia"/>
          <w:spacing w:val="1"/>
          <w:sz w:val="38"/>
          <w:szCs w:val="32"/>
        </w:rPr>
        <w:t>b</w:t>
      </w:r>
      <w:r w:rsidRPr="00FB3DE3">
        <w:rPr>
          <w:rFonts w:ascii="Georgia" w:eastAsia="Georgia" w:hAnsi="Georgia" w:cs="Georgia"/>
          <w:spacing w:val="-1"/>
          <w:sz w:val="38"/>
          <w:szCs w:val="32"/>
        </w:rPr>
        <w:t>s</w:t>
      </w:r>
      <w:r w:rsidRPr="00FB3DE3">
        <w:rPr>
          <w:rFonts w:ascii="Georgia" w:eastAsia="Georgia" w:hAnsi="Georgia" w:cs="Georgia"/>
          <w:spacing w:val="1"/>
          <w:sz w:val="38"/>
          <w:szCs w:val="32"/>
        </w:rPr>
        <w:t>e</w:t>
      </w:r>
      <w:r w:rsidRPr="00FB3DE3">
        <w:rPr>
          <w:rFonts w:ascii="Georgia" w:eastAsia="Georgia" w:hAnsi="Georgia" w:cs="Georgia"/>
          <w:spacing w:val="-1"/>
          <w:sz w:val="38"/>
          <w:szCs w:val="32"/>
        </w:rPr>
        <w:t>r</w:t>
      </w:r>
      <w:r w:rsidRPr="00FB3DE3">
        <w:rPr>
          <w:rFonts w:ascii="Georgia" w:eastAsia="Georgia" w:hAnsi="Georgia" w:cs="Georgia"/>
          <w:sz w:val="38"/>
          <w:szCs w:val="32"/>
        </w:rPr>
        <w:t>v</w:t>
      </w:r>
      <w:r w:rsidRPr="00FB3DE3">
        <w:rPr>
          <w:rFonts w:ascii="Georgia" w:eastAsia="Georgia" w:hAnsi="Georgia" w:cs="Georgia"/>
          <w:spacing w:val="1"/>
          <w:sz w:val="38"/>
          <w:szCs w:val="32"/>
        </w:rPr>
        <w:t>e</w:t>
      </w:r>
      <w:r w:rsidRPr="00FB3DE3">
        <w:rPr>
          <w:rFonts w:ascii="Georgia" w:eastAsia="Georgia" w:hAnsi="Georgia" w:cs="Georgia"/>
          <w:sz w:val="38"/>
          <w:szCs w:val="32"/>
        </w:rPr>
        <w:t>d</w:t>
      </w:r>
      <w:r w:rsidRPr="00FB3DE3">
        <w:rPr>
          <w:rFonts w:ascii="Georgia" w:eastAsia="Georgia" w:hAnsi="Georgia" w:cs="Georgia"/>
          <w:spacing w:val="-13"/>
          <w:sz w:val="38"/>
          <w:szCs w:val="32"/>
        </w:rPr>
        <w:t xml:space="preserve"> </w:t>
      </w:r>
      <w:r w:rsidRPr="00FB3DE3">
        <w:rPr>
          <w:rFonts w:ascii="Georgia" w:eastAsia="Georgia" w:hAnsi="Georgia" w:cs="Georgia"/>
          <w:spacing w:val="1"/>
          <w:sz w:val="38"/>
          <w:szCs w:val="32"/>
        </w:rPr>
        <w:t>t</w:t>
      </w:r>
      <w:r w:rsidRPr="00FB3DE3">
        <w:rPr>
          <w:rFonts w:ascii="Georgia" w:eastAsia="Georgia" w:hAnsi="Georgia" w:cs="Georgia"/>
          <w:spacing w:val="-1"/>
          <w:sz w:val="38"/>
          <w:szCs w:val="32"/>
        </w:rPr>
        <w:t>h</w:t>
      </w:r>
      <w:r w:rsidRPr="00FB3DE3">
        <w:rPr>
          <w:rFonts w:ascii="Georgia" w:eastAsia="Georgia" w:hAnsi="Georgia" w:cs="Georgia"/>
          <w:sz w:val="38"/>
          <w:szCs w:val="32"/>
        </w:rPr>
        <w:t>e</w:t>
      </w:r>
      <w:r w:rsidRPr="00FB3DE3">
        <w:rPr>
          <w:rFonts w:ascii="Georgia" w:eastAsia="Georgia" w:hAnsi="Georgia" w:cs="Georgia"/>
          <w:spacing w:val="-4"/>
          <w:sz w:val="38"/>
          <w:szCs w:val="32"/>
        </w:rPr>
        <w:t xml:space="preserve"> </w:t>
      </w:r>
      <w:r w:rsidRPr="00FB3DE3">
        <w:rPr>
          <w:rFonts w:ascii="Georgia" w:eastAsia="Georgia" w:hAnsi="Georgia" w:cs="Georgia"/>
          <w:spacing w:val="-1"/>
          <w:sz w:val="38"/>
          <w:szCs w:val="32"/>
        </w:rPr>
        <w:t>h</w:t>
      </w:r>
      <w:r w:rsidRPr="00FB3DE3">
        <w:rPr>
          <w:rFonts w:ascii="Georgia" w:eastAsia="Georgia" w:hAnsi="Georgia" w:cs="Georgia"/>
          <w:sz w:val="38"/>
          <w:szCs w:val="32"/>
        </w:rPr>
        <w:t>i</w:t>
      </w:r>
      <w:r w:rsidRPr="00FB3DE3">
        <w:rPr>
          <w:rFonts w:ascii="Georgia" w:eastAsia="Georgia" w:hAnsi="Georgia" w:cs="Georgia"/>
          <w:spacing w:val="3"/>
          <w:sz w:val="38"/>
          <w:szCs w:val="32"/>
        </w:rPr>
        <w:t>g</w:t>
      </w:r>
      <w:r w:rsidRPr="00FB3DE3">
        <w:rPr>
          <w:rFonts w:ascii="Georgia" w:eastAsia="Georgia" w:hAnsi="Georgia" w:cs="Georgia"/>
          <w:spacing w:val="-1"/>
          <w:sz w:val="38"/>
          <w:szCs w:val="32"/>
        </w:rPr>
        <w:t>h</w:t>
      </w:r>
      <w:r w:rsidRPr="00FB3DE3">
        <w:rPr>
          <w:rFonts w:ascii="Georgia" w:eastAsia="Georgia" w:hAnsi="Georgia" w:cs="Georgia"/>
          <w:spacing w:val="1"/>
          <w:sz w:val="38"/>
          <w:szCs w:val="32"/>
        </w:rPr>
        <w:t>e</w:t>
      </w:r>
      <w:r w:rsidRPr="00FB3DE3">
        <w:rPr>
          <w:rFonts w:ascii="Georgia" w:eastAsia="Georgia" w:hAnsi="Georgia" w:cs="Georgia"/>
          <w:spacing w:val="-1"/>
          <w:sz w:val="38"/>
          <w:szCs w:val="32"/>
        </w:rPr>
        <w:t>s</w:t>
      </w:r>
      <w:r w:rsidRPr="00FB3DE3">
        <w:rPr>
          <w:rFonts w:ascii="Georgia" w:eastAsia="Georgia" w:hAnsi="Georgia" w:cs="Georgia"/>
          <w:sz w:val="38"/>
          <w:szCs w:val="32"/>
        </w:rPr>
        <w:t>t</w:t>
      </w:r>
      <w:r w:rsidRPr="00FB3DE3">
        <w:rPr>
          <w:rFonts w:ascii="Georgia" w:eastAsia="Georgia" w:hAnsi="Georgia" w:cs="Georgia"/>
          <w:spacing w:val="-10"/>
          <w:sz w:val="38"/>
          <w:szCs w:val="32"/>
        </w:rPr>
        <w:t xml:space="preserve"> </w:t>
      </w:r>
      <w:r w:rsidRPr="00FB3DE3">
        <w:rPr>
          <w:rFonts w:ascii="Georgia" w:eastAsia="Georgia" w:hAnsi="Georgia" w:cs="Georgia"/>
          <w:sz w:val="38"/>
          <w:szCs w:val="32"/>
        </w:rPr>
        <w:t>val</w:t>
      </w:r>
      <w:r w:rsidRPr="00FB3DE3">
        <w:rPr>
          <w:rFonts w:ascii="Georgia" w:eastAsia="Georgia" w:hAnsi="Georgia" w:cs="Georgia"/>
          <w:spacing w:val="3"/>
          <w:sz w:val="38"/>
          <w:szCs w:val="32"/>
        </w:rPr>
        <w:t>u</w:t>
      </w:r>
      <w:r w:rsidRPr="00FB3DE3">
        <w:rPr>
          <w:rFonts w:ascii="Georgia" w:eastAsia="Georgia" w:hAnsi="Georgia" w:cs="Georgia"/>
          <w:sz w:val="38"/>
          <w:szCs w:val="32"/>
        </w:rPr>
        <w:t>e</w:t>
      </w:r>
      <w:r w:rsidRPr="00FB3DE3">
        <w:rPr>
          <w:rFonts w:ascii="Georgia" w:eastAsia="Georgia" w:hAnsi="Georgia" w:cs="Georgia"/>
          <w:spacing w:val="-7"/>
          <w:sz w:val="38"/>
          <w:szCs w:val="32"/>
        </w:rPr>
        <w:t xml:space="preserve"> </w:t>
      </w:r>
      <w:r w:rsidRPr="00FB3DE3">
        <w:rPr>
          <w:rFonts w:ascii="Georgia" w:eastAsia="Georgia" w:hAnsi="Georgia" w:cs="Georgia"/>
          <w:sz w:val="38"/>
          <w:szCs w:val="32"/>
        </w:rPr>
        <w:t>in</w:t>
      </w:r>
      <w:r w:rsidRPr="00FB3DE3">
        <w:rPr>
          <w:rFonts w:ascii="Georgia" w:eastAsia="Georgia" w:hAnsi="Georgia" w:cs="Georgia"/>
          <w:spacing w:val="-3"/>
          <w:sz w:val="38"/>
          <w:szCs w:val="32"/>
        </w:rPr>
        <w:t xml:space="preserve"> </w:t>
      </w:r>
      <w:r w:rsidRPr="00FB3DE3">
        <w:rPr>
          <w:rFonts w:ascii="Georgia" w:eastAsia="Georgia" w:hAnsi="Georgia" w:cs="Georgia"/>
          <w:sz w:val="38"/>
          <w:szCs w:val="32"/>
        </w:rPr>
        <w:t>z</w:t>
      </w:r>
      <w:r w:rsidRPr="00FB3DE3">
        <w:rPr>
          <w:rFonts w:ascii="Georgia" w:eastAsia="Georgia" w:hAnsi="Georgia" w:cs="Georgia"/>
          <w:spacing w:val="2"/>
          <w:sz w:val="38"/>
          <w:szCs w:val="32"/>
        </w:rPr>
        <w:t>e</w:t>
      </w:r>
      <w:r w:rsidRPr="00FB3DE3">
        <w:rPr>
          <w:rFonts w:ascii="Georgia" w:eastAsia="Georgia" w:hAnsi="Georgia" w:cs="Georgia"/>
          <w:spacing w:val="-1"/>
          <w:sz w:val="38"/>
          <w:szCs w:val="32"/>
        </w:rPr>
        <w:t>r</w:t>
      </w:r>
      <w:r w:rsidRPr="00FB3DE3">
        <w:rPr>
          <w:rFonts w:ascii="Georgia" w:eastAsia="Georgia" w:hAnsi="Georgia" w:cs="Georgia"/>
          <w:sz w:val="38"/>
          <w:szCs w:val="32"/>
        </w:rPr>
        <w:t>o</w:t>
      </w:r>
      <w:r w:rsidRPr="00FB3DE3">
        <w:rPr>
          <w:rFonts w:ascii="Georgia" w:eastAsia="Georgia" w:hAnsi="Georgia" w:cs="Georgia"/>
          <w:spacing w:val="-3"/>
          <w:sz w:val="38"/>
          <w:szCs w:val="32"/>
        </w:rPr>
        <w:t xml:space="preserve"> </w:t>
      </w:r>
      <w:r w:rsidRPr="00FB3DE3">
        <w:rPr>
          <w:rFonts w:ascii="Georgia" w:eastAsia="Georgia" w:hAnsi="Georgia" w:cs="Georgia"/>
          <w:sz w:val="38"/>
          <w:szCs w:val="32"/>
        </w:rPr>
        <w:t>for</w:t>
      </w:r>
      <w:r w:rsidRPr="00FB3DE3">
        <w:rPr>
          <w:rFonts w:ascii="Georgia" w:eastAsia="Georgia" w:hAnsi="Georgia" w:cs="Georgia"/>
          <w:spacing w:val="-5"/>
          <w:sz w:val="38"/>
          <w:szCs w:val="32"/>
        </w:rPr>
        <w:t xml:space="preserve"> </w:t>
      </w:r>
      <w:r w:rsidRPr="00FB3DE3">
        <w:rPr>
          <w:rFonts w:ascii="Georgia" w:eastAsia="Georgia" w:hAnsi="Georgia" w:cs="Georgia"/>
          <w:spacing w:val="2"/>
          <w:sz w:val="38"/>
          <w:szCs w:val="32"/>
        </w:rPr>
        <w:t>i</w:t>
      </w:r>
      <w:r w:rsidRPr="00FB3DE3">
        <w:rPr>
          <w:rFonts w:ascii="Georgia" w:eastAsia="Georgia" w:hAnsi="Georgia" w:cs="Georgia"/>
          <w:sz w:val="38"/>
          <w:szCs w:val="32"/>
        </w:rPr>
        <w:t>mp</w:t>
      </w:r>
      <w:r w:rsidRPr="00FB3DE3">
        <w:rPr>
          <w:rFonts w:ascii="Georgia" w:eastAsia="Georgia" w:hAnsi="Georgia" w:cs="Georgia"/>
          <w:spacing w:val="1"/>
          <w:sz w:val="38"/>
          <w:szCs w:val="32"/>
        </w:rPr>
        <w:t>u</w:t>
      </w:r>
      <w:r w:rsidRPr="00FB3DE3">
        <w:rPr>
          <w:rFonts w:ascii="Georgia" w:eastAsia="Georgia" w:hAnsi="Georgia" w:cs="Georgia"/>
          <w:sz w:val="38"/>
          <w:szCs w:val="32"/>
        </w:rPr>
        <w:t>l</w:t>
      </w:r>
      <w:r w:rsidRPr="00FB3DE3">
        <w:rPr>
          <w:rFonts w:ascii="Georgia" w:eastAsia="Georgia" w:hAnsi="Georgia" w:cs="Georgia"/>
          <w:spacing w:val="1"/>
          <w:sz w:val="38"/>
          <w:szCs w:val="32"/>
        </w:rPr>
        <w:t>s</w:t>
      </w:r>
      <w:r w:rsidRPr="00FB3DE3">
        <w:rPr>
          <w:rFonts w:ascii="Georgia" w:eastAsia="Georgia" w:hAnsi="Georgia" w:cs="Georgia"/>
          <w:sz w:val="38"/>
          <w:szCs w:val="32"/>
        </w:rPr>
        <w:t>e</w:t>
      </w:r>
      <w:r w:rsidRPr="00FB3DE3">
        <w:rPr>
          <w:rFonts w:ascii="Georgia" w:eastAsia="Georgia" w:hAnsi="Georgia" w:cs="Georgia"/>
          <w:spacing w:val="-9"/>
          <w:sz w:val="38"/>
          <w:szCs w:val="32"/>
        </w:rPr>
        <w:t xml:space="preserve"> </w:t>
      </w:r>
      <w:r w:rsidRPr="00FB3DE3">
        <w:rPr>
          <w:rFonts w:ascii="Georgia" w:eastAsia="Georgia" w:hAnsi="Georgia" w:cs="Georgia"/>
          <w:spacing w:val="-1"/>
          <w:sz w:val="38"/>
          <w:szCs w:val="32"/>
        </w:rPr>
        <w:t>s</w:t>
      </w:r>
      <w:r w:rsidRPr="00FB3DE3">
        <w:rPr>
          <w:rFonts w:ascii="Georgia" w:eastAsia="Georgia" w:hAnsi="Georgia" w:cs="Georgia"/>
          <w:sz w:val="38"/>
          <w:szCs w:val="32"/>
        </w:rPr>
        <w:t>ig</w:t>
      </w:r>
      <w:r w:rsidRPr="00FB3DE3">
        <w:rPr>
          <w:rFonts w:ascii="Georgia" w:eastAsia="Georgia" w:hAnsi="Georgia" w:cs="Georgia"/>
          <w:spacing w:val="1"/>
          <w:sz w:val="38"/>
          <w:szCs w:val="32"/>
        </w:rPr>
        <w:t>n</w:t>
      </w:r>
      <w:r w:rsidRPr="00FB3DE3">
        <w:rPr>
          <w:rFonts w:ascii="Georgia" w:eastAsia="Georgia" w:hAnsi="Georgia" w:cs="Georgia"/>
          <w:sz w:val="38"/>
          <w:szCs w:val="32"/>
        </w:rPr>
        <w:t>al.</w:t>
      </w:r>
    </w:p>
    <w:p w:rsidR="00094352" w:rsidRPr="00FB3DE3" w:rsidRDefault="007942D8">
      <w:pPr>
        <w:spacing w:before="54"/>
        <w:ind w:left="100"/>
        <w:rPr>
          <w:rFonts w:ascii="Georgia" w:eastAsia="Georgia" w:hAnsi="Georgia" w:cs="Georgia"/>
          <w:sz w:val="38"/>
          <w:szCs w:val="32"/>
        </w:rPr>
      </w:pPr>
      <w:r w:rsidRPr="00FB3DE3">
        <w:rPr>
          <w:rFonts w:ascii="Wingdings" w:eastAsia="Wingdings" w:hAnsi="Wingdings" w:cs="Wingdings"/>
          <w:sz w:val="38"/>
          <w:szCs w:val="32"/>
        </w:rPr>
        <w:t></w:t>
      </w:r>
      <w:r w:rsidRPr="00FB3DE3">
        <w:rPr>
          <w:spacing w:val="23"/>
          <w:sz w:val="38"/>
          <w:szCs w:val="32"/>
        </w:rPr>
        <w:t xml:space="preserve"> </w:t>
      </w:r>
      <w:r w:rsidRPr="00FB3DE3">
        <w:rPr>
          <w:rFonts w:ascii="Georgia" w:eastAsia="Georgia" w:hAnsi="Georgia" w:cs="Georgia"/>
          <w:sz w:val="38"/>
          <w:szCs w:val="32"/>
        </w:rPr>
        <w:t>O</w:t>
      </w:r>
      <w:r w:rsidRPr="00FB3DE3">
        <w:rPr>
          <w:rFonts w:ascii="Georgia" w:eastAsia="Georgia" w:hAnsi="Georgia" w:cs="Georgia"/>
          <w:spacing w:val="1"/>
          <w:sz w:val="38"/>
          <w:szCs w:val="32"/>
        </w:rPr>
        <w:t>b</w:t>
      </w:r>
      <w:r w:rsidRPr="00FB3DE3">
        <w:rPr>
          <w:rFonts w:ascii="Georgia" w:eastAsia="Georgia" w:hAnsi="Georgia" w:cs="Georgia"/>
          <w:spacing w:val="-1"/>
          <w:sz w:val="38"/>
          <w:szCs w:val="32"/>
        </w:rPr>
        <w:t>s</w:t>
      </w:r>
      <w:r w:rsidRPr="00FB3DE3">
        <w:rPr>
          <w:rFonts w:ascii="Georgia" w:eastAsia="Georgia" w:hAnsi="Georgia" w:cs="Georgia"/>
          <w:spacing w:val="1"/>
          <w:sz w:val="38"/>
          <w:szCs w:val="32"/>
        </w:rPr>
        <w:t>e</w:t>
      </w:r>
      <w:r w:rsidRPr="00FB3DE3">
        <w:rPr>
          <w:rFonts w:ascii="Georgia" w:eastAsia="Georgia" w:hAnsi="Georgia" w:cs="Georgia"/>
          <w:spacing w:val="-1"/>
          <w:sz w:val="38"/>
          <w:szCs w:val="32"/>
        </w:rPr>
        <w:t>r</w:t>
      </w:r>
      <w:r w:rsidRPr="00FB3DE3">
        <w:rPr>
          <w:rFonts w:ascii="Georgia" w:eastAsia="Georgia" w:hAnsi="Georgia" w:cs="Georgia"/>
          <w:sz w:val="38"/>
          <w:szCs w:val="32"/>
        </w:rPr>
        <w:t>v</w:t>
      </w:r>
      <w:r w:rsidRPr="00FB3DE3">
        <w:rPr>
          <w:rFonts w:ascii="Georgia" w:eastAsia="Georgia" w:hAnsi="Georgia" w:cs="Georgia"/>
          <w:spacing w:val="1"/>
          <w:sz w:val="38"/>
          <w:szCs w:val="32"/>
        </w:rPr>
        <w:t>e</w:t>
      </w:r>
      <w:r w:rsidRPr="00FB3DE3">
        <w:rPr>
          <w:rFonts w:ascii="Georgia" w:eastAsia="Georgia" w:hAnsi="Georgia" w:cs="Georgia"/>
          <w:sz w:val="38"/>
          <w:szCs w:val="32"/>
        </w:rPr>
        <w:t>d</w:t>
      </w:r>
      <w:r w:rsidRPr="00FB3DE3">
        <w:rPr>
          <w:rFonts w:ascii="Georgia" w:eastAsia="Georgia" w:hAnsi="Georgia" w:cs="Georgia"/>
          <w:spacing w:val="-13"/>
          <w:sz w:val="38"/>
          <w:szCs w:val="32"/>
        </w:rPr>
        <w:t xml:space="preserve"> </w:t>
      </w:r>
      <w:r w:rsidRPr="00FB3DE3">
        <w:rPr>
          <w:rFonts w:ascii="Georgia" w:eastAsia="Georgia" w:hAnsi="Georgia" w:cs="Georgia"/>
          <w:spacing w:val="1"/>
          <w:sz w:val="38"/>
          <w:szCs w:val="32"/>
        </w:rPr>
        <w:t>t</w:t>
      </w:r>
      <w:r w:rsidRPr="00FB3DE3">
        <w:rPr>
          <w:rFonts w:ascii="Georgia" w:eastAsia="Georgia" w:hAnsi="Georgia" w:cs="Georgia"/>
          <w:spacing w:val="-1"/>
          <w:sz w:val="38"/>
          <w:szCs w:val="32"/>
        </w:rPr>
        <w:t>h</w:t>
      </w:r>
      <w:r w:rsidRPr="00FB3DE3">
        <w:rPr>
          <w:rFonts w:ascii="Georgia" w:eastAsia="Georgia" w:hAnsi="Georgia" w:cs="Georgia"/>
          <w:sz w:val="38"/>
          <w:szCs w:val="32"/>
        </w:rPr>
        <w:t>at</w:t>
      </w:r>
      <w:r w:rsidRPr="00FB3DE3">
        <w:rPr>
          <w:rFonts w:ascii="Georgia" w:eastAsia="Georgia" w:hAnsi="Georgia" w:cs="Georgia"/>
          <w:spacing w:val="-6"/>
          <w:sz w:val="38"/>
          <w:szCs w:val="32"/>
        </w:rPr>
        <w:t xml:space="preserve"> </w:t>
      </w:r>
      <w:r w:rsidRPr="00FB3DE3">
        <w:rPr>
          <w:rFonts w:ascii="Georgia" w:eastAsia="Georgia" w:hAnsi="Georgia" w:cs="Georgia"/>
          <w:spacing w:val="2"/>
          <w:sz w:val="38"/>
          <w:szCs w:val="32"/>
        </w:rPr>
        <w:t>t</w:t>
      </w:r>
      <w:r w:rsidRPr="00FB3DE3">
        <w:rPr>
          <w:rFonts w:ascii="Georgia" w:eastAsia="Georgia" w:hAnsi="Georgia" w:cs="Georgia"/>
          <w:spacing w:val="1"/>
          <w:sz w:val="38"/>
          <w:szCs w:val="32"/>
        </w:rPr>
        <w:t>h</w:t>
      </w:r>
      <w:r w:rsidRPr="00FB3DE3">
        <w:rPr>
          <w:rFonts w:ascii="Georgia" w:eastAsia="Georgia" w:hAnsi="Georgia" w:cs="Georgia"/>
          <w:sz w:val="38"/>
          <w:szCs w:val="32"/>
        </w:rPr>
        <w:t>e</w:t>
      </w:r>
      <w:r w:rsidRPr="00FB3DE3">
        <w:rPr>
          <w:rFonts w:ascii="Georgia" w:eastAsia="Georgia" w:hAnsi="Georgia" w:cs="Georgia"/>
          <w:spacing w:val="-5"/>
          <w:sz w:val="38"/>
          <w:szCs w:val="32"/>
        </w:rPr>
        <w:t xml:space="preserve"> </w:t>
      </w:r>
      <w:r w:rsidRPr="00FB3DE3">
        <w:rPr>
          <w:rFonts w:ascii="Georgia" w:eastAsia="Georgia" w:hAnsi="Georgia" w:cs="Georgia"/>
          <w:sz w:val="38"/>
          <w:szCs w:val="32"/>
        </w:rPr>
        <w:t>all</w:t>
      </w:r>
      <w:r w:rsidRPr="00FB3DE3">
        <w:rPr>
          <w:rFonts w:ascii="Georgia" w:eastAsia="Georgia" w:hAnsi="Georgia" w:cs="Georgia"/>
          <w:spacing w:val="-3"/>
          <w:sz w:val="38"/>
          <w:szCs w:val="32"/>
        </w:rPr>
        <w:t xml:space="preserve"> </w:t>
      </w:r>
      <w:r w:rsidRPr="00FB3DE3">
        <w:rPr>
          <w:rFonts w:ascii="Georgia" w:eastAsia="Georgia" w:hAnsi="Georgia" w:cs="Georgia"/>
          <w:spacing w:val="-1"/>
          <w:sz w:val="38"/>
          <w:szCs w:val="32"/>
        </w:rPr>
        <w:t>s</w:t>
      </w:r>
      <w:r w:rsidRPr="00FB3DE3">
        <w:rPr>
          <w:rFonts w:ascii="Georgia" w:eastAsia="Georgia" w:hAnsi="Georgia" w:cs="Georgia"/>
          <w:spacing w:val="2"/>
          <w:sz w:val="38"/>
          <w:szCs w:val="32"/>
        </w:rPr>
        <w:t>a</w:t>
      </w:r>
      <w:r w:rsidRPr="00FB3DE3">
        <w:rPr>
          <w:rFonts w:ascii="Georgia" w:eastAsia="Georgia" w:hAnsi="Georgia" w:cs="Georgia"/>
          <w:sz w:val="38"/>
          <w:szCs w:val="32"/>
        </w:rPr>
        <w:t>mpl</w:t>
      </w:r>
      <w:r w:rsidRPr="00FB3DE3">
        <w:rPr>
          <w:rFonts w:ascii="Georgia" w:eastAsia="Georgia" w:hAnsi="Georgia" w:cs="Georgia"/>
          <w:spacing w:val="1"/>
          <w:sz w:val="38"/>
          <w:szCs w:val="32"/>
        </w:rPr>
        <w:t>e</w:t>
      </w:r>
      <w:r w:rsidRPr="00FB3DE3">
        <w:rPr>
          <w:rFonts w:ascii="Georgia" w:eastAsia="Georgia" w:hAnsi="Georgia" w:cs="Georgia"/>
          <w:sz w:val="38"/>
          <w:szCs w:val="32"/>
        </w:rPr>
        <w:t>s</w:t>
      </w:r>
      <w:r w:rsidRPr="00FB3DE3">
        <w:rPr>
          <w:rFonts w:ascii="Georgia" w:eastAsia="Georgia" w:hAnsi="Georgia" w:cs="Georgia"/>
          <w:spacing w:val="-12"/>
          <w:sz w:val="38"/>
          <w:szCs w:val="32"/>
        </w:rPr>
        <w:t xml:space="preserve"> </w:t>
      </w:r>
      <w:r w:rsidRPr="00FB3DE3">
        <w:rPr>
          <w:rFonts w:ascii="Georgia" w:eastAsia="Georgia" w:hAnsi="Georgia" w:cs="Georgia"/>
          <w:spacing w:val="2"/>
          <w:sz w:val="38"/>
          <w:szCs w:val="32"/>
        </w:rPr>
        <w:t>v</w:t>
      </w:r>
      <w:r w:rsidRPr="00FB3DE3">
        <w:rPr>
          <w:rFonts w:ascii="Georgia" w:eastAsia="Georgia" w:hAnsi="Georgia" w:cs="Georgia"/>
          <w:sz w:val="38"/>
          <w:szCs w:val="32"/>
        </w:rPr>
        <w:t>a</w:t>
      </w:r>
      <w:r w:rsidRPr="00FB3DE3">
        <w:rPr>
          <w:rFonts w:ascii="Georgia" w:eastAsia="Georgia" w:hAnsi="Georgia" w:cs="Georgia"/>
          <w:spacing w:val="2"/>
          <w:sz w:val="38"/>
          <w:szCs w:val="32"/>
        </w:rPr>
        <w:t>l</w:t>
      </w:r>
      <w:r w:rsidRPr="00FB3DE3">
        <w:rPr>
          <w:rFonts w:ascii="Georgia" w:eastAsia="Georgia" w:hAnsi="Georgia" w:cs="Georgia"/>
          <w:spacing w:val="1"/>
          <w:sz w:val="38"/>
          <w:szCs w:val="32"/>
        </w:rPr>
        <w:t>u</w:t>
      </w:r>
      <w:r w:rsidRPr="00FB3DE3">
        <w:rPr>
          <w:rFonts w:ascii="Georgia" w:eastAsia="Georgia" w:hAnsi="Georgia" w:cs="Georgia"/>
          <w:sz w:val="38"/>
          <w:szCs w:val="32"/>
        </w:rPr>
        <w:t>e</w:t>
      </w:r>
      <w:r w:rsidRPr="00FB3DE3">
        <w:rPr>
          <w:rFonts w:ascii="Georgia" w:eastAsia="Georgia" w:hAnsi="Georgia" w:cs="Georgia"/>
          <w:spacing w:val="-7"/>
          <w:sz w:val="38"/>
          <w:szCs w:val="32"/>
        </w:rPr>
        <w:t xml:space="preserve"> </w:t>
      </w:r>
      <w:r w:rsidRPr="00FB3DE3">
        <w:rPr>
          <w:rFonts w:ascii="Georgia" w:eastAsia="Georgia" w:hAnsi="Georgia" w:cs="Georgia"/>
          <w:sz w:val="38"/>
          <w:szCs w:val="32"/>
        </w:rPr>
        <w:t>is</w:t>
      </w:r>
      <w:r w:rsidRPr="00FB3DE3">
        <w:rPr>
          <w:rFonts w:ascii="Georgia" w:eastAsia="Georgia" w:hAnsi="Georgia" w:cs="Georgia"/>
          <w:spacing w:val="1"/>
          <w:sz w:val="38"/>
          <w:szCs w:val="32"/>
        </w:rPr>
        <w:t xml:space="preserve"> </w:t>
      </w:r>
      <w:r w:rsidRPr="00FB3DE3">
        <w:rPr>
          <w:rFonts w:ascii="Georgia" w:eastAsia="Georgia" w:hAnsi="Georgia" w:cs="Georgia"/>
          <w:sz w:val="38"/>
          <w:szCs w:val="32"/>
        </w:rPr>
        <w:t>o</w:t>
      </w:r>
      <w:r w:rsidRPr="00FB3DE3">
        <w:rPr>
          <w:rFonts w:ascii="Georgia" w:eastAsia="Georgia" w:hAnsi="Georgia" w:cs="Georgia"/>
          <w:spacing w:val="1"/>
          <w:sz w:val="38"/>
          <w:szCs w:val="32"/>
        </w:rPr>
        <w:t>n</w:t>
      </w:r>
      <w:r w:rsidRPr="00FB3DE3">
        <w:rPr>
          <w:rFonts w:ascii="Georgia" w:eastAsia="Georgia" w:hAnsi="Georgia" w:cs="Georgia"/>
          <w:sz w:val="38"/>
          <w:szCs w:val="32"/>
        </w:rPr>
        <w:t>e</w:t>
      </w:r>
      <w:r w:rsidRPr="00FB3DE3">
        <w:rPr>
          <w:rFonts w:ascii="Georgia" w:eastAsia="Georgia" w:hAnsi="Georgia" w:cs="Georgia"/>
          <w:spacing w:val="-4"/>
          <w:sz w:val="38"/>
          <w:szCs w:val="32"/>
        </w:rPr>
        <w:t xml:space="preserve"> </w:t>
      </w:r>
      <w:r w:rsidRPr="00FB3DE3">
        <w:rPr>
          <w:rFonts w:ascii="Georgia" w:eastAsia="Georgia" w:hAnsi="Georgia" w:cs="Georgia"/>
          <w:sz w:val="38"/>
          <w:szCs w:val="32"/>
        </w:rPr>
        <w:t>for</w:t>
      </w:r>
      <w:r w:rsidRPr="00FB3DE3">
        <w:rPr>
          <w:rFonts w:ascii="Georgia" w:eastAsia="Georgia" w:hAnsi="Georgia" w:cs="Georgia"/>
          <w:spacing w:val="-3"/>
          <w:sz w:val="38"/>
          <w:szCs w:val="32"/>
        </w:rPr>
        <w:t xml:space="preserve"> </w:t>
      </w:r>
      <w:r w:rsidRPr="00FB3DE3">
        <w:rPr>
          <w:rFonts w:ascii="Georgia" w:eastAsia="Georgia" w:hAnsi="Georgia" w:cs="Georgia"/>
          <w:sz w:val="38"/>
          <w:szCs w:val="32"/>
        </w:rPr>
        <w:t>t</w:t>
      </w:r>
      <w:r w:rsidRPr="00FB3DE3">
        <w:rPr>
          <w:rFonts w:ascii="Georgia" w:eastAsia="Georgia" w:hAnsi="Georgia" w:cs="Georgia"/>
          <w:spacing w:val="1"/>
          <w:sz w:val="38"/>
          <w:szCs w:val="32"/>
        </w:rPr>
        <w:t>h</w:t>
      </w:r>
      <w:r w:rsidRPr="00FB3DE3">
        <w:rPr>
          <w:rFonts w:ascii="Georgia" w:eastAsia="Georgia" w:hAnsi="Georgia" w:cs="Georgia"/>
          <w:sz w:val="38"/>
          <w:szCs w:val="32"/>
        </w:rPr>
        <w:t>e</w:t>
      </w:r>
      <w:r w:rsidRPr="00FB3DE3">
        <w:rPr>
          <w:rFonts w:ascii="Georgia" w:eastAsia="Georgia" w:hAnsi="Georgia" w:cs="Georgia"/>
          <w:spacing w:val="-4"/>
          <w:sz w:val="38"/>
          <w:szCs w:val="32"/>
        </w:rPr>
        <w:t xml:space="preserve"> </w:t>
      </w:r>
      <w:r w:rsidRPr="00FB3DE3">
        <w:rPr>
          <w:rFonts w:ascii="Georgia" w:eastAsia="Georgia" w:hAnsi="Georgia" w:cs="Georgia"/>
          <w:spacing w:val="1"/>
          <w:sz w:val="38"/>
          <w:szCs w:val="32"/>
        </w:rPr>
        <w:t>u</w:t>
      </w:r>
      <w:r w:rsidRPr="00FB3DE3">
        <w:rPr>
          <w:rFonts w:ascii="Georgia" w:eastAsia="Georgia" w:hAnsi="Georgia" w:cs="Georgia"/>
          <w:sz w:val="38"/>
          <w:szCs w:val="32"/>
        </w:rPr>
        <w:t>n</w:t>
      </w:r>
      <w:r w:rsidRPr="00FB3DE3">
        <w:rPr>
          <w:rFonts w:ascii="Georgia" w:eastAsia="Georgia" w:hAnsi="Georgia" w:cs="Georgia"/>
          <w:spacing w:val="1"/>
          <w:sz w:val="38"/>
          <w:szCs w:val="32"/>
        </w:rPr>
        <w:t>i</w:t>
      </w:r>
      <w:r w:rsidRPr="00FB3DE3">
        <w:rPr>
          <w:rFonts w:ascii="Georgia" w:eastAsia="Georgia" w:hAnsi="Georgia" w:cs="Georgia"/>
          <w:sz w:val="38"/>
          <w:szCs w:val="32"/>
        </w:rPr>
        <w:t>t</w:t>
      </w:r>
      <w:r w:rsidRPr="00FB3DE3">
        <w:rPr>
          <w:rFonts w:ascii="Georgia" w:eastAsia="Georgia" w:hAnsi="Georgia" w:cs="Georgia"/>
          <w:spacing w:val="-6"/>
          <w:sz w:val="38"/>
          <w:szCs w:val="32"/>
        </w:rPr>
        <w:t xml:space="preserve"> </w:t>
      </w:r>
      <w:r w:rsidRPr="00FB3DE3">
        <w:rPr>
          <w:rFonts w:ascii="Georgia" w:eastAsia="Georgia" w:hAnsi="Georgia" w:cs="Georgia"/>
          <w:sz w:val="38"/>
          <w:szCs w:val="32"/>
        </w:rPr>
        <w:t>st</w:t>
      </w:r>
      <w:r w:rsidRPr="00FB3DE3">
        <w:rPr>
          <w:rFonts w:ascii="Georgia" w:eastAsia="Georgia" w:hAnsi="Georgia" w:cs="Georgia"/>
          <w:spacing w:val="-2"/>
          <w:sz w:val="38"/>
          <w:szCs w:val="32"/>
        </w:rPr>
        <w:t>e</w:t>
      </w:r>
      <w:r w:rsidRPr="00FB3DE3">
        <w:rPr>
          <w:rFonts w:ascii="Georgia" w:eastAsia="Georgia" w:hAnsi="Georgia" w:cs="Georgia"/>
          <w:sz w:val="38"/>
          <w:szCs w:val="32"/>
        </w:rPr>
        <w:t>p</w:t>
      </w:r>
      <w:r w:rsidRPr="00FB3DE3">
        <w:rPr>
          <w:rFonts w:ascii="Georgia" w:eastAsia="Georgia" w:hAnsi="Georgia" w:cs="Georgia"/>
          <w:spacing w:val="-4"/>
          <w:sz w:val="38"/>
          <w:szCs w:val="32"/>
        </w:rPr>
        <w:t xml:space="preserve"> </w:t>
      </w:r>
      <w:r w:rsidRPr="00FB3DE3">
        <w:rPr>
          <w:rFonts w:ascii="Georgia" w:eastAsia="Georgia" w:hAnsi="Georgia" w:cs="Georgia"/>
          <w:spacing w:val="-1"/>
          <w:sz w:val="38"/>
          <w:szCs w:val="32"/>
        </w:rPr>
        <w:t>s</w:t>
      </w:r>
      <w:r w:rsidRPr="00FB3DE3">
        <w:rPr>
          <w:rFonts w:ascii="Georgia" w:eastAsia="Georgia" w:hAnsi="Georgia" w:cs="Georgia"/>
          <w:sz w:val="38"/>
          <w:szCs w:val="32"/>
        </w:rPr>
        <w:t>ig</w:t>
      </w:r>
      <w:r w:rsidRPr="00FB3DE3">
        <w:rPr>
          <w:rFonts w:ascii="Georgia" w:eastAsia="Georgia" w:hAnsi="Georgia" w:cs="Georgia"/>
          <w:spacing w:val="1"/>
          <w:sz w:val="38"/>
          <w:szCs w:val="32"/>
        </w:rPr>
        <w:t>n</w:t>
      </w:r>
      <w:r w:rsidRPr="00FB3DE3">
        <w:rPr>
          <w:rFonts w:ascii="Georgia" w:eastAsia="Georgia" w:hAnsi="Georgia" w:cs="Georgia"/>
          <w:sz w:val="38"/>
          <w:szCs w:val="32"/>
        </w:rPr>
        <w:t>al.</w:t>
      </w:r>
    </w:p>
    <w:sectPr w:rsidR="00094352" w:rsidRPr="00FB3DE3" w:rsidSect="00E50FEF">
      <w:headerReference w:type="default" r:id="rId14"/>
      <w:pgSz w:w="12240" w:h="15840"/>
      <w:pgMar w:top="1420" w:right="600" w:bottom="280" w:left="1700" w:header="0" w:footer="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4D9F" w:rsidRDefault="00334D9F">
      <w:r>
        <w:separator/>
      </w:r>
    </w:p>
  </w:endnote>
  <w:endnote w:type="continuationSeparator" w:id="0">
    <w:p w:rsidR="00334D9F" w:rsidRDefault="00334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4D9F" w:rsidRDefault="00334D9F">
      <w:r>
        <w:separator/>
      </w:r>
    </w:p>
  </w:footnote>
  <w:footnote w:type="continuationSeparator" w:id="0">
    <w:p w:rsidR="00334D9F" w:rsidRDefault="00334D9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4352" w:rsidRDefault="00334D9F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70.3pt;margin-top:74.8pt;width:70.8pt;height:55.65pt;z-index:-251658752;mso-position-horizontal-relative:page;mso-position-vertical-relative:page" filled="f" stroked="f">
          <v:textbox inset="0,0,0,0">
            <w:txbxContent>
              <w:p w:rsidR="00094352" w:rsidRDefault="007942D8">
                <w:pPr>
                  <w:spacing w:line="340" w:lineRule="exact"/>
                  <w:ind w:left="20" w:right="-48"/>
                  <w:rPr>
                    <w:rFonts w:ascii="Georgia" w:eastAsia="Georgia" w:hAnsi="Georgia" w:cs="Georgia"/>
                    <w:sz w:val="32"/>
                    <w:szCs w:val="32"/>
                  </w:rPr>
                </w:pPr>
                <w:r>
                  <w:rPr>
                    <w:rFonts w:ascii="Georgia" w:eastAsia="Georgia" w:hAnsi="Georgia" w:cs="Georgia"/>
                    <w:i/>
                    <w:sz w:val="32"/>
                    <w:szCs w:val="32"/>
                  </w:rPr>
                  <w:t>cl</w:t>
                </w:r>
                <w:r>
                  <w:rPr>
                    <w:rFonts w:ascii="Georgia" w:eastAsia="Georgia" w:hAnsi="Georgia" w:cs="Georgia"/>
                    <w:i/>
                    <w:spacing w:val="-1"/>
                    <w:sz w:val="32"/>
                    <w:szCs w:val="32"/>
                  </w:rPr>
                  <w:t>c</w:t>
                </w:r>
                <w:r>
                  <w:rPr>
                    <w:rFonts w:ascii="Georgia" w:eastAsia="Georgia" w:hAnsi="Georgia" w:cs="Georgia"/>
                    <w:i/>
                    <w:sz w:val="32"/>
                    <w:szCs w:val="32"/>
                  </w:rPr>
                  <w:t>;</w:t>
                </w:r>
                <w:r>
                  <w:rPr>
                    <w:rFonts w:ascii="Georgia" w:eastAsia="Georgia" w:hAnsi="Georgia" w:cs="Georgia"/>
                    <w:i/>
                    <w:spacing w:val="74"/>
                    <w:sz w:val="32"/>
                    <w:szCs w:val="32"/>
                  </w:rPr>
                  <w:t xml:space="preserve"> </w:t>
                </w:r>
                <w:r>
                  <w:rPr>
                    <w:rFonts w:ascii="Georgia" w:eastAsia="Georgia" w:hAnsi="Georgia" w:cs="Georgia"/>
                    <w:i/>
                    <w:spacing w:val="-1"/>
                    <w:sz w:val="32"/>
                    <w:szCs w:val="32"/>
                  </w:rPr>
                  <w:t>c</w:t>
                </w:r>
                <w:r>
                  <w:rPr>
                    <w:rFonts w:ascii="Georgia" w:eastAsia="Georgia" w:hAnsi="Georgia" w:cs="Georgia"/>
                    <w:i/>
                    <w:sz w:val="32"/>
                    <w:szCs w:val="32"/>
                  </w:rPr>
                  <w:t>le</w:t>
                </w:r>
                <w:r>
                  <w:rPr>
                    <w:rFonts w:ascii="Georgia" w:eastAsia="Georgia" w:hAnsi="Georgia" w:cs="Georgia"/>
                    <w:i/>
                    <w:spacing w:val="2"/>
                    <w:sz w:val="32"/>
                    <w:szCs w:val="32"/>
                  </w:rPr>
                  <w:t>a</w:t>
                </w:r>
                <w:r>
                  <w:rPr>
                    <w:rFonts w:ascii="Georgia" w:eastAsia="Georgia" w:hAnsi="Georgia" w:cs="Georgia"/>
                    <w:i/>
                    <w:sz w:val="32"/>
                    <w:szCs w:val="32"/>
                  </w:rPr>
                  <w:t>r</w:t>
                </w:r>
              </w:p>
              <w:p w:rsidR="00094352" w:rsidRDefault="007942D8">
                <w:pPr>
                  <w:spacing w:line="340" w:lineRule="exact"/>
                  <w:ind w:left="30"/>
                  <w:rPr>
                    <w:rFonts w:ascii="Georgia" w:eastAsia="Georgia" w:hAnsi="Georgia" w:cs="Georgia"/>
                    <w:sz w:val="32"/>
                    <w:szCs w:val="32"/>
                  </w:rPr>
                </w:pPr>
                <w:r>
                  <w:rPr>
                    <w:rFonts w:ascii="Georgia" w:eastAsia="Georgia" w:hAnsi="Georgia" w:cs="Georgia"/>
                    <w:i/>
                    <w:sz w:val="32"/>
                    <w:szCs w:val="32"/>
                  </w:rPr>
                  <w:t>all;</w:t>
                </w:r>
              </w:p>
              <w:p w:rsidR="00094352" w:rsidRDefault="007942D8">
                <w:pPr>
                  <w:spacing w:before="32"/>
                  <w:ind w:left="20"/>
                  <w:rPr>
                    <w:rFonts w:ascii="Georgia" w:eastAsia="Georgia" w:hAnsi="Georgia" w:cs="Georgia"/>
                    <w:sz w:val="32"/>
                    <w:szCs w:val="32"/>
                  </w:rPr>
                </w:pPr>
                <w:r>
                  <w:rPr>
                    <w:rFonts w:ascii="Georgia" w:eastAsia="Georgia" w:hAnsi="Georgia" w:cs="Georgia"/>
                    <w:i/>
                    <w:sz w:val="32"/>
                    <w:szCs w:val="32"/>
                  </w:rPr>
                  <w:t>close</w:t>
                </w:r>
                <w:r>
                  <w:rPr>
                    <w:rFonts w:ascii="Georgia" w:eastAsia="Georgia" w:hAnsi="Georgia" w:cs="Georgia"/>
                    <w:i/>
                    <w:spacing w:val="-7"/>
                    <w:sz w:val="32"/>
                    <w:szCs w:val="32"/>
                  </w:rPr>
                  <w:t xml:space="preserve"> </w:t>
                </w:r>
                <w:r>
                  <w:rPr>
                    <w:rFonts w:ascii="Georgia" w:eastAsia="Georgia" w:hAnsi="Georgia" w:cs="Georgia"/>
                    <w:i/>
                    <w:sz w:val="32"/>
                    <w:szCs w:val="32"/>
                  </w:rPr>
                  <w:t>all;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4352" w:rsidRDefault="00094352">
    <w:pPr>
      <w:spacing w:line="0" w:lineRule="atLeast"/>
      <w:rPr>
        <w:sz w:val="0"/>
        <w:szCs w:val="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8D2A8B"/>
    <w:multiLevelType w:val="multilevel"/>
    <w:tmpl w:val="C484A9E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isplayBackgroundShape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352"/>
    <w:rsid w:val="00094352"/>
    <w:rsid w:val="002463EF"/>
    <w:rsid w:val="00334D9F"/>
    <w:rsid w:val="005F3E87"/>
    <w:rsid w:val="007942D8"/>
    <w:rsid w:val="00953737"/>
    <w:rsid w:val="00CF34E1"/>
    <w:rsid w:val="00E50FEF"/>
    <w:rsid w:val="00FB3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F856E3A1-D875-4404-A5D5-D444FDD71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customStyle="1" w:styleId="Default">
    <w:name w:val="Default"/>
    <w:rsid w:val="00E50FEF"/>
    <w:pPr>
      <w:autoSpaceDE w:val="0"/>
      <w:autoSpaceDN w:val="0"/>
      <w:adjustRightInd w:val="0"/>
    </w:pPr>
    <w:rPr>
      <w:rFonts w:eastAsiaTheme="minorHAns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50F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0FEF"/>
  </w:style>
  <w:style w:type="paragraph" w:styleId="Footer">
    <w:name w:val="footer"/>
    <w:basedOn w:val="Normal"/>
    <w:link w:val="FooterChar"/>
    <w:uiPriority w:val="99"/>
    <w:unhideWhenUsed/>
    <w:rsid w:val="00E50F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0F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604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Md. Shahadat Hossain</dc:creator>
  <cp:lastModifiedBy>Md. Shahadat Hossain</cp:lastModifiedBy>
  <cp:revision>4</cp:revision>
  <dcterms:created xsi:type="dcterms:W3CDTF">2016-08-21T17:45:00Z</dcterms:created>
  <dcterms:modified xsi:type="dcterms:W3CDTF">2016-08-27T13:12:00Z</dcterms:modified>
</cp:coreProperties>
</file>